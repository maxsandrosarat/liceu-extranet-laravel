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E2F" w:rsidRDefault="001F2E2F" w:rsidP="001F2E2F">
      <w:pPr>
        <w:tabs>
          <w:tab w:val="left" w:pos="426"/>
        </w:tabs>
        <w:jc w:val="center"/>
        <w:rPr>
          <w:b/>
          <w:bCs/>
        </w:rPr>
      </w:pPr>
      <w:r>
        <w:rPr>
          <w:b/>
          <w:bCs/>
        </w:rPr>
        <w:t>SIMULADO LICEU 01 – 1º ANO</w:t>
      </w:r>
      <w:r w:rsidR="00F46145">
        <w:rPr>
          <w:b/>
          <w:bCs/>
        </w:rPr>
        <w:t xml:space="preserve"> – BIO II</w:t>
      </w:r>
    </w:p>
    <w:p w:rsidR="001F2E2F" w:rsidRDefault="001F2E2F" w:rsidP="001F2E2F">
      <w:pPr>
        <w:tabs>
          <w:tab w:val="left" w:pos="426"/>
        </w:tabs>
        <w:jc w:val="center"/>
        <w:rPr>
          <w:b/>
          <w:bCs/>
        </w:rPr>
      </w:pPr>
      <w:r>
        <w:rPr>
          <w:b/>
          <w:bCs/>
        </w:rPr>
        <w:t xml:space="preserve">Conteúdo: Capítulo </w:t>
      </w:r>
      <w:bookmarkStart w:id="0" w:name="_GoBack"/>
      <w:bookmarkEnd w:id="0"/>
      <w:r w:rsidR="00F46145">
        <w:rPr>
          <w:b/>
          <w:bCs/>
        </w:rPr>
        <w:t>5</w:t>
      </w:r>
    </w:p>
    <w:p w:rsidR="001F2E2F" w:rsidRDefault="001F2E2F" w:rsidP="00D64365">
      <w:pPr>
        <w:tabs>
          <w:tab w:val="left" w:pos="426"/>
        </w:tabs>
        <w:rPr>
          <w:b/>
          <w:bCs/>
        </w:rPr>
      </w:pPr>
    </w:p>
    <w:p w:rsidR="00F46145" w:rsidRPr="00F46145" w:rsidRDefault="00F46145" w:rsidP="00F46145">
      <w:pPr>
        <w:tabs>
          <w:tab w:val="left" w:pos="426"/>
        </w:tabs>
        <w:jc w:val="both"/>
        <w:rPr>
          <w:b/>
          <w:bCs/>
        </w:rPr>
      </w:pPr>
      <w:r w:rsidRPr="00F46145">
        <w:rPr>
          <w:b/>
          <w:bCs/>
        </w:rPr>
        <w:t>Questão-01 - (</w:t>
      </w:r>
      <w:proofErr w:type="spellStart"/>
      <w:r w:rsidRPr="00F46145">
        <w:rPr>
          <w:b/>
          <w:bCs/>
        </w:rPr>
        <w:t>Univag</w:t>
      </w:r>
      <w:proofErr w:type="spellEnd"/>
      <w:r w:rsidRPr="00F46145">
        <w:rPr>
          <w:b/>
          <w:bCs/>
        </w:rPr>
        <w:t xml:space="preserve"> MT)  </w:t>
      </w:r>
    </w:p>
    <w:p w:rsidR="00F46145" w:rsidRPr="00F46145" w:rsidRDefault="00F46145" w:rsidP="00F46145">
      <w:pPr>
        <w:tabs>
          <w:tab w:val="left" w:pos="426"/>
        </w:tabs>
        <w:jc w:val="both"/>
        <w:rPr>
          <w:b/>
        </w:rPr>
      </w:pPr>
    </w:p>
    <w:p w:rsidR="00F46145" w:rsidRPr="00F46145" w:rsidRDefault="00F46145" w:rsidP="00F46145">
      <w:pPr>
        <w:tabs>
          <w:tab w:val="left" w:pos="426"/>
        </w:tabs>
        <w:jc w:val="both"/>
      </w:pPr>
      <w:r w:rsidRPr="00F46145">
        <w:t>A figura ilustra a estrutura molecular da membrana plasmática.</w:t>
      </w:r>
    </w:p>
    <w:p w:rsidR="00F46145" w:rsidRPr="00F46145" w:rsidRDefault="00F46145" w:rsidP="00F46145">
      <w:pPr>
        <w:tabs>
          <w:tab w:val="left" w:pos="426"/>
        </w:tabs>
        <w:jc w:val="both"/>
      </w:pPr>
    </w:p>
    <w:p w:rsidR="00F46145" w:rsidRPr="00F46145" w:rsidRDefault="00F46145" w:rsidP="00F46145">
      <w:pPr>
        <w:tabs>
          <w:tab w:val="left" w:pos="426"/>
        </w:tabs>
        <w:jc w:val="both"/>
      </w:pPr>
      <w:r w:rsidRPr="00F46145">
        <w:drawing>
          <wp:inline distT="0" distB="0" distL="0" distR="0">
            <wp:extent cx="2333625" cy="2238375"/>
            <wp:effectExtent l="1905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6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45" w:rsidRPr="00F46145" w:rsidRDefault="00F46145" w:rsidP="00F46145">
      <w:pPr>
        <w:tabs>
          <w:tab w:val="left" w:pos="426"/>
        </w:tabs>
        <w:jc w:val="both"/>
      </w:pPr>
      <w:r w:rsidRPr="00F46145">
        <w:t>(</w:t>
      </w:r>
      <w:proofErr w:type="gramStart"/>
      <w:r w:rsidRPr="00F46145">
        <w:t>https</w:t>
      </w:r>
      <w:proofErr w:type="gramEnd"/>
      <w:r w:rsidRPr="00F46145">
        <w:t>://pt.slideshare.net. Adaptado.)</w:t>
      </w:r>
    </w:p>
    <w:p w:rsidR="00F46145" w:rsidRPr="00F46145" w:rsidRDefault="00F46145" w:rsidP="00F46145">
      <w:pPr>
        <w:tabs>
          <w:tab w:val="left" w:pos="426"/>
        </w:tabs>
        <w:jc w:val="both"/>
      </w:pPr>
    </w:p>
    <w:p w:rsidR="00F46145" w:rsidRPr="00F46145" w:rsidRDefault="00F46145" w:rsidP="00F46145">
      <w:pPr>
        <w:tabs>
          <w:tab w:val="left" w:pos="426"/>
        </w:tabs>
        <w:jc w:val="both"/>
      </w:pPr>
      <w:r w:rsidRPr="00F46145">
        <w:t>A estrutura indicada pelo número 1 é responsável</w:t>
      </w:r>
    </w:p>
    <w:p w:rsidR="00F46145" w:rsidRPr="00F46145" w:rsidRDefault="00F46145" w:rsidP="00F46145">
      <w:pPr>
        <w:tabs>
          <w:tab w:val="left" w:pos="426"/>
        </w:tabs>
        <w:jc w:val="both"/>
      </w:pP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a</w:t>
      </w:r>
      <w:proofErr w:type="gramEnd"/>
      <w:r w:rsidRPr="00F46145">
        <w:t>)</w:t>
      </w:r>
      <w:r w:rsidRPr="00F46145">
        <w:tab/>
        <w:t>pela rigidez da membrana, uma vez que é constituída de celulose.</w:t>
      </w: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b)</w:t>
      </w:r>
      <w:proofErr w:type="gramEnd"/>
      <w:r w:rsidRPr="00F46145">
        <w:tab/>
        <w:t>pelo transporte de pequenas moléculas, tais como aminoácidos e monossacarídeos.</w:t>
      </w: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c)</w:t>
      </w:r>
      <w:proofErr w:type="gramEnd"/>
      <w:r w:rsidRPr="00F46145">
        <w:tab/>
        <w:t>pelo fluxo de gases respiratórios consumidos e produzidos na respiração celular.</w:t>
      </w: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d)</w:t>
      </w:r>
      <w:proofErr w:type="gramEnd"/>
      <w:r w:rsidRPr="00F46145">
        <w:tab/>
        <w:t>pela fluidez da membrana, já que é formada por lipídios.</w:t>
      </w: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e</w:t>
      </w:r>
      <w:proofErr w:type="gramEnd"/>
      <w:r w:rsidRPr="00F46145">
        <w:t>)</w:t>
      </w:r>
      <w:r w:rsidRPr="00F46145">
        <w:tab/>
        <w:t>pelo fluxo de água na célula, em função do gasto energético.</w:t>
      </w:r>
    </w:p>
    <w:p w:rsidR="00F46145" w:rsidRPr="00F46145" w:rsidRDefault="00F46145" w:rsidP="00F46145">
      <w:pPr>
        <w:tabs>
          <w:tab w:val="left" w:pos="426"/>
        </w:tabs>
        <w:jc w:val="both"/>
      </w:pPr>
    </w:p>
    <w:p w:rsidR="00F46145" w:rsidRPr="00F46145" w:rsidRDefault="00F46145" w:rsidP="00F46145">
      <w:pPr>
        <w:tabs>
          <w:tab w:val="left" w:pos="426"/>
        </w:tabs>
        <w:jc w:val="both"/>
      </w:pPr>
      <w:proofErr w:type="spellStart"/>
      <w:r w:rsidRPr="00F46145">
        <w:rPr>
          <w:b/>
        </w:rPr>
        <w:t>Gab</w:t>
      </w:r>
      <w:proofErr w:type="spellEnd"/>
      <w:r w:rsidRPr="00F46145">
        <w:t>: B</w:t>
      </w:r>
    </w:p>
    <w:p w:rsidR="00F46145" w:rsidRPr="00F46145" w:rsidRDefault="00F46145" w:rsidP="00F46145">
      <w:pPr>
        <w:tabs>
          <w:tab w:val="left" w:pos="426"/>
        </w:tabs>
        <w:jc w:val="both"/>
      </w:pPr>
    </w:p>
    <w:p w:rsidR="00F46145" w:rsidRPr="00F46145" w:rsidRDefault="00F46145" w:rsidP="00F46145">
      <w:pPr>
        <w:tabs>
          <w:tab w:val="left" w:pos="426"/>
        </w:tabs>
        <w:jc w:val="both"/>
        <w:rPr>
          <w:b/>
          <w:bCs/>
        </w:rPr>
      </w:pPr>
      <w:r w:rsidRPr="00F46145">
        <w:rPr>
          <w:b/>
          <w:bCs/>
        </w:rPr>
        <w:t xml:space="preserve">Questão-02 - (Mackenzie SP)  </w:t>
      </w:r>
    </w:p>
    <w:p w:rsidR="00F46145" w:rsidRPr="00F46145" w:rsidRDefault="00F46145" w:rsidP="00F46145">
      <w:pPr>
        <w:tabs>
          <w:tab w:val="left" w:pos="426"/>
        </w:tabs>
        <w:jc w:val="both"/>
        <w:rPr>
          <w:b/>
        </w:rPr>
      </w:pPr>
    </w:p>
    <w:p w:rsidR="00F46145" w:rsidRPr="00F46145" w:rsidRDefault="00F46145" w:rsidP="00F46145">
      <w:pPr>
        <w:tabs>
          <w:tab w:val="left" w:pos="426"/>
        </w:tabs>
        <w:jc w:val="both"/>
      </w:pPr>
      <w:r w:rsidRPr="00F46145">
        <w:drawing>
          <wp:inline distT="0" distB="0" distL="0" distR="0">
            <wp:extent cx="2505075" cy="1409700"/>
            <wp:effectExtent l="1905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2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45" w:rsidRPr="00F46145" w:rsidRDefault="00F46145" w:rsidP="00F46145">
      <w:pPr>
        <w:tabs>
          <w:tab w:val="left" w:pos="426"/>
        </w:tabs>
        <w:jc w:val="both"/>
      </w:pPr>
    </w:p>
    <w:p w:rsidR="00F46145" w:rsidRPr="00F46145" w:rsidRDefault="00F46145" w:rsidP="00F46145">
      <w:pPr>
        <w:tabs>
          <w:tab w:val="left" w:pos="426"/>
        </w:tabs>
        <w:jc w:val="both"/>
      </w:pPr>
      <w:r w:rsidRPr="00F46145">
        <w:t>O esquema representa um modelo de organização da membrana plasmática. A respeito dele, assinale a alternativa correta.</w:t>
      </w:r>
    </w:p>
    <w:p w:rsidR="00F46145" w:rsidRPr="00F46145" w:rsidRDefault="00F46145" w:rsidP="00F46145">
      <w:pPr>
        <w:tabs>
          <w:tab w:val="left" w:pos="426"/>
        </w:tabs>
        <w:jc w:val="both"/>
      </w:pP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a</w:t>
      </w:r>
      <w:proofErr w:type="gramEnd"/>
      <w:r w:rsidRPr="00F46145">
        <w:t>)</w:t>
      </w:r>
      <w:r w:rsidRPr="00F46145">
        <w:tab/>
        <w:t>Essa organização é encontrada somente em células eucarióticas.</w:t>
      </w: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b)</w:t>
      </w:r>
      <w:proofErr w:type="gramEnd"/>
      <w:r w:rsidRPr="00F46145">
        <w:tab/>
        <w:t>A substância apontada em 1 ocupa local fixo na membrana.</w:t>
      </w: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c)</w:t>
      </w:r>
      <w:proofErr w:type="gramEnd"/>
      <w:r w:rsidRPr="00F46145">
        <w:tab/>
        <w:t>As membranas que compõem organelas celulares apresentam apenas uma camada de fosfolipídios.</w:t>
      </w: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d)</w:t>
      </w:r>
      <w:proofErr w:type="gramEnd"/>
      <w:r w:rsidRPr="00F46145">
        <w:tab/>
        <w:t xml:space="preserve">A seta 2 indica carboidratos que compõem o </w:t>
      </w:r>
      <w:proofErr w:type="spellStart"/>
      <w:r w:rsidRPr="00F46145">
        <w:t>glicocálix</w:t>
      </w:r>
      <w:proofErr w:type="spellEnd"/>
      <w:r w:rsidRPr="00F46145">
        <w:t>.</w:t>
      </w: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e</w:t>
      </w:r>
      <w:proofErr w:type="gramEnd"/>
      <w:r w:rsidRPr="00F46145">
        <w:t>)</w:t>
      </w:r>
      <w:r w:rsidRPr="00F46145">
        <w:tab/>
        <w:t>A substância apontada em 1 está envolvida apenas em transportes ativos.</w:t>
      </w:r>
    </w:p>
    <w:p w:rsidR="00F46145" w:rsidRPr="00F46145" w:rsidRDefault="00F46145" w:rsidP="00F46145">
      <w:pPr>
        <w:tabs>
          <w:tab w:val="left" w:pos="426"/>
        </w:tabs>
        <w:jc w:val="both"/>
      </w:pPr>
    </w:p>
    <w:p w:rsidR="00F46145" w:rsidRPr="00F46145" w:rsidRDefault="00F46145" w:rsidP="00F46145">
      <w:pPr>
        <w:tabs>
          <w:tab w:val="left" w:pos="426"/>
        </w:tabs>
        <w:jc w:val="both"/>
      </w:pPr>
      <w:proofErr w:type="spellStart"/>
      <w:r w:rsidRPr="00F46145">
        <w:rPr>
          <w:b/>
        </w:rPr>
        <w:t>Gab</w:t>
      </w:r>
      <w:proofErr w:type="spellEnd"/>
      <w:r w:rsidRPr="00F46145">
        <w:t>: D</w:t>
      </w:r>
    </w:p>
    <w:p w:rsidR="00F46145" w:rsidRPr="00F46145" w:rsidRDefault="00F46145" w:rsidP="00F46145">
      <w:pPr>
        <w:tabs>
          <w:tab w:val="left" w:pos="426"/>
        </w:tabs>
        <w:jc w:val="both"/>
      </w:pPr>
    </w:p>
    <w:p w:rsidR="00F46145" w:rsidRPr="00F46145" w:rsidRDefault="00F46145" w:rsidP="00F46145">
      <w:pPr>
        <w:tabs>
          <w:tab w:val="left" w:pos="426"/>
        </w:tabs>
        <w:jc w:val="both"/>
        <w:rPr>
          <w:b/>
          <w:bCs/>
        </w:rPr>
      </w:pPr>
      <w:r w:rsidRPr="00F46145">
        <w:rPr>
          <w:b/>
          <w:bCs/>
        </w:rPr>
        <w:t>Questão-03 - (</w:t>
      </w:r>
      <w:proofErr w:type="spellStart"/>
      <w:r w:rsidRPr="00F46145">
        <w:rPr>
          <w:b/>
          <w:bCs/>
        </w:rPr>
        <w:t>Uniube</w:t>
      </w:r>
      <w:proofErr w:type="spellEnd"/>
      <w:r w:rsidRPr="00F46145">
        <w:rPr>
          <w:b/>
          <w:bCs/>
        </w:rPr>
        <w:t xml:space="preserve"> MG)  </w:t>
      </w:r>
    </w:p>
    <w:p w:rsidR="00F46145" w:rsidRPr="00F46145" w:rsidRDefault="00F46145" w:rsidP="00F46145">
      <w:pPr>
        <w:tabs>
          <w:tab w:val="left" w:pos="426"/>
        </w:tabs>
        <w:jc w:val="both"/>
        <w:rPr>
          <w:b/>
        </w:rPr>
      </w:pPr>
    </w:p>
    <w:p w:rsidR="00F46145" w:rsidRPr="00F46145" w:rsidRDefault="00F46145" w:rsidP="00F46145">
      <w:pPr>
        <w:tabs>
          <w:tab w:val="left" w:pos="426"/>
        </w:tabs>
        <w:jc w:val="both"/>
      </w:pPr>
      <w:r w:rsidRPr="00F46145">
        <w:t>Sobre a membrana plasmática, leia e analise as frases a seguir:</w:t>
      </w:r>
    </w:p>
    <w:p w:rsidR="00F46145" w:rsidRPr="00F46145" w:rsidRDefault="00F46145" w:rsidP="00F46145">
      <w:pPr>
        <w:tabs>
          <w:tab w:val="left" w:pos="426"/>
        </w:tabs>
        <w:jc w:val="both"/>
      </w:pPr>
    </w:p>
    <w:p w:rsidR="00F46145" w:rsidRPr="00F46145" w:rsidRDefault="00F46145" w:rsidP="00F46145">
      <w:pPr>
        <w:tabs>
          <w:tab w:val="left" w:pos="426"/>
        </w:tabs>
        <w:jc w:val="both"/>
      </w:pPr>
      <w:r w:rsidRPr="00F46145">
        <w:t>I.</w:t>
      </w:r>
      <w:r w:rsidRPr="00F46145">
        <w:tab/>
        <w:t>A membrana plasmática é totalmente permeável às mais diferentes moléculas.</w:t>
      </w:r>
    </w:p>
    <w:p w:rsidR="00F46145" w:rsidRPr="00F46145" w:rsidRDefault="00F46145" w:rsidP="00F46145">
      <w:pPr>
        <w:tabs>
          <w:tab w:val="left" w:pos="426"/>
        </w:tabs>
        <w:jc w:val="both"/>
      </w:pPr>
      <w:r w:rsidRPr="00F46145">
        <w:t>II.</w:t>
      </w:r>
      <w:r w:rsidRPr="00F46145">
        <w:tab/>
        <w:t>Entre os principais componentes da membrana plasmática estão os fosfolipídios e as proteínas.</w:t>
      </w:r>
    </w:p>
    <w:p w:rsidR="00F46145" w:rsidRPr="00F46145" w:rsidRDefault="00F46145" w:rsidP="00F46145">
      <w:pPr>
        <w:tabs>
          <w:tab w:val="left" w:pos="426"/>
        </w:tabs>
        <w:jc w:val="both"/>
      </w:pPr>
      <w:r w:rsidRPr="00F46145">
        <w:t>III.</w:t>
      </w:r>
      <w:r w:rsidRPr="00F46145">
        <w:tab/>
        <w:t>Os componentes moleculares da membrana plasmática estão organizados de acordo com o modelo do mosaico fluido.</w:t>
      </w:r>
    </w:p>
    <w:p w:rsidR="00F46145" w:rsidRPr="00F46145" w:rsidRDefault="00F46145" w:rsidP="00F46145">
      <w:pPr>
        <w:tabs>
          <w:tab w:val="left" w:pos="426"/>
        </w:tabs>
        <w:jc w:val="both"/>
      </w:pPr>
      <w:r w:rsidRPr="00F46145">
        <w:t>IV.</w:t>
      </w:r>
      <w:r w:rsidRPr="00F46145">
        <w:tab/>
        <w:t>Ao microscópio eletrônico, a membrana plasmática é constituída por duas camadas externas mais escuras e duas centrais mais claras.</w:t>
      </w:r>
    </w:p>
    <w:p w:rsidR="00F46145" w:rsidRPr="00F46145" w:rsidRDefault="00F46145" w:rsidP="00F46145">
      <w:pPr>
        <w:tabs>
          <w:tab w:val="left" w:pos="426"/>
        </w:tabs>
        <w:jc w:val="both"/>
      </w:pPr>
      <w:r w:rsidRPr="00F46145">
        <w:t>V.</w:t>
      </w:r>
      <w:r w:rsidRPr="00F46145">
        <w:tab/>
        <w:t>As moléculas de água precisam ser transportadas através da membrana plasmática.</w:t>
      </w:r>
    </w:p>
    <w:p w:rsidR="00F46145" w:rsidRPr="00F46145" w:rsidRDefault="00F46145" w:rsidP="00F46145">
      <w:pPr>
        <w:tabs>
          <w:tab w:val="left" w:pos="426"/>
        </w:tabs>
        <w:jc w:val="both"/>
      </w:pPr>
    </w:p>
    <w:p w:rsidR="00F46145" w:rsidRPr="00F46145" w:rsidRDefault="00F46145" w:rsidP="00F46145">
      <w:pPr>
        <w:tabs>
          <w:tab w:val="left" w:pos="426"/>
        </w:tabs>
        <w:jc w:val="both"/>
      </w:pPr>
      <w:r w:rsidRPr="00F46145">
        <w:t>Estão CORRETAS as informações contidas em:</w:t>
      </w:r>
    </w:p>
    <w:p w:rsidR="00F46145" w:rsidRPr="00F46145" w:rsidRDefault="00F46145" w:rsidP="00F46145">
      <w:pPr>
        <w:tabs>
          <w:tab w:val="left" w:pos="426"/>
        </w:tabs>
        <w:jc w:val="both"/>
      </w:pP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a</w:t>
      </w:r>
      <w:proofErr w:type="gramEnd"/>
      <w:r w:rsidRPr="00F46145">
        <w:t>)</w:t>
      </w:r>
      <w:r w:rsidRPr="00F46145">
        <w:tab/>
        <w:t>I e II, apenas</w:t>
      </w: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b)</w:t>
      </w:r>
      <w:proofErr w:type="gramEnd"/>
      <w:r w:rsidRPr="00F46145">
        <w:tab/>
        <w:t>III e IV, apenas</w:t>
      </w: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c)</w:t>
      </w:r>
      <w:proofErr w:type="gramEnd"/>
      <w:r w:rsidRPr="00F46145">
        <w:tab/>
        <w:t>IV e V, apenas</w:t>
      </w: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d)</w:t>
      </w:r>
      <w:proofErr w:type="gramEnd"/>
      <w:r w:rsidRPr="00F46145">
        <w:tab/>
        <w:t>II e III, apenas</w:t>
      </w:r>
    </w:p>
    <w:p w:rsidR="00F46145" w:rsidRPr="00F46145" w:rsidRDefault="00F46145" w:rsidP="00F46145">
      <w:pPr>
        <w:tabs>
          <w:tab w:val="left" w:pos="426"/>
        </w:tabs>
        <w:jc w:val="both"/>
      </w:pPr>
      <w:proofErr w:type="gramStart"/>
      <w:r w:rsidRPr="00F46145">
        <w:t>e</w:t>
      </w:r>
      <w:proofErr w:type="gramEnd"/>
      <w:r w:rsidRPr="00F46145">
        <w:t>)</w:t>
      </w:r>
      <w:r w:rsidRPr="00F46145">
        <w:tab/>
        <w:t>I e V, apenas</w:t>
      </w:r>
    </w:p>
    <w:p w:rsidR="00F46145" w:rsidRPr="00F46145" w:rsidRDefault="00F46145" w:rsidP="00F46145">
      <w:pPr>
        <w:tabs>
          <w:tab w:val="left" w:pos="426"/>
        </w:tabs>
        <w:jc w:val="both"/>
      </w:pPr>
    </w:p>
    <w:p w:rsidR="00F46145" w:rsidRPr="00F46145" w:rsidRDefault="00F46145" w:rsidP="00F46145">
      <w:pPr>
        <w:tabs>
          <w:tab w:val="left" w:pos="426"/>
        </w:tabs>
        <w:jc w:val="both"/>
      </w:pPr>
      <w:proofErr w:type="spellStart"/>
      <w:r w:rsidRPr="00F46145">
        <w:rPr>
          <w:b/>
        </w:rPr>
        <w:t>Gab</w:t>
      </w:r>
      <w:proofErr w:type="spellEnd"/>
      <w:r w:rsidRPr="00F46145">
        <w:t>: D</w:t>
      </w:r>
    </w:p>
    <w:p w:rsidR="0097356C" w:rsidRPr="009236EF" w:rsidRDefault="00F46145" w:rsidP="00D64365">
      <w:pPr>
        <w:tabs>
          <w:tab w:val="left" w:pos="426"/>
        </w:tabs>
        <w:jc w:val="both"/>
      </w:pPr>
    </w:p>
    <w:p w:rsidR="00D42F1D" w:rsidRPr="0097356C" w:rsidRDefault="00F46145" w:rsidP="00D64365">
      <w:pPr>
        <w:tabs>
          <w:tab w:val="left" w:pos="426"/>
        </w:tabs>
      </w:pPr>
    </w:p>
    <w:sectPr w:rsidR="00D42F1D" w:rsidRPr="0097356C" w:rsidSect="00D64365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82B6D"/>
    <w:multiLevelType w:val="hybridMultilevel"/>
    <w:tmpl w:val="5F6A025C"/>
    <w:lvl w:ilvl="0" w:tplc="42398811">
      <w:start w:val="1"/>
      <w:numFmt w:val="decimal"/>
      <w:lvlText w:val="%1."/>
      <w:lvlJc w:val="left"/>
      <w:pPr>
        <w:ind w:left="720" w:hanging="360"/>
      </w:pPr>
    </w:lvl>
    <w:lvl w:ilvl="1" w:tplc="42398811" w:tentative="1">
      <w:start w:val="1"/>
      <w:numFmt w:val="lowerLetter"/>
      <w:lvlText w:val="%2."/>
      <w:lvlJc w:val="left"/>
      <w:pPr>
        <w:ind w:left="1440" w:hanging="360"/>
      </w:pPr>
    </w:lvl>
    <w:lvl w:ilvl="2" w:tplc="42398811" w:tentative="1">
      <w:start w:val="1"/>
      <w:numFmt w:val="lowerRoman"/>
      <w:lvlText w:val="%3."/>
      <w:lvlJc w:val="right"/>
      <w:pPr>
        <w:ind w:left="2160" w:hanging="180"/>
      </w:pPr>
    </w:lvl>
    <w:lvl w:ilvl="3" w:tplc="42398811" w:tentative="1">
      <w:start w:val="1"/>
      <w:numFmt w:val="decimal"/>
      <w:lvlText w:val="%4."/>
      <w:lvlJc w:val="left"/>
      <w:pPr>
        <w:ind w:left="2880" w:hanging="360"/>
      </w:pPr>
    </w:lvl>
    <w:lvl w:ilvl="4" w:tplc="42398811" w:tentative="1">
      <w:start w:val="1"/>
      <w:numFmt w:val="lowerLetter"/>
      <w:lvlText w:val="%5."/>
      <w:lvlJc w:val="left"/>
      <w:pPr>
        <w:ind w:left="3600" w:hanging="360"/>
      </w:pPr>
    </w:lvl>
    <w:lvl w:ilvl="5" w:tplc="42398811" w:tentative="1">
      <w:start w:val="1"/>
      <w:numFmt w:val="lowerRoman"/>
      <w:lvlText w:val="%6."/>
      <w:lvlJc w:val="right"/>
      <w:pPr>
        <w:ind w:left="4320" w:hanging="180"/>
      </w:pPr>
    </w:lvl>
    <w:lvl w:ilvl="6" w:tplc="42398811" w:tentative="1">
      <w:start w:val="1"/>
      <w:numFmt w:val="decimal"/>
      <w:lvlText w:val="%7."/>
      <w:lvlJc w:val="left"/>
      <w:pPr>
        <w:ind w:left="5040" w:hanging="360"/>
      </w:pPr>
    </w:lvl>
    <w:lvl w:ilvl="7" w:tplc="42398811" w:tentative="1">
      <w:start w:val="1"/>
      <w:numFmt w:val="lowerLetter"/>
      <w:lvlText w:val="%8."/>
      <w:lvlJc w:val="left"/>
      <w:pPr>
        <w:ind w:left="5760" w:hanging="360"/>
      </w:pPr>
    </w:lvl>
    <w:lvl w:ilvl="8" w:tplc="423988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42F1F7D"/>
    <w:multiLevelType w:val="hybridMultilevel"/>
    <w:tmpl w:val="79425300"/>
    <w:lvl w:ilvl="0" w:tplc="409494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6AC0"/>
    <w:rsid w:val="001F2E2F"/>
    <w:rsid w:val="0045663F"/>
    <w:rsid w:val="00796AC0"/>
    <w:rsid w:val="00B84651"/>
    <w:rsid w:val="00D64365"/>
    <w:rsid w:val="00F46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663F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  <w:rsid w:val="0045663F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5663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Textodebalo">
    <w:name w:val="Balloon Text"/>
    <w:basedOn w:val="Normal"/>
    <w:link w:val="TextodebaloChar"/>
    <w:rsid w:val="00F461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46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thiago</cp:lastModifiedBy>
  <cp:revision>5</cp:revision>
  <dcterms:created xsi:type="dcterms:W3CDTF">2016-09-28T00:58:00Z</dcterms:created>
  <dcterms:modified xsi:type="dcterms:W3CDTF">2022-03-08T20:32:00Z</dcterms:modified>
</cp:coreProperties>
</file>