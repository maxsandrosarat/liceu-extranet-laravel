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E2F" w:rsidRDefault="001F2E2F" w:rsidP="001F2E2F">
      <w:pPr>
        <w:tabs>
          <w:tab w:val="left" w:pos="426"/>
        </w:tabs>
        <w:jc w:val="center"/>
        <w:rPr>
          <w:b/>
          <w:bCs/>
        </w:rPr>
      </w:pPr>
      <w:r>
        <w:rPr>
          <w:b/>
          <w:bCs/>
        </w:rPr>
        <w:t>SIMULADO LICEU 01 – 1º ANO</w:t>
      </w:r>
    </w:p>
    <w:p w:rsidR="001F2E2F" w:rsidRDefault="001F2E2F" w:rsidP="001F2E2F">
      <w:pPr>
        <w:tabs>
          <w:tab w:val="left" w:pos="426"/>
        </w:tabs>
        <w:jc w:val="center"/>
        <w:rPr>
          <w:b/>
          <w:bCs/>
        </w:rPr>
      </w:pPr>
      <w:r>
        <w:rPr>
          <w:b/>
          <w:bCs/>
        </w:rPr>
        <w:t>Conteúdo: Capítulo 3</w:t>
      </w:r>
      <w:bookmarkStart w:id="0" w:name="_GoBack"/>
      <w:bookmarkEnd w:id="0"/>
    </w:p>
    <w:p w:rsidR="001F2E2F" w:rsidRDefault="001F2E2F" w:rsidP="00D64365">
      <w:pPr>
        <w:tabs>
          <w:tab w:val="left" w:pos="426"/>
        </w:tabs>
        <w:rPr>
          <w:b/>
          <w:bCs/>
        </w:rPr>
      </w:pPr>
    </w:p>
    <w:p w:rsidR="00796AC0" w:rsidRDefault="00796AC0" w:rsidP="00D64365">
      <w:pPr>
        <w:tabs>
          <w:tab w:val="left" w:pos="426"/>
        </w:tabs>
        <w:rPr>
          <w:b/>
        </w:rPr>
      </w:pPr>
      <w:r>
        <w:rPr>
          <w:b/>
          <w:bCs/>
        </w:rPr>
        <w:t>Questão 01 - (IFSP/2015)</w:t>
      </w:r>
      <w:proofErr w:type="gramStart"/>
      <w:r>
        <w:rPr>
          <w:b/>
          <w:bCs/>
        </w:rPr>
        <w:t xml:space="preserve">  </w:t>
      </w:r>
      <w:r>
        <w:rPr>
          <w:b/>
        </w:rPr>
        <w:t xml:space="preserve">  </w:t>
      </w:r>
    </w:p>
    <w:p w:rsidR="00796AC0" w:rsidRPr="00E7414F" w:rsidRDefault="00796AC0" w:rsidP="00D64365">
      <w:pPr>
        <w:tabs>
          <w:tab w:val="left" w:pos="426"/>
        </w:tabs>
        <w:jc w:val="both"/>
      </w:pPr>
      <w:proofErr w:type="gramEnd"/>
      <w:r w:rsidRPr="00E7414F">
        <w:t xml:space="preserve">Os animais de estimação mais comuns são os gatos e os cães, que são carnívoros. Como o próprio nome já diz, animais de estimação são os bichos que foram antropomorfizados, recebendo nomes, roupas, brinquedos etc.. Apesar de “domesticados”, as necessidades nutricionais são as mesmas de um animal carnívoro selvagem, isto é, precisam comer carne. Se um dono de animal de estimação resolver que seu cão ou gato passará a ter uma dieta vegetariana, privará o animal de componentes orgânicos importantes, que </w:t>
      </w:r>
      <w:proofErr w:type="gramStart"/>
      <w:r w:rsidRPr="00E7414F">
        <w:t>são</w:t>
      </w:r>
      <w:proofErr w:type="gramEnd"/>
    </w:p>
    <w:p w:rsidR="00796AC0" w:rsidRPr="00E7414F" w:rsidRDefault="00796AC0" w:rsidP="00D64365">
      <w:pPr>
        <w:tabs>
          <w:tab w:val="left" w:pos="426"/>
        </w:tabs>
        <w:jc w:val="both"/>
      </w:pPr>
    </w:p>
    <w:p w:rsidR="00796AC0" w:rsidRPr="00E7414F" w:rsidRDefault="00796AC0" w:rsidP="00D64365">
      <w:pPr>
        <w:tabs>
          <w:tab w:val="left" w:pos="426"/>
        </w:tabs>
        <w:jc w:val="both"/>
      </w:pPr>
      <w:proofErr w:type="gramStart"/>
      <w:r w:rsidRPr="00E7414F">
        <w:t>a</w:t>
      </w:r>
      <w:proofErr w:type="gramEnd"/>
      <w:r w:rsidRPr="00E7414F">
        <w:t>)</w:t>
      </w:r>
      <w:r w:rsidRPr="00E7414F">
        <w:tab/>
        <w:t>as proteínas, essenciais para a construção das células e tecidos.</w:t>
      </w:r>
    </w:p>
    <w:p w:rsidR="00796AC0" w:rsidRPr="00E7414F" w:rsidRDefault="00796AC0" w:rsidP="00D64365">
      <w:pPr>
        <w:tabs>
          <w:tab w:val="left" w:pos="426"/>
        </w:tabs>
        <w:jc w:val="both"/>
      </w:pPr>
      <w:proofErr w:type="gramStart"/>
      <w:r w:rsidRPr="00E7414F">
        <w:t>b)</w:t>
      </w:r>
      <w:proofErr w:type="gramEnd"/>
      <w:r w:rsidRPr="00E7414F">
        <w:tab/>
        <w:t>os carboidratos, fontes de energia.</w:t>
      </w:r>
    </w:p>
    <w:p w:rsidR="00796AC0" w:rsidRPr="00E7414F" w:rsidRDefault="00796AC0" w:rsidP="00D64365">
      <w:pPr>
        <w:tabs>
          <w:tab w:val="left" w:pos="426"/>
        </w:tabs>
        <w:jc w:val="both"/>
      </w:pPr>
      <w:proofErr w:type="gramStart"/>
      <w:r w:rsidRPr="00E7414F">
        <w:t>c)</w:t>
      </w:r>
      <w:proofErr w:type="gramEnd"/>
      <w:r w:rsidRPr="00E7414F">
        <w:tab/>
        <w:t>os lipídios, reserva de energia e isolamento térmico.</w:t>
      </w:r>
    </w:p>
    <w:p w:rsidR="00796AC0" w:rsidRPr="00E7414F" w:rsidRDefault="00796AC0" w:rsidP="00D64365">
      <w:pPr>
        <w:tabs>
          <w:tab w:val="left" w:pos="426"/>
        </w:tabs>
        <w:jc w:val="both"/>
      </w:pPr>
      <w:proofErr w:type="gramStart"/>
      <w:r w:rsidRPr="00E7414F">
        <w:t>d)</w:t>
      </w:r>
      <w:proofErr w:type="gramEnd"/>
      <w:r w:rsidRPr="00E7414F">
        <w:tab/>
        <w:t>vitaminas, importantes para o metabolismo energético.</w:t>
      </w:r>
    </w:p>
    <w:p w:rsidR="00796AC0" w:rsidRPr="00E7414F" w:rsidRDefault="00796AC0" w:rsidP="00D64365">
      <w:pPr>
        <w:tabs>
          <w:tab w:val="left" w:pos="426"/>
        </w:tabs>
        <w:jc w:val="both"/>
      </w:pPr>
      <w:proofErr w:type="gramStart"/>
      <w:r w:rsidRPr="00E7414F">
        <w:t>e</w:t>
      </w:r>
      <w:proofErr w:type="gramEnd"/>
      <w:r w:rsidRPr="00E7414F">
        <w:t>)</w:t>
      </w:r>
      <w:r w:rsidRPr="00E7414F">
        <w:tab/>
        <w:t>ácidos nucleicos, para a renovação celular.</w:t>
      </w:r>
    </w:p>
    <w:p w:rsidR="00796AC0" w:rsidRPr="00796AC0" w:rsidRDefault="00796AC0" w:rsidP="00D64365">
      <w:pPr>
        <w:tabs>
          <w:tab w:val="left" w:pos="426"/>
        </w:tabs>
      </w:pPr>
    </w:p>
    <w:p w:rsidR="00791382" w:rsidRPr="00E7414F" w:rsidRDefault="00D64365" w:rsidP="00D64365">
      <w:pPr>
        <w:tabs>
          <w:tab w:val="left" w:pos="426"/>
        </w:tabs>
        <w:jc w:val="both"/>
      </w:pPr>
      <w:proofErr w:type="spellStart"/>
      <w:r w:rsidRPr="00E7414F">
        <w:rPr>
          <w:b/>
        </w:rPr>
        <w:t>Gab</w:t>
      </w:r>
      <w:proofErr w:type="spellEnd"/>
      <w:r w:rsidRPr="00E7414F">
        <w:t>: A</w:t>
      </w:r>
    </w:p>
    <w:p w:rsidR="00791382" w:rsidRPr="00791382" w:rsidRDefault="001F2E2F" w:rsidP="00D64365">
      <w:pPr>
        <w:tabs>
          <w:tab w:val="left" w:pos="426"/>
        </w:tabs>
      </w:pPr>
    </w:p>
    <w:p w:rsidR="00D61B97" w:rsidRDefault="00D64365" w:rsidP="00D64365">
      <w:pPr>
        <w:tabs>
          <w:tab w:val="left" w:pos="426"/>
        </w:tabs>
        <w:rPr>
          <w:b/>
        </w:rPr>
      </w:pPr>
      <w:r>
        <w:rPr>
          <w:b/>
          <w:bCs/>
        </w:rPr>
        <w:t>Questão 02 - (FCM PB/2015)</w:t>
      </w:r>
      <w:proofErr w:type="gramStart"/>
      <w:r>
        <w:rPr>
          <w:b/>
          <w:bCs/>
        </w:rPr>
        <w:t xml:space="preserve">  </w:t>
      </w:r>
      <w:r>
        <w:rPr>
          <w:b/>
        </w:rPr>
        <w:t xml:space="preserve">  </w:t>
      </w:r>
    </w:p>
    <w:p w:rsidR="00D61B97" w:rsidRPr="00992113" w:rsidRDefault="00D64365" w:rsidP="00D64365">
      <w:pPr>
        <w:tabs>
          <w:tab w:val="left" w:pos="426"/>
        </w:tabs>
        <w:jc w:val="both"/>
      </w:pPr>
      <w:proofErr w:type="gramEnd"/>
      <w:r w:rsidRPr="00992113">
        <w:t>Os organismos conseguem sintetizar normalmente 20 aminoácidos. Os mesmos aminoácidos ocorrem em todas as proteínas, quer sejam bactérias, plantas ou animais A maneira com que este conjunto específico de aminoácidos foi escolhido é um dos mistérios da evolução da vida. Aparentemente não existe nenhuma razão química que explique por que outros aminoácidos não possam servir tão bem quanto esses 20 aminoácidos. Entretanto, uma vez que a escolha foi feita ela não pode ser alterada.</w:t>
      </w:r>
    </w:p>
    <w:p w:rsidR="00D61B97" w:rsidRPr="00992113" w:rsidRDefault="001F2E2F" w:rsidP="00D64365">
      <w:pPr>
        <w:tabs>
          <w:tab w:val="left" w:pos="426"/>
        </w:tabs>
        <w:jc w:val="both"/>
      </w:pPr>
    </w:p>
    <w:p w:rsidR="00D61B97" w:rsidRPr="00992113" w:rsidRDefault="00D64365" w:rsidP="00D64365">
      <w:pPr>
        <w:tabs>
          <w:tab w:val="left" w:pos="426"/>
        </w:tabs>
        <w:jc w:val="both"/>
      </w:pPr>
      <w:r w:rsidRPr="00992113">
        <w:t xml:space="preserve">Em relação a essas moléculas, analise as proposições abaixo e assinale a alternativa </w:t>
      </w:r>
      <w:r w:rsidRPr="00992113">
        <w:rPr>
          <w:b/>
          <w:bCs/>
        </w:rPr>
        <w:t xml:space="preserve">CORRETA. </w:t>
      </w:r>
    </w:p>
    <w:p w:rsidR="00D61B97" w:rsidRPr="00992113" w:rsidRDefault="001F2E2F" w:rsidP="00D64365">
      <w:pPr>
        <w:tabs>
          <w:tab w:val="left" w:pos="426"/>
        </w:tabs>
        <w:jc w:val="both"/>
      </w:pPr>
    </w:p>
    <w:p w:rsidR="00D61B97" w:rsidRPr="00992113" w:rsidRDefault="00D64365" w:rsidP="00D64365">
      <w:pPr>
        <w:tabs>
          <w:tab w:val="left" w:pos="426"/>
        </w:tabs>
        <w:jc w:val="both"/>
      </w:pPr>
      <w:r w:rsidRPr="00992113">
        <w:t>I.</w:t>
      </w:r>
      <w:r w:rsidRPr="00992113">
        <w:tab/>
        <w:t xml:space="preserve">Os aminoácidos naturais são aqueles produzidos no organismo. </w:t>
      </w:r>
    </w:p>
    <w:p w:rsidR="00D61B97" w:rsidRPr="00992113" w:rsidRDefault="00D64365" w:rsidP="00D64365">
      <w:pPr>
        <w:tabs>
          <w:tab w:val="left" w:pos="426"/>
        </w:tabs>
        <w:jc w:val="both"/>
      </w:pPr>
      <w:r w:rsidRPr="00992113">
        <w:t>II.</w:t>
      </w:r>
      <w:r w:rsidRPr="00992113">
        <w:tab/>
        <w:t xml:space="preserve">Os aminoácidos essenciais são aqueles que devem ser obtidos através da alimentação. </w:t>
      </w:r>
    </w:p>
    <w:p w:rsidR="00D61B97" w:rsidRPr="00992113" w:rsidRDefault="00D64365" w:rsidP="00D64365">
      <w:pPr>
        <w:tabs>
          <w:tab w:val="left" w:pos="426"/>
        </w:tabs>
        <w:jc w:val="both"/>
      </w:pPr>
      <w:r w:rsidRPr="00992113">
        <w:t>III.</w:t>
      </w:r>
      <w:r w:rsidRPr="00992113">
        <w:tab/>
        <w:t xml:space="preserve">Nas proteínas presentes na carne, nos ovos e no leite, encontram-se todos os aminoácidos essenciais, sendo esses alimentos considerados completos. </w:t>
      </w:r>
    </w:p>
    <w:p w:rsidR="00D61B97" w:rsidRPr="00992113" w:rsidRDefault="00D64365" w:rsidP="00D64365">
      <w:pPr>
        <w:tabs>
          <w:tab w:val="left" w:pos="426"/>
        </w:tabs>
        <w:jc w:val="both"/>
      </w:pPr>
      <w:r w:rsidRPr="00992113">
        <w:t>IV.</w:t>
      </w:r>
      <w:r w:rsidRPr="00992113">
        <w:tab/>
        <w:t xml:space="preserve">Os aminoácidos são considerados como unidades dos ácidos nucléicos. </w:t>
      </w:r>
    </w:p>
    <w:p w:rsidR="00D61B97" w:rsidRPr="00992113" w:rsidRDefault="00D64365" w:rsidP="00D64365">
      <w:pPr>
        <w:tabs>
          <w:tab w:val="left" w:pos="426"/>
        </w:tabs>
        <w:jc w:val="both"/>
      </w:pPr>
      <w:r w:rsidRPr="00992113">
        <w:t>V.</w:t>
      </w:r>
      <w:r w:rsidRPr="00992113">
        <w:tab/>
        <w:t>As proteínas são componentes estruturais importantes nos seres vivos. Elas são formadas pela união de aminoácidos por meio dos grupamentos amina (-NH</w:t>
      </w:r>
      <w:r w:rsidRPr="00992113">
        <w:rPr>
          <w:vertAlign w:val="subscript"/>
        </w:rPr>
        <w:t>2</w:t>
      </w:r>
      <w:r w:rsidRPr="00992113">
        <w:t xml:space="preserve">) e hidroxila (-OH) com perda de hidrogênio. </w:t>
      </w:r>
    </w:p>
    <w:p w:rsidR="00D61B97" w:rsidRPr="00992113" w:rsidRDefault="001F2E2F" w:rsidP="00D64365">
      <w:pPr>
        <w:tabs>
          <w:tab w:val="left" w:pos="426"/>
        </w:tabs>
        <w:jc w:val="both"/>
      </w:pPr>
    </w:p>
    <w:p w:rsidR="00D61B97" w:rsidRPr="00992113" w:rsidRDefault="00D64365" w:rsidP="00D64365">
      <w:pPr>
        <w:tabs>
          <w:tab w:val="left" w:pos="426"/>
        </w:tabs>
        <w:jc w:val="both"/>
      </w:pPr>
      <w:proofErr w:type="gramStart"/>
      <w:r w:rsidRPr="00992113">
        <w:t>a</w:t>
      </w:r>
      <w:proofErr w:type="gramEnd"/>
      <w:r w:rsidRPr="00992113">
        <w:t>)</w:t>
      </w:r>
      <w:r w:rsidRPr="00992113">
        <w:tab/>
        <w:t xml:space="preserve">I, II, III, IV e V </w:t>
      </w:r>
    </w:p>
    <w:p w:rsidR="00D61B97" w:rsidRPr="00992113" w:rsidRDefault="00D64365" w:rsidP="00D64365">
      <w:pPr>
        <w:tabs>
          <w:tab w:val="left" w:pos="426"/>
        </w:tabs>
        <w:jc w:val="both"/>
      </w:pPr>
      <w:proofErr w:type="gramStart"/>
      <w:r w:rsidRPr="00992113">
        <w:t>b)</w:t>
      </w:r>
      <w:proofErr w:type="gramEnd"/>
      <w:r w:rsidRPr="00992113">
        <w:tab/>
        <w:t xml:space="preserve">II, e IV </w:t>
      </w:r>
    </w:p>
    <w:p w:rsidR="00D61B97" w:rsidRPr="00992113" w:rsidRDefault="00D64365" w:rsidP="00D64365">
      <w:pPr>
        <w:tabs>
          <w:tab w:val="left" w:pos="426"/>
        </w:tabs>
        <w:jc w:val="both"/>
      </w:pPr>
      <w:proofErr w:type="gramStart"/>
      <w:r w:rsidRPr="00992113">
        <w:t>c)</w:t>
      </w:r>
      <w:proofErr w:type="gramEnd"/>
      <w:r w:rsidRPr="00992113">
        <w:tab/>
        <w:t xml:space="preserve">III, IV e V </w:t>
      </w:r>
    </w:p>
    <w:p w:rsidR="00D61B97" w:rsidRPr="00992113" w:rsidRDefault="00D64365" w:rsidP="00D64365">
      <w:pPr>
        <w:tabs>
          <w:tab w:val="left" w:pos="426"/>
        </w:tabs>
        <w:jc w:val="both"/>
      </w:pPr>
      <w:proofErr w:type="gramStart"/>
      <w:r w:rsidRPr="00992113">
        <w:t>d)</w:t>
      </w:r>
      <w:proofErr w:type="gramEnd"/>
      <w:r w:rsidRPr="00992113">
        <w:tab/>
        <w:t xml:space="preserve">I, II, III e V </w:t>
      </w:r>
    </w:p>
    <w:p w:rsidR="00D61B97" w:rsidRPr="00992113" w:rsidRDefault="00D64365" w:rsidP="00D64365">
      <w:pPr>
        <w:tabs>
          <w:tab w:val="left" w:pos="426"/>
        </w:tabs>
        <w:jc w:val="both"/>
      </w:pPr>
      <w:proofErr w:type="gramStart"/>
      <w:r w:rsidRPr="00992113">
        <w:t>e</w:t>
      </w:r>
      <w:proofErr w:type="gramEnd"/>
      <w:r w:rsidRPr="00992113">
        <w:t>)</w:t>
      </w:r>
      <w:r w:rsidRPr="00992113">
        <w:tab/>
        <w:t xml:space="preserve">I, III, e V </w:t>
      </w:r>
    </w:p>
    <w:p w:rsidR="00D61B97" w:rsidRPr="00D61B97" w:rsidRDefault="001F2E2F" w:rsidP="00D64365">
      <w:pPr>
        <w:tabs>
          <w:tab w:val="left" w:pos="426"/>
        </w:tabs>
      </w:pPr>
    </w:p>
    <w:p w:rsidR="00D139F1" w:rsidRPr="00992113" w:rsidRDefault="00D64365" w:rsidP="00D64365">
      <w:pPr>
        <w:tabs>
          <w:tab w:val="left" w:pos="426"/>
        </w:tabs>
        <w:jc w:val="both"/>
      </w:pPr>
      <w:proofErr w:type="spellStart"/>
      <w:r w:rsidRPr="00992113">
        <w:rPr>
          <w:b/>
        </w:rPr>
        <w:t>Gab</w:t>
      </w:r>
      <w:proofErr w:type="spellEnd"/>
      <w:r w:rsidRPr="00992113">
        <w:t>: D</w:t>
      </w:r>
    </w:p>
    <w:p w:rsidR="00D139F1" w:rsidRPr="00D139F1" w:rsidRDefault="001F2E2F" w:rsidP="00D64365">
      <w:pPr>
        <w:tabs>
          <w:tab w:val="left" w:pos="426"/>
        </w:tabs>
      </w:pPr>
    </w:p>
    <w:p w:rsidR="00A57A00" w:rsidRDefault="00D64365" w:rsidP="00D64365">
      <w:pPr>
        <w:tabs>
          <w:tab w:val="left" w:pos="426"/>
        </w:tabs>
        <w:rPr>
          <w:b/>
        </w:rPr>
      </w:pPr>
      <w:r>
        <w:rPr>
          <w:b/>
          <w:bCs/>
        </w:rPr>
        <w:t>Questão 03 - (Mackenzie SP/2018)</w:t>
      </w:r>
      <w:proofErr w:type="gramStart"/>
      <w:r>
        <w:rPr>
          <w:b/>
          <w:bCs/>
        </w:rPr>
        <w:t xml:space="preserve">  </w:t>
      </w:r>
      <w:r>
        <w:rPr>
          <w:b/>
        </w:rPr>
        <w:t xml:space="preserve">  </w:t>
      </w:r>
    </w:p>
    <w:p w:rsidR="00A57A00" w:rsidRPr="009A58E8" w:rsidRDefault="00D64365" w:rsidP="00D64365">
      <w:pPr>
        <w:tabs>
          <w:tab w:val="left" w:pos="426"/>
        </w:tabs>
        <w:jc w:val="both"/>
      </w:pPr>
      <w:proofErr w:type="gramEnd"/>
      <w:r w:rsidRPr="009A58E8">
        <w:t>O gráfico abaixo representa a atividade de uma enzima sobre concentrações crescentes de substrato, mantidos em temperatura ótima. O ponto A indica a adição de uma substância ao meio.</w:t>
      </w:r>
    </w:p>
    <w:p w:rsidR="00A57A00" w:rsidRPr="009A58E8" w:rsidRDefault="001F2E2F" w:rsidP="00D64365">
      <w:pPr>
        <w:tabs>
          <w:tab w:val="left" w:pos="426"/>
        </w:tabs>
        <w:jc w:val="both"/>
      </w:pPr>
    </w:p>
    <w:p w:rsidR="00A57A00" w:rsidRPr="009A58E8" w:rsidRDefault="001F2E2F" w:rsidP="00D64365">
      <w:pPr>
        <w:tabs>
          <w:tab w:val="left" w:pos="426"/>
        </w:tabs>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69pt">
            <v:imagedata r:id="rId6" o:title="" gain="86232f" blacklevel="-3932f" grayscale="t"/>
          </v:shape>
        </w:pict>
      </w:r>
    </w:p>
    <w:p w:rsidR="00A57A00" w:rsidRPr="009A58E8" w:rsidRDefault="001F2E2F" w:rsidP="00D64365">
      <w:pPr>
        <w:tabs>
          <w:tab w:val="left" w:pos="426"/>
        </w:tabs>
        <w:jc w:val="both"/>
      </w:pPr>
    </w:p>
    <w:p w:rsidR="00A57A00" w:rsidRPr="009A58E8" w:rsidRDefault="00D64365" w:rsidP="00D64365">
      <w:pPr>
        <w:tabs>
          <w:tab w:val="left" w:pos="426"/>
        </w:tabs>
        <w:jc w:val="both"/>
      </w:pPr>
      <w:r w:rsidRPr="009A58E8">
        <w:t>Considere as afirmativas abaixo.</w:t>
      </w:r>
    </w:p>
    <w:p w:rsidR="00A57A00" w:rsidRPr="009A58E8" w:rsidRDefault="001F2E2F" w:rsidP="00D64365">
      <w:pPr>
        <w:tabs>
          <w:tab w:val="left" w:pos="426"/>
        </w:tabs>
        <w:jc w:val="both"/>
      </w:pPr>
    </w:p>
    <w:p w:rsidR="00A57A00" w:rsidRPr="009A58E8" w:rsidRDefault="00D64365" w:rsidP="00D64365">
      <w:pPr>
        <w:tabs>
          <w:tab w:val="left" w:pos="426"/>
        </w:tabs>
        <w:jc w:val="both"/>
      </w:pPr>
      <w:r w:rsidRPr="009A58E8">
        <w:t>I.</w:t>
      </w:r>
      <w:r w:rsidRPr="009A58E8">
        <w:tab/>
        <w:t>1 indica a concentração do substrato na qual todas as moléculas da enzima estão ligadas ao substrato.</w:t>
      </w:r>
    </w:p>
    <w:p w:rsidR="00A57A00" w:rsidRPr="009A58E8" w:rsidRDefault="00D64365" w:rsidP="00D64365">
      <w:pPr>
        <w:tabs>
          <w:tab w:val="left" w:pos="426"/>
        </w:tabs>
        <w:jc w:val="both"/>
      </w:pPr>
      <w:r w:rsidRPr="009A58E8">
        <w:t>II.</w:t>
      </w:r>
      <w:r w:rsidRPr="009A58E8">
        <w:tab/>
        <w:t>A substância A pode ter se prendido ao sítio ativo da enzima, impedindo sua ação.</w:t>
      </w:r>
    </w:p>
    <w:p w:rsidR="00A57A00" w:rsidRPr="009A58E8" w:rsidRDefault="00D64365" w:rsidP="00D64365">
      <w:pPr>
        <w:tabs>
          <w:tab w:val="left" w:pos="426"/>
        </w:tabs>
        <w:jc w:val="both"/>
      </w:pPr>
      <w:r w:rsidRPr="009A58E8">
        <w:t>III.</w:t>
      </w:r>
      <w:r w:rsidRPr="009A58E8">
        <w:tab/>
        <w:t>A inativação de uma enzima é sempre uma reação irreversível.</w:t>
      </w:r>
    </w:p>
    <w:p w:rsidR="00A57A00" w:rsidRPr="009A58E8" w:rsidRDefault="001F2E2F" w:rsidP="00D64365">
      <w:pPr>
        <w:tabs>
          <w:tab w:val="left" w:pos="426"/>
        </w:tabs>
        <w:jc w:val="both"/>
      </w:pPr>
    </w:p>
    <w:p w:rsidR="00A57A00" w:rsidRPr="009A58E8" w:rsidRDefault="00D64365" w:rsidP="00D64365">
      <w:pPr>
        <w:tabs>
          <w:tab w:val="left" w:pos="426"/>
        </w:tabs>
        <w:jc w:val="both"/>
      </w:pPr>
      <w:r w:rsidRPr="009A58E8">
        <w:t>Assinale</w:t>
      </w:r>
    </w:p>
    <w:p w:rsidR="00A57A00" w:rsidRPr="009A58E8" w:rsidRDefault="001F2E2F" w:rsidP="00D64365">
      <w:pPr>
        <w:tabs>
          <w:tab w:val="left" w:pos="426"/>
        </w:tabs>
        <w:jc w:val="both"/>
      </w:pPr>
    </w:p>
    <w:p w:rsidR="00A57A00" w:rsidRPr="009A58E8" w:rsidRDefault="00D64365" w:rsidP="00D64365">
      <w:pPr>
        <w:tabs>
          <w:tab w:val="left" w:pos="426"/>
        </w:tabs>
        <w:jc w:val="both"/>
      </w:pPr>
      <w:proofErr w:type="gramStart"/>
      <w:r w:rsidRPr="009A58E8">
        <w:t>a</w:t>
      </w:r>
      <w:proofErr w:type="gramEnd"/>
      <w:r w:rsidRPr="009A58E8">
        <w:t>)</w:t>
      </w:r>
      <w:r w:rsidRPr="009A58E8">
        <w:tab/>
        <w:t>se somente a afirmativa I for correta.</w:t>
      </w:r>
    </w:p>
    <w:p w:rsidR="00A57A00" w:rsidRPr="009A58E8" w:rsidRDefault="00D64365" w:rsidP="00D64365">
      <w:pPr>
        <w:tabs>
          <w:tab w:val="left" w:pos="426"/>
        </w:tabs>
        <w:jc w:val="both"/>
      </w:pPr>
      <w:proofErr w:type="gramStart"/>
      <w:r w:rsidRPr="009A58E8">
        <w:t>b)</w:t>
      </w:r>
      <w:proofErr w:type="gramEnd"/>
      <w:r w:rsidRPr="009A58E8">
        <w:tab/>
        <w:t>se somente a afirmativa II for correta.</w:t>
      </w:r>
    </w:p>
    <w:p w:rsidR="00A57A00" w:rsidRPr="009A58E8" w:rsidRDefault="00D64365" w:rsidP="00D64365">
      <w:pPr>
        <w:tabs>
          <w:tab w:val="left" w:pos="426"/>
        </w:tabs>
        <w:jc w:val="both"/>
      </w:pPr>
      <w:proofErr w:type="gramStart"/>
      <w:r w:rsidRPr="009A58E8">
        <w:t>c)</w:t>
      </w:r>
      <w:proofErr w:type="gramEnd"/>
      <w:r w:rsidRPr="009A58E8">
        <w:tab/>
        <w:t>se somente as afirmativas I e II forem corretas.</w:t>
      </w:r>
    </w:p>
    <w:p w:rsidR="00A57A00" w:rsidRPr="009A58E8" w:rsidRDefault="00D64365" w:rsidP="00D64365">
      <w:pPr>
        <w:tabs>
          <w:tab w:val="left" w:pos="426"/>
        </w:tabs>
        <w:jc w:val="both"/>
      </w:pPr>
      <w:proofErr w:type="gramStart"/>
      <w:r w:rsidRPr="009A58E8">
        <w:t>d)</w:t>
      </w:r>
      <w:proofErr w:type="gramEnd"/>
      <w:r w:rsidRPr="009A58E8">
        <w:tab/>
        <w:t>se somente as afirmativas I e III forem corretas.</w:t>
      </w:r>
    </w:p>
    <w:p w:rsidR="00A57A00" w:rsidRPr="009A58E8" w:rsidRDefault="00D64365" w:rsidP="00D64365">
      <w:pPr>
        <w:tabs>
          <w:tab w:val="left" w:pos="426"/>
        </w:tabs>
        <w:jc w:val="both"/>
      </w:pPr>
      <w:proofErr w:type="gramStart"/>
      <w:r w:rsidRPr="009A58E8">
        <w:t>e</w:t>
      </w:r>
      <w:proofErr w:type="gramEnd"/>
      <w:r w:rsidRPr="009A58E8">
        <w:t>)</w:t>
      </w:r>
      <w:r w:rsidRPr="009A58E8">
        <w:tab/>
        <w:t>se todas as afirmativas forem corretas.</w:t>
      </w:r>
    </w:p>
    <w:p w:rsidR="009B477D" w:rsidRPr="00A57A00" w:rsidRDefault="001F2E2F" w:rsidP="00D64365">
      <w:pPr>
        <w:tabs>
          <w:tab w:val="left" w:pos="426"/>
        </w:tabs>
      </w:pPr>
    </w:p>
    <w:p w:rsidR="00B55ABC" w:rsidRPr="009A58E8" w:rsidRDefault="00D64365" w:rsidP="00D64365">
      <w:pPr>
        <w:tabs>
          <w:tab w:val="left" w:pos="426"/>
        </w:tabs>
        <w:jc w:val="both"/>
      </w:pPr>
      <w:proofErr w:type="spellStart"/>
      <w:r w:rsidRPr="009A58E8">
        <w:rPr>
          <w:b/>
        </w:rPr>
        <w:t>Gab</w:t>
      </w:r>
      <w:proofErr w:type="spellEnd"/>
      <w:r w:rsidRPr="009A58E8">
        <w:t>: C</w:t>
      </w:r>
    </w:p>
    <w:p w:rsidR="009B477D" w:rsidRPr="00B55ABC" w:rsidRDefault="001F2E2F" w:rsidP="00D64365">
      <w:pPr>
        <w:tabs>
          <w:tab w:val="left" w:pos="426"/>
        </w:tabs>
      </w:pPr>
    </w:p>
    <w:p w:rsidR="0097122B" w:rsidRDefault="00D64365" w:rsidP="00D64365">
      <w:pPr>
        <w:tabs>
          <w:tab w:val="left" w:pos="426"/>
        </w:tabs>
        <w:rPr>
          <w:b/>
        </w:rPr>
      </w:pPr>
      <w:r>
        <w:rPr>
          <w:b/>
          <w:bCs/>
        </w:rPr>
        <w:t>Questão 04 - (UFRGS/2018)</w:t>
      </w:r>
      <w:proofErr w:type="gramStart"/>
      <w:r>
        <w:rPr>
          <w:b/>
          <w:bCs/>
        </w:rPr>
        <w:t xml:space="preserve">  </w:t>
      </w:r>
      <w:r>
        <w:rPr>
          <w:b/>
        </w:rPr>
        <w:t xml:space="preserve">  </w:t>
      </w:r>
    </w:p>
    <w:p w:rsidR="0097122B" w:rsidRPr="00D8031B" w:rsidRDefault="00D64365" w:rsidP="00D64365">
      <w:pPr>
        <w:tabs>
          <w:tab w:val="left" w:pos="426"/>
        </w:tabs>
        <w:jc w:val="both"/>
      </w:pPr>
      <w:proofErr w:type="gramEnd"/>
      <w:r w:rsidRPr="00D8031B">
        <w:t>Nos seres vivos, as enzimas aumentam a velocidade das reações químicas.</w:t>
      </w:r>
    </w:p>
    <w:p w:rsidR="0097122B" w:rsidRPr="00D8031B" w:rsidRDefault="001F2E2F" w:rsidP="00D64365">
      <w:pPr>
        <w:tabs>
          <w:tab w:val="left" w:pos="426"/>
        </w:tabs>
        <w:jc w:val="both"/>
      </w:pPr>
    </w:p>
    <w:p w:rsidR="0097122B" w:rsidRPr="00D8031B" w:rsidRDefault="00D64365" w:rsidP="00D64365">
      <w:pPr>
        <w:tabs>
          <w:tab w:val="left" w:pos="426"/>
        </w:tabs>
        <w:jc w:val="both"/>
      </w:pPr>
      <w:r w:rsidRPr="00D8031B">
        <w:t>Assinale com V (verdadeiro) ou F (falso) as afirmações abaixo, referentes às enzimas.</w:t>
      </w:r>
    </w:p>
    <w:p w:rsidR="0097122B" w:rsidRPr="00D8031B" w:rsidRDefault="001F2E2F" w:rsidP="00D64365">
      <w:pPr>
        <w:tabs>
          <w:tab w:val="left" w:pos="426"/>
        </w:tabs>
        <w:jc w:val="both"/>
      </w:pPr>
    </w:p>
    <w:p w:rsidR="0097122B" w:rsidRPr="00D8031B" w:rsidRDefault="00D64365" w:rsidP="00D64365">
      <w:pPr>
        <w:tabs>
          <w:tab w:val="left" w:pos="426"/>
        </w:tabs>
        <w:jc w:val="both"/>
      </w:pPr>
      <w:proofErr w:type="gramStart"/>
      <w:r w:rsidRPr="00D8031B">
        <w:t xml:space="preserve">(   </w:t>
      </w:r>
      <w:proofErr w:type="gramEnd"/>
      <w:r w:rsidRPr="00D8031B">
        <w:t>)</w:t>
      </w:r>
      <w:r w:rsidRPr="00D8031B">
        <w:tab/>
        <w:t>As enzimas têm todas o mesmo pH ótimo.</w:t>
      </w:r>
    </w:p>
    <w:p w:rsidR="0097122B" w:rsidRPr="00D8031B" w:rsidRDefault="00D64365" w:rsidP="00D64365">
      <w:pPr>
        <w:tabs>
          <w:tab w:val="left" w:pos="426"/>
        </w:tabs>
        <w:jc w:val="both"/>
      </w:pPr>
      <w:proofErr w:type="gramStart"/>
      <w:r w:rsidRPr="00D8031B">
        <w:t xml:space="preserve">(   </w:t>
      </w:r>
      <w:proofErr w:type="gramEnd"/>
      <w:r w:rsidRPr="00D8031B">
        <w:t>)</w:t>
      </w:r>
      <w:r w:rsidRPr="00D8031B">
        <w:tab/>
        <w:t>A temperatura não afeta a formação do complexo enzima-substrato.</w:t>
      </w:r>
    </w:p>
    <w:p w:rsidR="0097122B" w:rsidRPr="00D8031B" w:rsidRDefault="00D64365" w:rsidP="00D64365">
      <w:pPr>
        <w:tabs>
          <w:tab w:val="left" w:pos="426"/>
        </w:tabs>
        <w:jc w:val="both"/>
      </w:pPr>
      <w:proofErr w:type="gramStart"/>
      <w:r w:rsidRPr="00D8031B">
        <w:t xml:space="preserve">(   </w:t>
      </w:r>
      <w:proofErr w:type="gramEnd"/>
      <w:r w:rsidRPr="00D8031B">
        <w:t>)</w:t>
      </w:r>
      <w:r w:rsidRPr="00D8031B">
        <w:tab/>
        <w:t>A desnaturação, em temperaturas elevadas, acima da ótima, pode reduzir a atividade enzimática.</w:t>
      </w:r>
    </w:p>
    <w:p w:rsidR="0097122B" w:rsidRPr="00D8031B" w:rsidRDefault="00D64365" w:rsidP="00D64365">
      <w:pPr>
        <w:tabs>
          <w:tab w:val="left" w:pos="426"/>
        </w:tabs>
        <w:jc w:val="both"/>
      </w:pPr>
      <w:proofErr w:type="gramStart"/>
      <w:r w:rsidRPr="00D8031B">
        <w:t xml:space="preserve">(   </w:t>
      </w:r>
      <w:proofErr w:type="gramEnd"/>
      <w:r w:rsidRPr="00D8031B">
        <w:t>)</w:t>
      </w:r>
      <w:r w:rsidRPr="00D8031B">
        <w:tab/>
        <w:t>A concentração do substrato afeta a taxa de reação de uma enzima.</w:t>
      </w:r>
    </w:p>
    <w:p w:rsidR="0097122B" w:rsidRPr="00D8031B" w:rsidRDefault="001F2E2F" w:rsidP="00D64365">
      <w:pPr>
        <w:tabs>
          <w:tab w:val="left" w:pos="426"/>
        </w:tabs>
        <w:jc w:val="both"/>
      </w:pPr>
    </w:p>
    <w:p w:rsidR="0097122B" w:rsidRPr="00D8031B" w:rsidRDefault="00D64365" w:rsidP="00D64365">
      <w:pPr>
        <w:tabs>
          <w:tab w:val="left" w:pos="426"/>
        </w:tabs>
        <w:jc w:val="both"/>
      </w:pPr>
      <w:r w:rsidRPr="00D8031B">
        <w:t xml:space="preserve">A sequência correta de preenchimento dos parênteses, de cima para baixo, </w:t>
      </w:r>
      <w:proofErr w:type="gramStart"/>
      <w:r w:rsidRPr="00D8031B">
        <w:t>é</w:t>
      </w:r>
      <w:proofErr w:type="gramEnd"/>
    </w:p>
    <w:p w:rsidR="0097122B" w:rsidRPr="00D8031B" w:rsidRDefault="001F2E2F" w:rsidP="00D64365">
      <w:pPr>
        <w:tabs>
          <w:tab w:val="left" w:pos="426"/>
        </w:tabs>
        <w:jc w:val="both"/>
      </w:pPr>
    </w:p>
    <w:p w:rsidR="0097122B" w:rsidRPr="00D64365" w:rsidRDefault="00D64365" w:rsidP="00D64365">
      <w:pPr>
        <w:tabs>
          <w:tab w:val="left" w:pos="426"/>
        </w:tabs>
        <w:jc w:val="both"/>
        <w:rPr>
          <w:lang w:val="en-US"/>
        </w:rPr>
      </w:pPr>
      <w:r w:rsidRPr="00D64365">
        <w:rPr>
          <w:lang w:val="en-US"/>
        </w:rPr>
        <w:t>a)</w:t>
      </w:r>
      <w:r w:rsidRPr="00D64365">
        <w:rPr>
          <w:lang w:val="en-US"/>
        </w:rPr>
        <w:tab/>
        <w:t>V – V – F – F.</w:t>
      </w:r>
    </w:p>
    <w:p w:rsidR="0097122B" w:rsidRPr="00D64365" w:rsidRDefault="00D64365" w:rsidP="00D64365">
      <w:pPr>
        <w:tabs>
          <w:tab w:val="left" w:pos="426"/>
        </w:tabs>
        <w:jc w:val="both"/>
        <w:rPr>
          <w:lang w:val="en-US"/>
        </w:rPr>
      </w:pPr>
      <w:r w:rsidRPr="00D64365">
        <w:rPr>
          <w:lang w:val="en-US"/>
        </w:rPr>
        <w:t>b)</w:t>
      </w:r>
      <w:r w:rsidRPr="00D64365">
        <w:rPr>
          <w:lang w:val="en-US"/>
        </w:rPr>
        <w:tab/>
        <w:t>V – F – V – F.</w:t>
      </w:r>
    </w:p>
    <w:p w:rsidR="0097122B" w:rsidRPr="00D64365" w:rsidRDefault="00D64365" w:rsidP="00D64365">
      <w:pPr>
        <w:tabs>
          <w:tab w:val="left" w:pos="426"/>
        </w:tabs>
        <w:jc w:val="both"/>
        <w:rPr>
          <w:lang w:val="en-US"/>
        </w:rPr>
      </w:pPr>
      <w:r w:rsidRPr="00D64365">
        <w:rPr>
          <w:lang w:val="en-US"/>
        </w:rPr>
        <w:t>c)</w:t>
      </w:r>
      <w:r w:rsidRPr="00D64365">
        <w:rPr>
          <w:lang w:val="en-US"/>
        </w:rPr>
        <w:tab/>
        <w:t>V – F – F – V.</w:t>
      </w:r>
    </w:p>
    <w:p w:rsidR="0097122B" w:rsidRPr="00D64365" w:rsidRDefault="00D64365" w:rsidP="00D64365">
      <w:pPr>
        <w:tabs>
          <w:tab w:val="left" w:pos="426"/>
        </w:tabs>
        <w:jc w:val="both"/>
        <w:rPr>
          <w:lang w:val="en-US"/>
        </w:rPr>
      </w:pPr>
      <w:r w:rsidRPr="00D64365">
        <w:rPr>
          <w:lang w:val="en-US"/>
        </w:rPr>
        <w:t>d)</w:t>
      </w:r>
      <w:r w:rsidRPr="00D64365">
        <w:rPr>
          <w:lang w:val="en-US"/>
        </w:rPr>
        <w:tab/>
        <w:t>F – V – F – V.</w:t>
      </w:r>
    </w:p>
    <w:p w:rsidR="0097122B" w:rsidRPr="00D8031B" w:rsidRDefault="00D64365" w:rsidP="00D64365">
      <w:pPr>
        <w:tabs>
          <w:tab w:val="left" w:pos="426"/>
        </w:tabs>
        <w:jc w:val="both"/>
      </w:pPr>
      <w:proofErr w:type="gramStart"/>
      <w:r w:rsidRPr="00D8031B">
        <w:t>e</w:t>
      </w:r>
      <w:proofErr w:type="gramEnd"/>
      <w:r w:rsidRPr="00D8031B">
        <w:t>)</w:t>
      </w:r>
      <w:r w:rsidRPr="00D8031B">
        <w:tab/>
        <w:t>F – F – V – V.</w:t>
      </w:r>
    </w:p>
    <w:p w:rsidR="009B477D" w:rsidRPr="0097122B" w:rsidRDefault="001F2E2F" w:rsidP="00D64365">
      <w:pPr>
        <w:tabs>
          <w:tab w:val="left" w:pos="426"/>
        </w:tabs>
      </w:pPr>
    </w:p>
    <w:p w:rsidR="00097458" w:rsidRPr="00D8031B" w:rsidRDefault="00D64365" w:rsidP="00D64365">
      <w:pPr>
        <w:tabs>
          <w:tab w:val="left" w:pos="426"/>
        </w:tabs>
        <w:jc w:val="both"/>
      </w:pPr>
      <w:proofErr w:type="spellStart"/>
      <w:r w:rsidRPr="00D8031B">
        <w:rPr>
          <w:b/>
        </w:rPr>
        <w:t>Gab</w:t>
      </w:r>
      <w:proofErr w:type="spellEnd"/>
      <w:r w:rsidRPr="00D8031B">
        <w:t>: E</w:t>
      </w:r>
    </w:p>
    <w:p w:rsidR="009B477D" w:rsidRPr="00097458" w:rsidRDefault="001F2E2F" w:rsidP="00D64365">
      <w:pPr>
        <w:tabs>
          <w:tab w:val="left" w:pos="426"/>
        </w:tabs>
      </w:pPr>
    </w:p>
    <w:p w:rsidR="00A861A8" w:rsidRDefault="00D64365" w:rsidP="00D64365">
      <w:pPr>
        <w:tabs>
          <w:tab w:val="left" w:pos="426"/>
        </w:tabs>
        <w:rPr>
          <w:b/>
        </w:rPr>
      </w:pPr>
      <w:r>
        <w:rPr>
          <w:b/>
          <w:bCs/>
        </w:rPr>
        <w:t>Questão 05 - (UEG GO/2017)</w:t>
      </w:r>
      <w:proofErr w:type="gramStart"/>
      <w:r>
        <w:rPr>
          <w:b/>
          <w:bCs/>
        </w:rPr>
        <w:t xml:space="preserve">  </w:t>
      </w:r>
      <w:r>
        <w:rPr>
          <w:b/>
        </w:rPr>
        <w:t xml:space="preserve">  </w:t>
      </w:r>
    </w:p>
    <w:p w:rsidR="00A861A8" w:rsidRPr="00267420" w:rsidRDefault="00D64365" w:rsidP="00D64365">
      <w:pPr>
        <w:tabs>
          <w:tab w:val="left" w:pos="426"/>
        </w:tabs>
        <w:jc w:val="both"/>
      </w:pPr>
      <w:proofErr w:type="gramEnd"/>
      <w:r w:rsidRPr="00267420">
        <w:t xml:space="preserve">As enzimas são, em sua grande maioria, proteínas com atividade catalítica e participam de diferentes reações metabólicas nos organismos. Durante a catálise, o substrato é convertido em um produto para que haja síntese de macromoléculas, decomposição de outras moléculas do organismo ou a liberação de energia para manutenção do metabolismo. Todavia, para que essas ações ocorram, diversos fatores são necessários, dentre eles </w:t>
      </w:r>
      <w:proofErr w:type="gramStart"/>
      <w:r w:rsidRPr="00267420">
        <w:t>a</w:t>
      </w:r>
      <w:proofErr w:type="gramEnd"/>
    </w:p>
    <w:p w:rsidR="00A861A8" w:rsidRPr="00267420" w:rsidRDefault="001F2E2F" w:rsidP="00D64365">
      <w:pPr>
        <w:tabs>
          <w:tab w:val="left" w:pos="426"/>
        </w:tabs>
        <w:jc w:val="both"/>
      </w:pPr>
    </w:p>
    <w:p w:rsidR="00A861A8" w:rsidRPr="00267420" w:rsidRDefault="00D64365" w:rsidP="00D64365">
      <w:pPr>
        <w:tabs>
          <w:tab w:val="left" w:pos="426"/>
        </w:tabs>
        <w:jc w:val="both"/>
      </w:pPr>
      <w:proofErr w:type="gramStart"/>
      <w:r w:rsidRPr="00267420">
        <w:t>a</w:t>
      </w:r>
      <w:proofErr w:type="gramEnd"/>
      <w:r w:rsidRPr="00267420">
        <w:t>)</w:t>
      </w:r>
      <w:r w:rsidRPr="00267420">
        <w:tab/>
        <w:t>disponibilidade de substrato para ocupar todos os respectivos sítios catalíticos das enzimas.</w:t>
      </w:r>
    </w:p>
    <w:p w:rsidR="00A861A8" w:rsidRPr="00267420" w:rsidRDefault="00D64365" w:rsidP="00D64365">
      <w:pPr>
        <w:tabs>
          <w:tab w:val="left" w:pos="426"/>
        </w:tabs>
        <w:jc w:val="both"/>
      </w:pPr>
      <w:proofErr w:type="gramStart"/>
      <w:r w:rsidRPr="00267420">
        <w:lastRenderedPageBreak/>
        <w:t>b)</w:t>
      </w:r>
      <w:proofErr w:type="gramEnd"/>
      <w:r w:rsidRPr="00267420">
        <w:tab/>
        <w:t>presença de metais tóxicos, como cálcio e zinco, que inviabilizam as reações enzimáticas.</w:t>
      </w:r>
    </w:p>
    <w:p w:rsidR="00A861A8" w:rsidRPr="00267420" w:rsidRDefault="00D64365" w:rsidP="00D64365">
      <w:pPr>
        <w:tabs>
          <w:tab w:val="left" w:pos="426"/>
        </w:tabs>
        <w:jc w:val="both"/>
      </w:pPr>
      <w:proofErr w:type="gramStart"/>
      <w:r w:rsidRPr="00267420">
        <w:t>c)</w:t>
      </w:r>
      <w:proofErr w:type="gramEnd"/>
      <w:r w:rsidRPr="00267420">
        <w:tab/>
        <w:t>reposição das enzimas, na medida em que são consumidas pelo processo de catálise.</w:t>
      </w:r>
    </w:p>
    <w:p w:rsidR="00A861A8" w:rsidRPr="00267420" w:rsidRDefault="00D64365" w:rsidP="00D64365">
      <w:pPr>
        <w:tabs>
          <w:tab w:val="left" w:pos="426"/>
        </w:tabs>
        <w:jc w:val="both"/>
      </w:pPr>
      <w:proofErr w:type="gramStart"/>
      <w:r w:rsidRPr="00267420">
        <w:t>d)</w:t>
      </w:r>
      <w:proofErr w:type="gramEnd"/>
      <w:r w:rsidRPr="00267420">
        <w:tab/>
        <w:t>ação da temperatura, uma vez que quanto maior a temperatura, maior será a catálise.</w:t>
      </w:r>
    </w:p>
    <w:p w:rsidR="00A861A8" w:rsidRPr="00267420" w:rsidRDefault="00D64365" w:rsidP="00D64365">
      <w:pPr>
        <w:tabs>
          <w:tab w:val="left" w:pos="426"/>
        </w:tabs>
        <w:jc w:val="both"/>
      </w:pPr>
      <w:proofErr w:type="gramStart"/>
      <w:r w:rsidRPr="00267420">
        <w:t>e</w:t>
      </w:r>
      <w:proofErr w:type="gramEnd"/>
      <w:r w:rsidRPr="00267420">
        <w:t>)</w:t>
      </w:r>
      <w:r w:rsidRPr="00267420">
        <w:tab/>
        <w:t>concentração de H</w:t>
      </w:r>
      <w:r w:rsidRPr="00267420">
        <w:rPr>
          <w:vertAlign w:val="superscript"/>
        </w:rPr>
        <w:t>+</w:t>
      </w:r>
      <w:r w:rsidRPr="00267420">
        <w:t xml:space="preserve"> ideal, visto que confere pH neutro para a reação, oxidando-a.</w:t>
      </w:r>
    </w:p>
    <w:p w:rsidR="009B477D" w:rsidRPr="00A861A8" w:rsidRDefault="001F2E2F" w:rsidP="00D64365">
      <w:pPr>
        <w:tabs>
          <w:tab w:val="left" w:pos="426"/>
        </w:tabs>
      </w:pPr>
    </w:p>
    <w:p w:rsidR="00F60FBB" w:rsidRPr="00267420" w:rsidRDefault="00D64365" w:rsidP="00D64365">
      <w:pPr>
        <w:tabs>
          <w:tab w:val="left" w:pos="426"/>
        </w:tabs>
        <w:jc w:val="both"/>
      </w:pPr>
      <w:proofErr w:type="spellStart"/>
      <w:r w:rsidRPr="00267420">
        <w:rPr>
          <w:b/>
        </w:rPr>
        <w:t>Gab</w:t>
      </w:r>
      <w:proofErr w:type="spellEnd"/>
      <w:r w:rsidRPr="00267420">
        <w:t>: A</w:t>
      </w:r>
    </w:p>
    <w:p w:rsidR="009B477D" w:rsidRPr="00F60FBB" w:rsidRDefault="001F2E2F" w:rsidP="00D64365">
      <w:pPr>
        <w:tabs>
          <w:tab w:val="left" w:pos="426"/>
        </w:tabs>
      </w:pPr>
    </w:p>
    <w:p w:rsidR="002C7153" w:rsidRDefault="00D64365" w:rsidP="00D64365">
      <w:pPr>
        <w:tabs>
          <w:tab w:val="left" w:pos="426"/>
        </w:tabs>
        <w:rPr>
          <w:b/>
        </w:rPr>
      </w:pPr>
      <w:r>
        <w:rPr>
          <w:b/>
          <w:bCs/>
        </w:rPr>
        <w:t>Questão 06 - (ENEM/2017)</w:t>
      </w:r>
      <w:proofErr w:type="gramStart"/>
      <w:r>
        <w:rPr>
          <w:b/>
          <w:bCs/>
        </w:rPr>
        <w:t xml:space="preserve">  </w:t>
      </w:r>
      <w:r>
        <w:rPr>
          <w:b/>
        </w:rPr>
        <w:t xml:space="preserve">  </w:t>
      </w:r>
    </w:p>
    <w:p w:rsidR="002C7153" w:rsidRPr="009F4AC0" w:rsidRDefault="00D64365" w:rsidP="00D64365">
      <w:pPr>
        <w:tabs>
          <w:tab w:val="left" w:pos="426"/>
        </w:tabs>
        <w:jc w:val="both"/>
      </w:pPr>
      <w:proofErr w:type="gramEnd"/>
      <w:r w:rsidRPr="009F4AC0">
        <w:t xml:space="preserve">Sabendo-se que as enzimas podem ter sua atividade regulada por diferentes condições de temperatura e </w:t>
      </w:r>
      <w:proofErr w:type="gramStart"/>
      <w:r w:rsidRPr="009F4AC0">
        <w:t>pH</w:t>
      </w:r>
      <w:proofErr w:type="gramEnd"/>
      <w:r w:rsidRPr="009F4AC0">
        <w:t>, foi realizado um experimento para testar as condições ótimas para a atividade de uma determinada enzima. Os resultados estão apresentados no gráfico.</w:t>
      </w:r>
    </w:p>
    <w:p w:rsidR="002C7153" w:rsidRPr="009F4AC0" w:rsidRDefault="001F2E2F" w:rsidP="00D64365">
      <w:pPr>
        <w:tabs>
          <w:tab w:val="left" w:pos="426"/>
        </w:tabs>
        <w:jc w:val="both"/>
      </w:pPr>
    </w:p>
    <w:p w:rsidR="002C7153" w:rsidRPr="009F4AC0" w:rsidRDefault="001F2E2F" w:rsidP="00D64365">
      <w:pPr>
        <w:tabs>
          <w:tab w:val="left" w:pos="426"/>
        </w:tabs>
        <w:jc w:val="center"/>
      </w:pPr>
      <w:r>
        <w:pict>
          <v:shape id="_x0000_i1026" type="#_x0000_t75" style="width:226.5pt;height:108.75pt">
            <v:imagedata r:id="rId7" o:title="" gain="86232f" blacklevel="-3932f" grayscale="t"/>
          </v:shape>
        </w:pict>
      </w:r>
    </w:p>
    <w:p w:rsidR="002C7153" w:rsidRPr="009F4AC0" w:rsidRDefault="001F2E2F" w:rsidP="00D64365">
      <w:pPr>
        <w:tabs>
          <w:tab w:val="left" w:pos="426"/>
        </w:tabs>
        <w:jc w:val="both"/>
      </w:pPr>
    </w:p>
    <w:p w:rsidR="002C7153" w:rsidRPr="009F4AC0" w:rsidRDefault="00D64365" w:rsidP="00D64365">
      <w:pPr>
        <w:tabs>
          <w:tab w:val="left" w:pos="426"/>
        </w:tabs>
        <w:jc w:val="both"/>
      </w:pPr>
      <w:r w:rsidRPr="009F4AC0">
        <w:t xml:space="preserve">Em relação ao funcionamento da enzima, os resultados obtidos indicam que </w:t>
      </w:r>
      <w:proofErr w:type="gramStart"/>
      <w:r w:rsidRPr="009F4AC0">
        <w:t>o(</w:t>
      </w:r>
      <w:proofErr w:type="gramEnd"/>
      <w:r w:rsidRPr="009F4AC0">
        <w:t>a)</w:t>
      </w:r>
    </w:p>
    <w:p w:rsidR="002C7153" w:rsidRPr="009F4AC0" w:rsidRDefault="001F2E2F" w:rsidP="00D64365">
      <w:pPr>
        <w:tabs>
          <w:tab w:val="left" w:pos="426"/>
        </w:tabs>
        <w:jc w:val="both"/>
      </w:pPr>
    </w:p>
    <w:p w:rsidR="002C7153" w:rsidRPr="009F4AC0" w:rsidRDefault="00D64365" w:rsidP="00D64365">
      <w:pPr>
        <w:tabs>
          <w:tab w:val="left" w:pos="426"/>
        </w:tabs>
        <w:jc w:val="both"/>
      </w:pPr>
      <w:proofErr w:type="gramStart"/>
      <w:r w:rsidRPr="009F4AC0">
        <w:t>a</w:t>
      </w:r>
      <w:proofErr w:type="gramEnd"/>
      <w:r w:rsidRPr="009F4AC0">
        <w:t>)</w:t>
      </w:r>
      <w:r w:rsidRPr="009F4AC0">
        <w:tab/>
        <w:t>aumento do pH leva a uma atividade maior da enzima.</w:t>
      </w:r>
    </w:p>
    <w:p w:rsidR="002C7153" w:rsidRPr="009F4AC0" w:rsidRDefault="00D64365" w:rsidP="00D64365">
      <w:pPr>
        <w:tabs>
          <w:tab w:val="left" w:pos="426"/>
        </w:tabs>
        <w:jc w:val="both"/>
      </w:pPr>
      <w:proofErr w:type="gramStart"/>
      <w:r w:rsidRPr="009F4AC0">
        <w:t>b)</w:t>
      </w:r>
      <w:proofErr w:type="gramEnd"/>
      <w:r w:rsidRPr="009F4AC0">
        <w:tab/>
        <w:t xml:space="preserve">temperatura baixa (10 </w:t>
      </w:r>
      <w:proofErr w:type="spellStart"/>
      <w:r w:rsidRPr="009F4AC0">
        <w:t>ºC</w:t>
      </w:r>
      <w:proofErr w:type="spellEnd"/>
      <w:r w:rsidRPr="009F4AC0">
        <w:t>) é o principal inibidor da enzima.</w:t>
      </w:r>
    </w:p>
    <w:p w:rsidR="002C7153" w:rsidRPr="009F4AC0" w:rsidRDefault="00D64365" w:rsidP="00D64365">
      <w:pPr>
        <w:tabs>
          <w:tab w:val="left" w:pos="426"/>
        </w:tabs>
        <w:jc w:val="both"/>
      </w:pPr>
      <w:proofErr w:type="gramStart"/>
      <w:r w:rsidRPr="009F4AC0">
        <w:t>c)</w:t>
      </w:r>
      <w:proofErr w:type="gramEnd"/>
      <w:r w:rsidRPr="009F4AC0">
        <w:tab/>
        <w:t>ambiente básico reduz a quantidade de enzima necessária na reação.</w:t>
      </w:r>
    </w:p>
    <w:p w:rsidR="002C7153" w:rsidRPr="009F4AC0" w:rsidRDefault="00D64365" w:rsidP="00D64365">
      <w:pPr>
        <w:tabs>
          <w:tab w:val="left" w:pos="426"/>
        </w:tabs>
        <w:jc w:val="both"/>
      </w:pPr>
      <w:proofErr w:type="gramStart"/>
      <w:r w:rsidRPr="009F4AC0">
        <w:t>d)</w:t>
      </w:r>
      <w:proofErr w:type="gramEnd"/>
      <w:r w:rsidRPr="009F4AC0">
        <w:tab/>
        <w:t>ambiente básico reduz a quantidade de substrato metabolizado pela enzima.</w:t>
      </w:r>
    </w:p>
    <w:p w:rsidR="002C7153" w:rsidRPr="009F4AC0" w:rsidRDefault="00D64365" w:rsidP="00D64365">
      <w:pPr>
        <w:tabs>
          <w:tab w:val="left" w:pos="426"/>
        </w:tabs>
        <w:jc w:val="both"/>
      </w:pPr>
      <w:proofErr w:type="gramStart"/>
      <w:r w:rsidRPr="009F4AC0">
        <w:t>e</w:t>
      </w:r>
      <w:proofErr w:type="gramEnd"/>
      <w:r w:rsidRPr="009F4AC0">
        <w:t>)</w:t>
      </w:r>
      <w:r w:rsidRPr="009F4AC0">
        <w:tab/>
        <w:t xml:space="preserve">temperatura ótima de funcionamento da enzima é 30 </w:t>
      </w:r>
      <w:proofErr w:type="spellStart"/>
      <w:r w:rsidRPr="009F4AC0">
        <w:t>ºC</w:t>
      </w:r>
      <w:proofErr w:type="spellEnd"/>
      <w:r w:rsidRPr="009F4AC0">
        <w:t>, independentemente do pH.</w:t>
      </w:r>
    </w:p>
    <w:p w:rsidR="00D05E27" w:rsidRPr="002C7153" w:rsidRDefault="001F2E2F" w:rsidP="00D64365">
      <w:pPr>
        <w:tabs>
          <w:tab w:val="left" w:pos="426"/>
        </w:tabs>
      </w:pPr>
    </w:p>
    <w:p w:rsidR="00D46D98" w:rsidRPr="009F4AC0" w:rsidRDefault="00D64365" w:rsidP="00D64365">
      <w:pPr>
        <w:tabs>
          <w:tab w:val="left" w:pos="426"/>
        </w:tabs>
        <w:jc w:val="both"/>
      </w:pPr>
      <w:proofErr w:type="spellStart"/>
      <w:r w:rsidRPr="009F4AC0">
        <w:rPr>
          <w:b/>
        </w:rPr>
        <w:t>Gab</w:t>
      </w:r>
      <w:proofErr w:type="spellEnd"/>
      <w:r w:rsidRPr="009F4AC0">
        <w:t>: D</w:t>
      </w:r>
    </w:p>
    <w:p w:rsidR="00D05E27" w:rsidRPr="00D46D98" w:rsidRDefault="001F2E2F" w:rsidP="00D64365">
      <w:pPr>
        <w:tabs>
          <w:tab w:val="left" w:pos="426"/>
        </w:tabs>
      </w:pPr>
    </w:p>
    <w:p w:rsidR="00BF36F6" w:rsidRDefault="00D64365" w:rsidP="00D64365">
      <w:pPr>
        <w:tabs>
          <w:tab w:val="left" w:pos="426"/>
        </w:tabs>
        <w:rPr>
          <w:b/>
        </w:rPr>
      </w:pPr>
      <w:r>
        <w:rPr>
          <w:b/>
          <w:bCs/>
        </w:rPr>
        <w:t>Questão 07 - (</w:t>
      </w:r>
      <w:proofErr w:type="spellStart"/>
      <w:r>
        <w:rPr>
          <w:b/>
          <w:bCs/>
        </w:rPr>
        <w:t>Unievangélica</w:t>
      </w:r>
      <w:proofErr w:type="spellEnd"/>
      <w:r>
        <w:rPr>
          <w:b/>
          <w:bCs/>
        </w:rPr>
        <w:t xml:space="preserve"> GO/2015)</w:t>
      </w:r>
      <w:proofErr w:type="gramStart"/>
      <w:r>
        <w:rPr>
          <w:b/>
          <w:bCs/>
        </w:rPr>
        <w:t xml:space="preserve">  </w:t>
      </w:r>
      <w:r>
        <w:rPr>
          <w:b/>
        </w:rPr>
        <w:t xml:space="preserve">  </w:t>
      </w:r>
    </w:p>
    <w:p w:rsidR="00BF36F6" w:rsidRPr="004D717F" w:rsidRDefault="00D64365" w:rsidP="00D64365">
      <w:pPr>
        <w:tabs>
          <w:tab w:val="left" w:pos="426"/>
        </w:tabs>
        <w:jc w:val="both"/>
        <w:rPr>
          <w:bCs/>
        </w:rPr>
      </w:pPr>
      <w:proofErr w:type="gramEnd"/>
      <w:r w:rsidRPr="004D717F">
        <w:rPr>
          <w:bCs/>
        </w:rPr>
        <w:t>Analise o gráfico a seguir.</w:t>
      </w:r>
    </w:p>
    <w:p w:rsidR="00BF36F6" w:rsidRPr="004D717F" w:rsidRDefault="001F2E2F" w:rsidP="00D64365">
      <w:pPr>
        <w:tabs>
          <w:tab w:val="left" w:pos="426"/>
        </w:tabs>
        <w:jc w:val="both"/>
        <w:rPr>
          <w:bCs/>
        </w:rPr>
      </w:pPr>
    </w:p>
    <w:p w:rsidR="00BF36F6" w:rsidRPr="004D717F" w:rsidRDefault="001F2E2F" w:rsidP="00D64365">
      <w:pPr>
        <w:tabs>
          <w:tab w:val="left" w:pos="426"/>
        </w:tabs>
        <w:jc w:val="center"/>
      </w:pPr>
      <w:r>
        <w:pict>
          <v:shape id="_x0000_i1027" type="#_x0000_t75" style="width:148.5pt;height:103.5pt">
            <v:imagedata r:id="rId8" o:title="" gain="93623f" blacklevel="-3932f" grayscale="t"/>
          </v:shape>
        </w:pict>
      </w:r>
    </w:p>
    <w:p w:rsidR="00BF36F6" w:rsidRPr="004D717F" w:rsidRDefault="001F2E2F" w:rsidP="00D64365">
      <w:pPr>
        <w:tabs>
          <w:tab w:val="left" w:pos="426"/>
        </w:tabs>
        <w:jc w:val="both"/>
      </w:pPr>
    </w:p>
    <w:p w:rsidR="00BF36F6" w:rsidRPr="004D717F" w:rsidRDefault="00D64365" w:rsidP="00D64365">
      <w:pPr>
        <w:tabs>
          <w:tab w:val="left" w:pos="426"/>
        </w:tabs>
        <w:jc w:val="both"/>
        <w:rPr>
          <w:rFonts w:eastAsia="ArialMT"/>
        </w:rPr>
      </w:pPr>
      <w:r w:rsidRPr="004D717F">
        <w:rPr>
          <w:rFonts w:eastAsia="ArialMT"/>
        </w:rPr>
        <w:t xml:space="preserve">O gráfico relaciona a velocidade de uma reação química </w:t>
      </w:r>
      <w:proofErr w:type="spellStart"/>
      <w:r w:rsidRPr="004D717F">
        <w:rPr>
          <w:rFonts w:eastAsia="ArialMT"/>
        </w:rPr>
        <w:t>catalizada</w:t>
      </w:r>
      <w:proofErr w:type="spellEnd"/>
      <w:r w:rsidRPr="004D717F">
        <w:rPr>
          <w:rFonts w:eastAsia="ArialMT"/>
        </w:rPr>
        <w:t xml:space="preserve"> por enzimas com a temperatura na qual esta reação ocorre.</w:t>
      </w:r>
    </w:p>
    <w:p w:rsidR="00BF36F6" w:rsidRPr="004D717F" w:rsidRDefault="001F2E2F" w:rsidP="00D64365">
      <w:pPr>
        <w:tabs>
          <w:tab w:val="left" w:pos="426"/>
        </w:tabs>
        <w:jc w:val="both"/>
        <w:rPr>
          <w:rFonts w:eastAsia="ArialMT"/>
        </w:rPr>
      </w:pPr>
    </w:p>
    <w:p w:rsidR="00BF36F6" w:rsidRPr="004D717F" w:rsidRDefault="00D64365" w:rsidP="00D64365">
      <w:pPr>
        <w:tabs>
          <w:tab w:val="left" w:pos="426"/>
        </w:tabs>
        <w:jc w:val="both"/>
        <w:rPr>
          <w:bCs/>
        </w:rPr>
      </w:pPr>
      <w:r w:rsidRPr="004D717F">
        <w:rPr>
          <w:bCs/>
        </w:rPr>
        <w:t xml:space="preserve">Com base no gráfico, verifica-se que a velocidade da </w:t>
      </w:r>
      <w:proofErr w:type="gramStart"/>
      <w:r w:rsidRPr="004D717F">
        <w:rPr>
          <w:bCs/>
        </w:rPr>
        <w:t>reação</w:t>
      </w:r>
      <w:proofErr w:type="gramEnd"/>
    </w:p>
    <w:p w:rsidR="00BF36F6" w:rsidRPr="004D717F" w:rsidRDefault="001F2E2F" w:rsidP="00D64365">
      <w:pPr>
        <w:tabs>
          <w:tab w:val="left" w:pos="426"/>
        </w:tabs>
        <w:jc w:val="both"/>
        <w:rPr>
          <w:bCs/>
        </w:rPr>
      </w:pPr>
    </w:p>
    <w:p w:rsidR="00BF36F6" w:rsidRPr="004D717F" w:rsidRDefault="00D64365" w:rsidP="00D64365">
      <w:pPr>
        <w:tabs>
          <w:tab w:val="left" w:pos="426"/>
        </w:tabs>
        <w:jc w:val="both"/>
        <w:rPr>
          <w:rFonts w:eastAsia="ArialMT"/>
        </w:rPr>
      </w:pPr>
      <w:proofErr w:type="gramStart"/>
      <w:r w:rsidRPr="004D717F">
        <w:rPr>
          <w:rFonts w:eastAsia="ArialMT"/>
        </w:rPr>
        <w:t>a</w:t>
      </w:r>
      <w:proofErr w:type="gramEnd"/>
      <w:r w:rsidRPr="004D717F">
        <w:rPr>
          <w:rFonts w:eastAsia="ArialMT"/>
        </w:rPr>
        <w:t>)</w:t>
      </w:r>
      <w:r w:rsidRPr="004D717F">
        <w:rPr>
          <w:rFonts w:eastAsia="ArialMT"/>
        </w:rPr>
        <w:tab/>
        <w:t>aumenta até um ponto ótimo entre 20º e 40º.</w:t>
      </w:r>
    </w:p>
    <w:p w:rsidR="00BF36F6" w:rsidRPr="004D717F" w:rsidRDefault="00D64365" w:rsidP="00D64365">
      <w:pPr>
        <w:tabs>
          <w:tab w:val="left" w:pos="426"/>
        </w:tabs>
        <w:jc w:val="both"/>
        <w:rPr>
          <w:rFonts w:eastAsia="ArialMT"/>
        </w:rPr>
      </w:pPr>
      <w:proofErr w:type="gramStart"/>
      <w:r w:rsidRPr="004D717F">
        <w:rPr>
          <w:rFonts w:eastAsia="ArialMT"/>
        </w:rPr>
        <w:t>b)</w:t>
      </w:r>
      <w:proofErr w:type="gramEnd"/>
      <w:r w:rsidRPr="004D717F">
        <w:rPr>
          <w:rFonts w:eastAsia="ArialMT"/>
        </w:rPr>
        <w:tab/>
        <w:t>independe da variação da temperatura até 30º.</w:t>
      </w:r>
    </w:p>
    <w:p w:rsidR="00BF36F6" w:rsidRPr="004D717F" w:rsidRDefault="00D64365" w:rsidP="00D64365">
      <w:pPr>
        <w:tabs>
          <w:tab w:val="left" w:pos="426"/>
        </w:tabs>
        <w:jc w:val="both"/>
        <w:rPr>
          <w:rFonts w:eastAsia="ArialMT"/>
        </w:rPr>
      </w:pPr>
      <w:proofErr w:type="gramStart"/>
      <w:r w:rsidRPr="004D717F">
        <w:rPr>
          <w:rFonts w:eastAsia="ArialMT"/>
        </w:rPr>
        <w:t>c)</w:t>
      </w:r>
      <w:proofErr w:type="gramEnd"/>
      <w:r w:rsidRPr="004D717F">
        <w:rPr>
          <w:rFonts w:eastAsia="ArialMT"/>
        </w:rPr>
        <w:tab/>
        <w:t>aumenta proporcionalmente à temperatura entre 40º e 60º.</w:t>
      </w:r>
    </w:p>
    <w:p w:rsidR="00BF36F6" w:rsidRPr="004D717F" w:rsidRDefault="00D64365" w:rsidP="00D64365">
      <w:pPr>
        <w:tabs>
          <w:tab w:val="left" w:pos="426"/>
        </w:tabs>
        <w:jc w:val="both"/>
        <w:rPr>
          <w:rFonts w:eastAsia="ArialMT"/>
        </w:rPr>
      </w:pPr>
      <w:proofErr w:type="gramStart"/>
      <w:r w:rsidRPr="004D717F">
        <w:rPr>
          <w:rFonts w:eastAsia="ArialMT"/>
        </w:rPr>
        <w:t>d)</w:t>
      </w:r>
      <w:proofErr w:type="gramEnd"/>
      <w:r w:rsidRPr="004D717F">
        <w:rPr>
          <w:rFonts w:eastAsia="ArialMT"/>
        </w:rPr>
        <w:tab/>
        <w:t>diminui proporcionalmente à temperatura a partir dos 20º.</w:t>
      </w:r>
    </w:p>
    <w:p w:rsidR="00BF36F6" w:rsidRPr="00BF36F6" w:rsidRDefault="001F2E2F" w:rsidP="00D64365">
      <w:pPr>
        <w:tabs>
          <w:tab w:val="left" w:pos="426"/>
        </w:tabs>
      </w:pPr>
    </w:p>
    <w:p w:rsidR="0096060F" w:rsidRPr="004D717F" w:rsidRDefault="00D64365" w:rsidP="00D64365">
      <w:pPr>
        <w:tabs>
          <w:tab w:val="left" w:pos="426"/>
        </w:tabs>
        <w:jc w:val="both"/>
        <w:rPr>
          <w:rFonts w:eastAsia="ArialMT"/>
        </w:rPr>
      </w:pPr>
      <w:proofErr w:type="spellStart"/>
      <w:r w:rsidRPr="004D717F">
        <w:rPr>
          <w:rFonts w:eastAsia="ArialMT"/>
          <w:b/>
        </w:rPr>
        <w:t>Gab</w:t>
      </w:r>
      <w:proofErr w:type="spellEnd"/>
      <w:r w:rsidRPr="004D717F">
        <w:rPr>
          <w:rFonts w:eastAsia="ArialMT"/>
        </w:rPr>
        <w:t>: A</w:t>
      </w:r>
    </w:p>
    <w:p w:rsidR="0096060F" w:rsidRPr="0096060F" w:rsidRDefault="001F2E2F" w:rsidP="00D64365">
      <w:pPr>
        <w:tabs>
          <w:tab w:val="left" w:pos="426"/>
        </w:tabs>
      </w:pPr>
    </w:p>
    <w:p w:rsidR="009D13B8" w:rsidRDefault="00D64365" w:rsidP="00D64365">
      <w:pPr>
        <w:tabs>
          <w:tab w:val="left" w:pos="426"/>
        </w:tabs>
        <w:rPr>
          <w:b/>
        </w:rPr>
      </w:pPr>
      <w:r>
        <w:rPr>
          <w:b/>
          <w:bCs/>
        </w:rPr>
        <w:t>Questão 08 - (ENEM/2018)</w:t>
      </w:r>
      <w:proofErr w:type="gramStart"/>
      <w:r>
        <w:rPr>
          <w:b/>
          <w:bCs/>
        </w:rPr>
        <w:t xml:space="preserve">  </w:t>
      </w:r>
      <w:r>
        <w:rPr>
          <w:b/>
        </w:rPr>
        <w:t xml:space="preserve">  </w:t>
      </w:r>
    </w:p>
    <w:p w:rsidR="009D13B8" w:rsidRPr="007605FD" w:rsidRDefault="00D64365" w:rsidP="00D64365">
      <w:pPr>
        <w:tabs>
          <w:tab w:val="left" w:pos="426"/>
        </w:tabs>
        <w:jc w:val="both"/>
      </w:pPr>
      <w:proofErr w:type="gramEnd"/>
      <w:r w:rsidRPr="007605FD">
        <w:t xml:space="preserve">De acordo com o Ministério da Saúde, a cegueira noturna ou </w:t>
      </w:r>
      <w:proofErr w:type="spellStart"/>
      <w:r w:rsidRPr="007605FD">
        <w:t>nictalopia</w:t>
      </w:r>
      <w:proofErr w:type="spellEnd"/>
      <w:r w:rsidRPr="007605FD">
        <w:t xml:space="preserve"> é uma doença caracterizada pela dificuldade de se enxergar em ambientes com baixa luminosidade. Sua ocorrência pode estar relacionada a uma alteração ocular congênita ou a problemas nutricionais. Com esses sintomas, uma senhora dirigiu-se ao serviço de saúde e seu médico sugeriu a ingestão de vegetais ricos em carotenoides, como a cenoura.</w:t>
      </w:r>
    </w:p>
    <w:p w:rsidR="009D13B8" w:rsidRPr="007605FD" w:rsidRDefault="00D64365" w:rsidP="00D64365">
      <w:pPr>
        <w:tabs>
          <w:tab w:val="left" w:pos="426"/>
        </w:tabs>
        <w:jc w:val="right"/>
      </w:pPr>
      <w:r w:rsidRPr="007605FD">
        <w:t>Disponível em: http://bvsms.saude.gov.br.</w:t>
      </w:r>
      <w:r w:rsidRPr="007605FD">
        <w:br/>
        <w:t xml:space="preserve">Acesso em: </w:t>
      </w:r>
      <w:proofErr w:type="gramStart"/>
      <w:r w:rsidRPr="007605FD">
        <w:t>1</w:t>
      </w:r>
      <w:proofErr w:type="gramEnd"/>
      <w:r w:rsidRPr="007605FD">
        <w:t xml:space="preserve"> mar. 2012 (adaptado).</w:t>
      </w:r>
    </w:p>
    <w:p w:rsidR="009D13B8" w:rsidRPr="007605FD" w:rsidRDefault="001F2E2F" w:rsidP="00D64365">
      <w:pPr>
        <w:tabs>
          <w:tab w:val="left" w:pos="426"/>
        </w:tabs>
        <w:jc w:val="both"/>
      </w:pPr>
    </w:p>
    <w:p w:rsidR="009D13B8" w:rsidRPr="007605FD" w:rsidRDefault="00D64365" w:rsidP="00D64365">
      <w:pPr>
        <w:tabs>
          <w:tab w:val="left" w:pos="426"/>
        </w:tabs>
        <w:jc w:val="both"/>
      </w:pPr>
      <w:r w:rsidRPr="007605FD">
        <w:t>Essa indicação médica deve-se ao fato de que os carotenoides são os precursores de</w:t>
      </w:r>
    </w:p>
    <w:p w:rsidR="009D13B8" w:rsidRPr="007605FD" w:rsidRDefault="001F2E2F" w:rsidP="00D64365">
      <w:pPr>
        <w:tabs>
          <w:tab w:val="left" w:pos="426"/>
        </w:tabs>
        <w:jc w:val="both"/>
      </w:pPr>
    </w:p>
    <w:p w:rsidR="009D13B8" w:rsidRPr="007605FD" w:rsidRDefault="00D64365" w:rsidP="00D64365">
      <w:pPr>
        <w:tabs>
          <w:tab w:val="left" w:pos="426"/>
        </w:tabs>
        <w:jc w:val="both"/>
      </w:pPr>
      <w:proofErr w:type="gramStart"/>
      <w:r w:rsidRPr="007605FD">
        <w:t>a</w:t>
      </w:r>
      <w:proofErr w:type="gramEnd"/>
      <w:r w:rsidRPr="007605FD">
        <w:t>)</w:t>
      </w:r>
      <w:r w:rsidRPr="007605FD">
        <w:tab/>
        <w:t xml:space="preserve">hormônios, estimulantes da regeneração </w:t>
      </w:r>
      <w:proofErr w:type="spellStart"/>
      <w:r w:rsidRPr="007605FD">
        <w:t>cecular</w:t>
      </w:r>
      <w:proofErr w:type="spellEnd"/>
      <w:r w:rsidRPr="007605FD">
        <w:t xml:space="preserve"> da retina.</w:t>
      </w:r>
    </w:p>
    <w:p w:rsidR="009D13B8" w:rsidRPr="007605FD" w:rsidRDefault="00D64365" w:rsidP="00D64365">
      <w:pPr>
        <w:tabs>
          <w:tab w:val="left" w:pos="426"/>
        </w:tabs>
        <w:jc w:val="both"/>
      </w:pPr>
      <w:proofErr w:type="gramStart"/>
      <w:r w:rsidRPr="007605FD">
        <w:t>b)</w:t>
      </w:r>
      <w:proofErr w:type="gramEnd"/>
      <w:r w:rsidRPr="007605FD">
        <w:tab/>
        <w:t>enzimas, utilizadas na geração de ATP pela respiração celular.</w:t>
      </w:r>
    </w:p>
    <w:p w:rsidR="009D13B8" w:rsidRPr="007605FD" w:rsidRDefault="00D64365" w:rsidP="00D64365">
      <w:pPr>
        <w:tabs>
          <w:tab w:val="left" w:pos="426"/>
        </w:tabs>
        <w:jc w:val="both"/>
      </w:pPr>
      <w:proofErr w:type="gramStart"/>
      <w:r w:rsidRPr="007605FD">
        <w:t>c)</w:t>
      </w:r>
      <w:proofErr w:type="gramEnd"/>
      <w:r w:rsidRPr="007605FD">
        <w:tab/>
        <w:t>vitamina A, necessária para a formação de estruturas fotorreceptoras.</w:t>
      </w:r>
    </w:p>
    <w:p w:rsidR="009D13B8" w:rsidRPr="007605FD" w:rsidRDefault="00D64365" w:rsidP="00D64365">
      <w:pPr>
        <w:tabs>
          <w:tab w:val="left" w:pos="426"/>
        </w:tabs>
        <w:jc w:val="both"/>
      </w:pPr>
      <w:proofErr w:type="gramStart"/>
      <w:r w:rsidRPr="007605FD">
        <w:t>d)</w:t>
      </w:r>
      <w:proofErr w:type="gramEnd"/>
      <w:r w:rsidRPr="007605FD">
        <w:tab/>
        <w:t>tocoferol, uma vitamina com função na propagação dos impulsos nervosos.</w:t>
      </w:r>
    </w:p>
    <w:p w:rsidR="009D13B8" w:rsidRPr="007605FD" w:rsidRDefault="00D64365" w:rsidP="00D64365">
      <w:pPr>
        <w:tabs>
          <w:tab w:val="left" w:pos="426"/>
        </w:tabs>
        <w:jc w:val="both"/>
      </w:pPr>
      <w:proofErr w:type="gramStart"/>
      <w:r w:rsidRPr="007605FD">
        <w:t>e</w:t>
      </w:r>
      <w:proofErr w:type="gramEnd"/>
      <w:r w:rsidRPr="007605FD">
        <w:t>)</w:t>
      </w:r>
      <w:r w:rsidRPr="007605FD">
        <w:tab/>
        <w:t>vitamina C, substância antioxidante que diminui a degeneração de cones e bastonetes.</w:t>
      </w:r>
    </w:p>
    <w:p w:rsidR="0080570E" w:rsidRPr="009D13B8" w:rsidRDefault="001F2E2F" w:rsidP="00D64365">
      <w:pPr>
        <w:tabs>
          <w:tab w:val="left" w:pos="426"/>
        </w:tabs>
      </w:pPr>
    </w:p>
    <w:p w:rsidR="004E343A" w:rsidRPr="007605FD" w:rsidRDefault="00D64365" w:rsidP="00D64365">
      <w:pPr>
        <w:tabs>
          <w:tab w:val="left" w:pos="426"/>
        </w:tabs>
        <w:jc w:val="both"/>
      </w:pPr>
      <w:proofErr w:type="spellStart"/>
      <w:r w:rsidRPr="007605FD">
        <w:rPr>
          <w:b/>
        </w:rPr>
        <w:t>Gab</w:t>
      </w:r>
      <w:proofErr w:type="spellEnd"/>
      <w:r w:rsidRPr="007605FD">
        <w:t>: C</w:t>
      </w:r>
    </w:p>
    <w:p w:rsidR="0080570E" w:rsidRPr="004E343A" w:rsidRDefault="001F2E2F" w:rsidP="00D64365">
      <w:pPr>
        <w:tabs>
          <w:tab w:val="left" w:pos="426"/>
        </w:tabs>
      </w:pPr>
    </w:p>
    <w:p w:rsidR="00DE1559" w:rsidRDefault="00D64365" w:rsidP="00D64365">
      <w:pPr>
        <w:tabs>
          <w:tab w:val="left" w:pos="426"/>
        </w:tabs>
        <w:rPr>
          <w:b/>
        </w:rPr>
      </w:pPr>
      <w:r>
        <w:rPr>
          <w:b/>
          <w:bCs/>
        </w:rPr>
        <w:t>Questão 09 - (IFSP/2016)</w:t>
      </w:r>
      <w:proofErr w:type="gramStart"/>
      <w:r>
        <w:rPr>
          <w:b/>
          <w:bCs/>
        </w:rPr>
        <w:t xml:space="preserve">  </w:t>
      </w:r>
      <w:r>
        <w:rPr>
          <w:b/>
        </w:rPr>
        <w:t xml:space="preserve">  </w:t>
      </w:r>
    </w:p>
    <w:p w:rsidR="00DE1559" w:rsidRPr="006C7038" w:rsidRDefault="00D64365" w:rsidP="00D64365">
      <w:pPr>
        <w:tabs>
          <w:tab w:val="left" w:pos="426"/>
        </w:tabs>
        <w:jc w:val="both"/>
        <w:rPr>
          <w:color w:val="000000"/>
        </w:rPr>
      </w:pPr>
      <w:proofErr w:type="gramEnd"/>
      <w:r w:rsidRPr="006C7038">
        <w:rPr>
          <w:color w:val="000000"/>
        </w:rPr>
        <w:t xml:space="preserve">As vitaminas formam um grupo de substâncias importantes nos processos dos metabolismos de um organismo. As necessidades diárias deverão ser supridas através de uma alimentação variada. A falta de vitaminas pode causar doenças chamadas avitaminoses e sua ingestão muito além das doses recomendadas pode ser prejudicial, ocorrendo as </w:t>
      </w:r>
      <w:proofErr w:type="spellStart"/>
      <w:r w:rsidRPr="006C7038">
        <w:rPr>
          <w:color w:val="000000"/>
        </w:rPr>
        <w:t>hipervitaminoses</w:t>
      </w:r>
      <w:proofErr w:type="spellEnd"/>
      <w:r w:rsidRPr="006C7038">
        <w:rPr>
          <w:color w:val="000000"/>
        </w:rPr>
        <w:t>. A vitamina _____________ é necessária para a manutenção da integridade da pele e dos epitélios, tanto o respiratório, como o intestinal e urinário e atua na síntese de pigmentos da retina. Sua deficiência pode causar pele escamosa e seca e problemas de visão, entre estas a cegueira noturna.</w:t>
      </w:r>
    </w:p>
    <w:p w:rsidR="00DE1559" w:rsidRPr="006C7038" w:rsidRDefault="001F2E2F" w:rsidP="00D64365">
      <w:pPr>
        <w:tabs>
          <w:tab w:val="left" w:pos="426"/>
        </w:tabs>
        <w:jc w:val="both"/>
        <w:rPr>
          <w:color w:val="000000"/>
        </w:rPr>
      </w:pPr>
    </w:p>
    <w:p w:rsidR="00DE1559" w:rsidRPr="006C7038" w:rsidRDefault="00D64365" w:rsidP="00D64365">
      <w:pPr>
        <w:tabs>
          <w:tab w:val="left" w:pos="426"/>
        </w:tabs>
        <w:jc w:val="both"/>
        <w:rPr>
          <w:color w:val="000000"/>
        </w:rPr>
      </w:pPr>
      <w:r w:rsidRPr="006C7038">
        <w:rPr>
          <w:color w:val="000000"/>
        </w:rPr>
        <w:t>O espaço existente acima deve ser completado com:</w:t>
      </w:r>
    </w:p>
    <w:p w:rsidR="00DE1559" w:rsidRPr="006C7038" w:rsidRDefault="001F2E2F" w:rsidP="00D64365">
      <w:pPr>
        <w:tabs>
          <w:tab w:val="left" w:pos="426"/>
        </w:tabs>
        <w:jc w:val="both"/>
        <w:rPr>
          <w:color w:val="000000"/>
        </w:rPr>
      </w:pPr>
    </w:p>
    <w:p w:rsidR="00DE1559" w:rsidRPr="006C7038" w:rsidRDefault="00D64365" w:rsidP="00D64365">
      <w:pPr>
        <w:tabs>
          <w:tab w:val="left" w:pos="426"/>
        </w:tabs>
        <w:jc w:val="both"/>
        <w:rPr>
          <w:color w:val="000000"/>
        </w:rPr>
      </w:pPr>
      <w:proofErr w:type="gramStart"/>
      <w:r w:rsidRPr="006C7038">
        <w:rPr>
          <w:color w:val="000000"/>
        </w:rPr>
        <w:t>a</w:t>
      </w:r>
      <w:proofErr w:type="gramEnd"/>
      <w:r w:rsidRPr="006C7038">
        <w:rPr>
          <w:color w:val="000000"/>
        </w:rPr>
        <w:t>)</w:t>
      </w:r>
      <w:r w:rsidRPr="006C7038">
        <w:rPr>
          <w:color w:val="000000"/>
        </w:rPr>
        <w:tab/>
        <w:t>B</w:t>
      </w:r>
      <w:r w:rsidRPr="006C7038">
        <w:rPr>
          <w:color w:val="000000"/>
          <w:vertAlign w:val="subscript"/>
        </w:rPr>
        <w:t xml:space="preserve">1 </w:t>
      </w:r>
      <w:r w:rsidRPr="006C7038">
        <w:rPr>
          <w:color w:val="000000"/>
        </w:rPr>
        <w:t>(Tiamina)</w:t>
      </w:r>
    </w:p>
    <w:p w:rsidR="00DE1559" w:rsidRPr="006C7038" w:rsidRDefault="00D64365" w:rsidP="00D64365">
      <w:pPr>
        <w:tabs>
          <w:tab w:val="left" w:pos="426"/>
        </w:tabs>
        <w:jc w:val="both"/>
        <w:rPr>
          <w:color w:val="000000"/>
        </w:rPr>
      </w:pPr>
      <w:proofErr w:type="gramStart"/>
      <w:r w:rsidRPr="006C7038">
        <w:rPr>
          <w:color w:val="000000"/>
        </w:rPr>
        <w:t>b)</w:t>
      </w:r>
      <w:proofErr w:type="gramEnd"/>
      <w:r w:rsidRPr="006C7038">
        <w:rPr>
          <w:color w:val="000000"/>
        </w:rPr>
        <w:tab/>
        <w:t>A (Retinol)</w:t>
      </w:r>
    </w:p>
    <w:p w:rsidR="00DE1559" w:rsidRPr="006C7038" w:rsidRDefault="00D64365" w:rsidP="00D64365">
      <w:pPr>
        <w:tabs>
          <w:tab w:val="left" w:pos="426"/>
        </w:tabs>
        <w:jc w:val="both"/>
        <w:rPr>
          <w:color w:val="000000"/>
        </w:rPr>
      </w:pPr>
      <w:proofErr w:type="gramStart"/>
      <w:r w:rsidRPr="006C7038">
        <w:rPr>
          <w:color w:val="000000"/>
        </w:rPr>
        <w:t>c)</w:t>
      </w:r>
      <w:proofErr w:type="gramEnd"/>
      <w:r w:rsidRPr="006C7038">
        <w:rPr>
          <w:color w:val="000000"/>
        </w:rPr>
        <w:tab/>
        <w:t>C (Ácido ascórbico)</w:t>
      </w:r>
    </w:p>
    <w:p w:rsidR="00DE1559" w:rsidRPr="006C7038" w:rsidRDefault="00D64365" w:rsidP="00D64365">
      <w:pPr>
        <w:tabs>
          <w:tab w:val="left" w:pos="426"/>
        </w:tabs>
        <w:jc w:val="both"/>
        <w:rPr>
          <w:color w:val="000000"/>
        </w:rPr>
      </w:pPr>
      <w:proofErr w:type="gramStart"/>
      <w:r w:rsidRPr="006C7038">
        <w:rPr>
          <w:color w:val="000000"/>
        </w:rPr>
        <w:t>d)</w:t>
      </w:r>
      <w:proofErr w:type="gramEnd"/>
      <w:r w:rsidRPr="006C7038">
        <w:rPr>
          <w:color w:val="000000"/>
        </w:rPr>
        <w:tab/>
        <w:t>D (Calciferol)</w:t>
      </w:r>
    </w:p>
    <w:p w:rsidR="00DE1559" w:rsidRPr="006C7038" w:rsidRDefault="00D64365" w:rsidP="00D64365">
      <w:pPr>
        <w:tabs>
          <w:tab w:val="left" w:pos="426"/>
        </w:tabs>
        <w:jc w:val="both"/>
        <w:rPr>
          <w:color w:val="000000"/>
        </w:rPr>
      </w:pPr>
      <w:proofErr w:type="gramStart"/>
      <w:r w:rsidRPr="006C7038">
        <w:rPr>
          <w:color w:val="000000"/>
        </w:rPr>
        <w:t>e</w:t>
      </w:r>
      <w:proofErr w:type="gramEnd"/>
      <w:r w:rsidRPr="006C7038">
        <w:rPr>
          <w:color w:val="000000"/>
        </w:rPr>
        <w:t>)</w:t>
      </w:r>
      <w:r w:rsidRPr="006C7038">
        <w:rPr>
          <w:color w:val="000000"/>
        </w:rPr>
        <w:tab/>
        <w:t>E (Tocoferol)</w:t>
      </w:r>
    </w:p>
    <w:p w:rsidR="00DE1559" w:rsidRPr="00DE1559" w:rsidRDefault="001F2E2F" w:rsidP="00D64365">
      <w:pPr>
        <w:tabs>
          <w:tab w:val="left" w:pos="426"/>
        </w:tabs>
      </w:pPr>
    </w:p>
    <w:p w:rsidR="009D2D0B" w:rsidRPr="006C7038" w:rsidRDefault="00D64365" w:rsidP="00D64365">
      <w:pPr>
        <w:tabs>
          <w:tab w:val="left" w:pos="426"/>
        </w:tabs>
        <w:jc w:val="both"/>
        <w:rPr>
          <w:color w:val="000000"/>
        </w:rPr>
      </w:pPr>
      <w:proofErr w:type="spellStart"/>
      <w:r w:rsidRPr="006C7038">
        <w:rPr>
          <w:b/>
          <w:color w:val="000000"/>
        </w:rPr>
        <w:t>Gab</w:t>
      </w:r>
      <w:proofErr w:type="spellEnd"/>
      <w:r w:rsidRPr="006C7038">
        <w:rPr>
          <w:color w:val="000000"/>
        </w:rPr>
        <w:t>: B</w:t>
      </w:r>
    </w:p>
    <w:p w:rsidR="009D2D0B" w:rsidRPr="009D2D0B" w:rsidRDefault="001F2E2F" w:rsidP="00D64365">
      <w:pPr>
        <w:tabs>
          <w:tab w:val="left" w:pos="426"/>
        </w:tabs>
      </w:pPr>
    </w:p>
    <w:p w:rsidR="005A6BB2" w:rsidRDefault="00D64365" w:rsidP="00D64365">
      <w:pPr>
        <w:tabs>
          <w:tab w:val="left" w:pos="426"/>
        </w:tabs>
        <w:rPr>
          <w:b/>
        </w:rPr>
      </w:pPr>
      <w:r>
        <w:rPr>
          <w:b/>
          <w:bCs/>
        </w:rPr>
        <w:t>Questão 10 - (FPS PE/2020)</w:t>
      </w:r>
      <w:proofErr w:type="gramStart"/>
      <w:r>
        <w:rPr>
          <w:b/>
          <w:bCs/>
        </w:rPr>
        <w:t xml:space="preserve">  </w:t>
      </w:r>
      <w:r>
        <w:rPr>
          <w:b/>
        </w:rPr>
        <w:t xml:space="preserve">  </w:t>
      </w:r>
    </w:p>
    <w:p w:rsidR="005A6BB2" w:rsidRPr="009236EF" w:rsidRDefault="00D64365" w:rsidP="00D64365">
      <w:pPr>
        <w:tabs>
          <w:tab w:val="left" w:pos="426"/>
        </w:tabs>
        <w:jc w:val="both"/>
      </w:pPr>
      <w:proofErr w:type="gramEnd"/>
      <w:r w:rsidRPr="009236EF">
        <w:t>Algumas doenças são causadas pela ausência de certos nutrientes, como a Beribéri. Essa doença tem como sintomas leves: insônia, nervosismo, irritação, fadiga, perda do apetite e da energia e, como sintomas mais graves: dormência, formigamento e inchaço de pernas e braços, dificuldade respiratória, problemas no coração, insuficiência cardíaca e até a morte. Essa doença está diretamente ligada à falta de:</w:t>
      </w:r>
    </w:p>
    <w:p w:rsidR="005A6BB2" w:rsidRPr="009236EF" w:rsidRDefault="001F2E2F" w:rsidP="00D64365">
      <w:pPr>
        <w:tabs>
          <w:tab w:val="left" w:pos="426"/>
        </w:tabs>
        <w:jc w:val="both"/>
      </w:pPr>
    </w:p>
    <w:p w:rsidR="005A6BB2" w:rsidRPr="009236EF" w:rsidRDefault="00D64365" w:rsidP="00D64365">
      <w:pPr>
        <w:tabs>
          <w:tab w:val="left" w:pos="426"/>
        </w:tabs>
        <w:jc w:val="both"/>
      </w:pPr>
      <w:proofErr w:type="gramStart"/>
      <w:r w:rsidRPr="009236EF">
        <w:t>a</w:t>
      </w:r>
      <w:proofErr w:type="gramEnd"/>
      <w:r w:rsidRPr="009236EF">
        <w:t>)</w:t>
      </w:r>
      <w:r w:rsidRPr="009236EF">
        <w:tab/>
        <w:t>Vitamina C</w:t>
      </w:r>
    </w:p>
    <w:p w:rsidR="005A6BB2" w:rsidRPr="009236EF" w:rsidRDefault="00D64365" w:rsidP="00D64365">
      <w:pPr>
        <w:tabs>
          <w:tab w:val="left" w:pos="426"/>
        </w:tabs>
        <w:jc w:val="both"/>
      </w:pPr>
      <w:proofErr w:type="gramStart"/>
      <w:r w:rsidRPr="009236EF">
        <w:t>b)</w:t>
      </w:r>
      <w:proofErr w:type="gramEnd"/>
      <w:r w:rsidRPr="009236EF">
        <w:tab/>
        <w:t>Vitamina A</w:t>
      </w:r>
    </w:p>
    <w:p w:rsidR="005A6BB2" w:rsidRPr="009236EF" w:rsidRDefault="00D64365" w:rsidP="00D64365">
      <w:pPr>
        <w:tabs>
          <w:tab w:val="left" w:pos="426"/>
        </w:tabs>
        <w:jc w:val="both"/>
      </w:pPr>
      <w:proofErr w:type="gramStart"/>
      <w:r w:rsidRPr="009236EF">
        <w:t>c)</w:t>
      </w:r>
      <w:proofErr w:type="gramEnd"/>
      <w:r w:rsidRPr="009236EF">
        <w:tab/>
        <w:t>Vitamina D</w:t>
      </w:r>
    </w:p>
    <w:p w:rsidR="005A6BB2" w:rsidRPr="009236EF" w:rsidRDefault="00D64365" w:rsidP="00D64365">
      <w:pPr>
        <w:tabs>
          <w:tab w:val="left" w:pos="426"/>
        </w:tabs>
        <w:jc w:val="both"/>
      </w:pPr>
      <w:proofErr w:type="gramStart"/>
      <w:r w:rsidRPr="009236EF">
        <w:lastRenderedPageBreak/>
        <w:t>d)</w:t>
      </w:r>
      <w:proofErr w:type="gramEnd"/>
      <w:r w:rsidRPr="009236EF">
        <w:tab/>
        <w:t>Vitamina B12</w:t>
      </w:r>
    </w:p>
    <w:p w:rsidR="005A6BB2" w:rsidRPr="009236EF" w:rsidRDefault="00D64365" w:rsidP="00D64365">
      <w:pPr>
        <w:tabs>
          <w:tab w:val="left" w:pos="426"/>
        </w:tabs>
        <w:jc w:val="both"/>
      </w:pPr>
      <w:proofErr w:type="gramStart"/>
      <w:r w:rsidRPr="009236EF">
        <w:t>e</w:t>
      </w:r>
      <w:proofErr w:type="gramEnd"/>
      <w:r w:rsidRPr="009236EF">
        <w:t>)</w:t>
      </w:r>
      <w:r w:rsidRPr="009236EF">
        <w:tab/>
        <w:t>Vitamina B1</w:t>
      </w:r>
    </w:p>
    <w:p w:rsidR="00D42F1D" w:rsidRPr="005A6BB2" w:rsidRDefault="001F2E2F" w:rsidP="00D64365">
      <w:pPr>
        <w:tabs>
          <w:tab w:val="left" w:pos="426"/>
        </w:tabs>
      </w:pPr>
    </w:p>
    <w:p w:rsidR="0097356C" w:rsidRPr="009236EF" w:rsidRDefault="00D64365" w:rsidP="00D64365">
      <w:pPr>
        <w:tabs>
          <w:tab w:val="left" w:pos="426"/>
        </w:tabs>
        <w:jc w:val="both"/>
      </w:pPr>
      <w:proofErr w:type="spellStart"/>
      <w:r w:rsidRPr="009236EF">
        <w:rPr>
          <w:b/>
        </w:rPr>
        <w:t>Gab</w:t>
      </w:r>
      <w:proofErr w:type="spellEnd"/>
      <w:r w:rsidRPr="009236EF">
        <w:t>: E</w:t>
      </w:r>
    </w:p>
    <w:p w:rsidR="00D42F1D" w:rsidRPr="0097356C" w:rsidRDefault="001F2E2F" w:rsidP="00D64365">
      <w:pPr>
        <w:tabs>
          <w:tab w:val="left" w:pos="426"/>
        </w:tabs>
      </w:pPr>
    </w:p>
    <w:sectPr w:rsidR="00D42F1D" w:rsidRPr="0097356C" w:rsidSect="00D64365">
      <w:pgSz w:w="11906" w:h="16838"/>
      <w:pgMar w:top="1418" w:right="85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882B6D"/>
    <w:multiLevelType w:val="hybridMultilevel"/>
    <w:tmpl w:val="5F6A025C"/>
    <w:lvl w:ilvl="0" w:tplc="42398811">
      <w:start w:val="1"/>
      <w:numFmt w:val="decimal"/>
      <w:lvlText w:val="%1."/>
      <w:lvlJc w:val="left"/>
      <w:pPr>
        <w:ind w:left="720" w:hanging="360"/>
      </w:pPr>
    </w:lvl>
    <w:lvl w:ilvl="1" w:tplc="42398811" w:tentative="1">
      <w:start w:val="1"/>
      <w:numFmt w:val="lowerLetter"/>
      <w:lvlText w:val="%2."/>
      <w:lvlJc w:val="left"/>
      <w:pPr>
        <w:ind w:left="1440" w:hanging="360"/>
      </w:pPr>
    </w:lvl>
    <w:lvl w:ilvl="2" w:tplc="42398811" w:tentative="1">
      <w:start w:val="1"/>
      <w:numFmt w:val="lowerRoman"/>
      <w:lvlText w:val="%3."/>
      <w:lvlJc w:val="right"/>
      <w:pPr>
        <w:ind w:left="2160" w:hanging="180"/>
      </w:pPr>
    </w:lvl>
    <w:lvl w:ilvl="3" w:tplc="42398811" w:tentative="1">
      <w:start w:val="1"/>
      <w:numFmt w:val="decimal"/>
      <w:lvlText w:val="%4."/>
      <w:lvlJc w:val="left"/>
      <w:pPr>
        <w:ind w:left="2880" w:hanging="360"/>
      </w:pPr>
    </w:lvl>
    <w:lvl w:ilvl="4" w:tplc="42398811" w:tentative="1">
      <w:start w:val="1"/>
      <w:numFmt w:val="lowerLetter"/>
      <w:lvlText w:val="%5."/>
      <w:lvlJc w:val="left"/>
      <w:pPr>
        <w:ind w:left="3600" w:hanging="360"/>
      </w:pPr>
    </w:lvl>
    <w:lvl w:ilvl="5" w:tplc="42398811" w:tentative="1">
      <w:start w:val="1"/>
      <w:numFmt w:val="lowerRoman"/>
      <w:lvlText w:val="%6."/>
      <w:lvlJc w:val="right"/>
      <w:pPr>
        <w:ind w:left="4320" w:hanging="180"/>
      </w:pPr>
    </w:lvl>
    <w:lvl w:ilvl="6" w:tplc="42398811" w:tentative="1">
      <w:start w:val="1"/>
      <w:numFmt w:val="decimal"/>
      <w:lvlText w:val="%7."/>
      <w:lvlJc w:val="left"/>
      <w:pPr>
        <w:ind w:left="5040" w:hanging="360"/>
      </w:pPr>
    </w:lvl>
    <w:lvl w:ilvl="7" w:tplc="42398811" w:tentative="1">
      <w:start w:val="1"/>
      <w:numFmt w:val="lowerLetter"/>
      <w:lvlText w:val="%8."/>
      <w:lvlJc w:val="left"/>
      <w:pPr>
        <w:ind w:left="5760" w:hanging="360"/>
      </w:pPr>
    </w:lvl>
    <w:lvl w:ilvl="8" w:tplc="42398811"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42F1F7D"/>
    <w:multiLevelType w:val="hybridMultilevel"/>
    <w:tmpl w:val="79425300"/>
    <w:lvl w:ilvl="0" w:tplc="409494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1"/>
  </w:num>
  <w:num w:numId="6">
    <w:abstractNumId w:val="0"/>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6AC0"/>
    <w:rsid w:val="001F2E2F"/>
    <w:rsid w:val="00796AC0"/>
    <w:rsid w:val="00B84651"/>
    <w:rsid w:val="00D643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eastAsia="Times New Roman" w:hAnsi="Cambria"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mbria" w:hAnsi="Cambria"/>
      <w:i/>
      <w:iCs/>
      <w:color w:val="4F81BD"/>
      <w:spacing w:val="15"/>
    </w:rPr>
  </w:style>
  <w:style w:type="character" w:customStyle="1" w:styleId="SubtitleCarPHPDOCX">
    <w:name w:val="Subtitle Car PHPDOCX"/>
    <w:link w:val="SubtitlePHPDOCX"/>
    <w:uiPriority w:val="11"/>
    <w:rsid w:val="00DF064E"/>
    <w:rPr>
      <w:rFonts w:ascii="Cambria" w:eastAsia="Times New Roman" w:hAnsi="Cambria"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1252</Words>
  <Characters>6763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user</cp:lastModifiedBy>
  <cp:revision>4</cp:revision>
  <dcterms:created xsi:type="dcterms:W3CDTF">2016-09-28T00:58:00Z</dcterms:created>
  <dcterms:modified xsi:type="dcterms:W3CDTF">2021-04-12T22:27:00Z</dcterms:modified>
</cp:coreProperties>
</file>