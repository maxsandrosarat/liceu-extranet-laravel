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DA8" w:rsidRDefault="00E24DA8" w:rsidP="00E24D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QUESTÕES SIMULADO – 1º ANO – BIOLOGIA – </w:t>
      </w:r>
      <w:proofErr w:type="gramStart"/>
      <w:r>
        <w:rPr>
          <w:b/>
          <w:bCs/>
          <w:sz w:val="24"/>
          <w:szCs w:val="24"/>
        </w:rPr>
        <w:t>PROF(</w:t>
      </w:r>
      <w:proofErr w:type="gramEnd"/>
      <w:r>
        <w:rPr>
          <w:b/>
          <w:bCs/>
          <w:sz w:val="24"/>
          <w:szCs w:val="24"/>
        </w:rPr>
        <w:t>A). LUISA</w:t>
      </w:r>
    </w:p>
    <w:p w:rsidR="00D208DF" w:rsidRPr="007E2A89" w:rsidRDefault="007745CF" w:rsidP="00D208DF">
      <w:pPr>
        <w:rPr>
          <w:b/>
        </w:rPr>
      </w:pPr>
      <w:r>
        <w:rPr>
          <w:b/>
          <w:bCs/>
          <w:sz w:val="24"/>
          <w:szCs w:val="24"/>
        </w:rPr>
        <w:t xml:space="preserve">01. </w:t>
      </w:r>
      <w:r w:rsidR="00D208DF">
        <w:rPr>
          <w:b/>
          <w:bCs/>
          <w:sz w:val="24"/>
          <w:szCs w:val="24"/>
        </w:rPr>
        <w:t>(FPS PE/2019</w:t>
      </w:r>
      <w:proofErr w:type="gramStart"/>
      <w:r w:rsidR="00D208DF">
        <w:rPr>
          <w:b/>
          <w:bCs/>
          <w:sz w:val="24"/>
          <w:szCs w:val="24"/>
        </w:rPr>
        <w:t xml:space="preserve">) </w:t>
      </w:r>
      <w:r w:rsidR="00D208DF" w:rsidRPr="00D41645">
        <w:t>As</w:t>
      </w:r>
      <w:proofErr w:type="gramEnd"/>
      <w:r w:rsidR="00D208DF" w:rsidRPr="00D41645">
        <w:t xml:space="preserve"> características estruturais e funcionais das camadas de lipídios e das proteínas imersas nessas camadas conferem à membrana plasmática uma permeabilidade seletiva. Essa permeabilidade permite que ocorram os processos de troca entre a célula e o meio externo. Em relação a essas trocas, assinale a alternativa correta.</w:t>
      </w:r>
    </w:p>
    <w:p w:rsidR="00D208DF" w:rsidRPr="007E2A89" w:rsidRDefault="00D208DF" w:rsidP="00D208DF">
      <w:pPr>
        <w:ind w:left="840" w:hanging="420"/>
        <w:jc w:val="both"/>
        <w:rPr>
          <w:b/>
        </w:rPr>
      </w:pPr>
      <w:proofErr w:type="gramStart"/>
      <w:r w:rsidRPr="007E2A89">
        <w:rPr>
          <w:b/>
        </w:rPr>
        <w:t>a)</w:t>
      </w:r>
      <w:r w:rsidRPr="007E2A89">
        <w:rPr>
          <w:b/>
        </w:rPr>
        <w:tab/>
        <w:t>Em</w:t>
      </w:r>
      <w:proofErr w:type="gramEnd"/>
      <w:r w:rsidRPr="007E2A89">
        <w:rPr>
          <w:b/>
        </w:rPr>
        <w:t xml:space="preserve"> meio hipertônico, a célula perde água e murcha.</w:t>
      </w:r>
    </w:p>
    <w:p w:rsidR="00D208DF" w:rsidRPr="00D41645" w:rsidRDefault="00D208DF" w:rsidP="00D208DF">
      <w:pPr>
        <w:ind w:left="840" w:hanging="420"/>
        <w:jc w:val="both"/>
      </w:pPr>
      <w:proofErr w:type="gramStart"/>
      <w:r w:rsidRPr="00D41645">
        <w:t>b)</w:t>
      </w:r>
      <w:r w:rsidRPr="00D41645">
        <w:tab/>
        <w:t>Em</w:t>
      </w:r>
      <w:proofErr w:type="gramEnd"/>
      <w:r w:rsidRPr="00D41645">
        <w:t xml:space="preserve"> meio isotônico, a célula ganha água e sofre lise.</w:t>
      </w:r>
    </w:p>
    <w:p w:rsidR="00D208DF" w:rsidRPr="00D41645" w:rsidRDefault="00D208DF" w:rsidP="00D208DF">
      <w:pPr>
        <w:ind w:left="840" w:hanging="420"/>
        <w:jc w:val="both"/>
      </w:pPr>
      <w:proofErr w:type="gramStart"/>
      <w:r w:rsidRPr="00D41645">
        <w:t>c)</w:t>
      </w:r>
      <w:r w:rsidRPr="00D41645">
        <w:tab/>
        <w:t>Em</w:t>
      </w:r>
      <w:proofErr w:type="gramEnd"/>
      <w:r w:rsidRPr="00D41645">
        <w:t xml:space="preserve"> meio hipertônico, a célula perde água e ocorre lise.</w:t>
      </w:r>
    </w:p>
    <w:p w:rsidR="00D208DF" w:rsidRPr="00D41645" w:rsidRDefault="00D208DF" w:rsidP="00D208DF">
      <w:pPr>
        <w:ind w:left="840" w:hanging="420"/>
        <w:jc w:val="both"/>
      </w:pPr>
      <w:proofErr w:type="gramStart"/>
      <w:r w:rsidRPr="00D41645">
        <w:t>d)</w:t>
      </w:r>
      <w:r w:rsidRPr="00D41645">
        <w:tab/>
        <w:t>Em</w:t>
      </w:r>
      <w:proofErr w:type="gramEnd"/>
      <w:r w:rsidRPr="00D41645">
        <w:t xml:space="preserve"> meio hipotônico, a célula ganha água e murcha.</w:t>
      </w:r>
    </w:p>
    <w:p w:rsidR="00D208DF" w:rsidRPr="00D41645" w:rsidRDefault="00D208DF" w:rsidP="00D208DF">
      <w:pPr>
        <w:ind w:left="840" w:hanging="420"/>
        <w:jc w:val="both"/>
      </w:pPr>
      <w:proofErr w:type="gramStart"/>
      <w:r w:rsidRPr="00D41645">
        <w:t>e)</w:t>
      </w:r>
      <w:r w:rsidRPr="00D41645">
        <w:tab/>
        <w:t>Em</w:t>
      </w:r>
      <w:proofErr w:type="gramEnd"/>
      <w:r w:rsidRPr="00D41645">
        <w:t xml:space="preserve"> meio isotônico, a célula ganha água e murcha.</w:t>
      </w:r>
    </w:p>
    <w:p w:rsidR="00D05E27" w:rsidRPr="00FB201A" w:rsidRDefault="00D05E27" w:rsidP="00FB201A"/>
    <w:p w:rsidR="00D208DF" w:rsidRPr="007E2A89" w:rsidRDefault="007745CF" w:rsidP="00D208DF">
      <w:pPr>
        <w:rPr>
          <w:b/>
        </w:rPr>
      </w:pPr>
      <w:r>
        <w:rPr>
          <w:b/>
          <w:bCs/>
          <w:sz w:val="24"/>
          <w:szCs w:val="24"/>
        </w:rPr>
        <w:t xml:space="preserve">02. </w:t>
      </w:r>
      <w:r w:rsidR="00D208DF">
        <w:rPr>
          <w:b/>
          <w:bCs/>
          <w:sz w:val="24"/>
          <w:szCs w:val="24"/>
        </w:rPr>
        <w:t xml:space="preserve">(UNIVAG MT/2019) </w:t>
      </w:r>
      <w:r w:rsidR="00D208DF" w:rsidRPr="00D8726D">
        <w:t>A figura ilustra a estrutura molecular da membrana plasmática.</w:t>
      </w:r>
    </w:p>
    <w:p w:rsidR="00D208DF" w:rsidRPr="00D8726D" w:rsidRDefault="00D208DF" w:rsidP="00D208DF">
      <w:pPr>
        <w:ind w:left="420" w:hanging="420"/>
        <w:jc w:val="both"/>
      </w:pPr>
    </w:p>
    <w:p w:rsidR="00D208DF" w:rsidRPr="00D8726D" w:rsidRDefault="00D208DF" w:rsidP="00D208D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333625" cy="2238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DF" w:rsidRPr="00D8726D" w:rsidRDefault="00D208DF" w:rsidP="00D208DF">
      <w:pPr>
        <w:ind w:left="420" w:hanging="420"/>
        <w:jc w:val="right"/>
      </w:pPr>
      <w:r w:rsidRPr="00D8726D">
        <w:t>(</w:t>
      </w:r>
      <w:proofErr w:type="gramStart"/>
      <w:r w:rsidRPr="00D8726D">
        <w:t>https://pt.slideshare.net</w:t>
      </w:r>
      <w:proofErr w:type="gramEnd"/>
      <w:r w:rsidRPr="00D8726D">
        <w:t>. Adaptado.)</w:t>
      </w:r>
    </w:p>
    <w:p w:rsidR="00D208DF" w:rsidRPr="00D8726D" w:rsidRDefault="00D208DF" w:rsidP="00D208DF">
      <w:pPr>
        <w:ind w:left="420" w:hanging="420"/>
        <w:jc w:val="both"/>
      </w:pPr>
    </w:p>
    <w:p w:rsidR="00D208DF" w:rsidRPr="00D8726D" w:rsidRDefault="00D208DF" w:rsidP="00D208DF">
      <w:pPr>
        <w:ind w:left="420"/>
        <w:jc w:val="both"/>
      </w:pPr>
      <w:r w:rsidRPr="00D8726D">
        <w:t>A estrutura indicada pelo número 1 é responsável</w:t>
      </w:r>
    </w:p>
    <w:p w:rsidR="00D208DF" w:rsidRPr="00D8726D" w:rsidRDefault="00D208DF" w:rsidP="00D208DF">
      <w:pPr>
        <w:ind w:left="840" w:hanging="420"/>
        <w:jc w:val="both"/>
      </w:pPr>
      <w:r w:rsidRPr="00D8726D">
        <w:t>a)</w:t>
      </w:r>
      <w:r w:rsidRPr="00D8726D">
        <w:tab/>
        <w:t>pela rigidez da membrana, uma vez que é constituída de celulose.</w:t>
      </w:r>
    </w:p>
    <w:p w:rsidR="00D208DF" w:rsidRPr="006D0595" w:rsidRDefault="00D208DF" w:rsidP="00D208DF">
      <w:pPr>
        <w:ind w:left="840" w:hanging="420"/>
        <w:jc w:val="both"/>
        <w:rPr>
          <w:b/>
        </w:rPr>
      </w:pPr>
      <w:r w:rsidRPr="006D0595">
        <w:rPr>
          <w:b/>
        </w:rPr>
        <w:t>b)</w:t>
      </w:r>
      <w:r w:rsidRPr="006D0595">
        <w:rPr>
          <w:b/>
        </w:rPr>
        <w:tab/>
        <w:t>pelo transporte de pequenas moléculas, tais como aminoácidos e monossacarídeos.</w:t>
      </w:r>
    </w:p>
    <w:p w:rsidR="00D208DF" w:rsidRPr="00D8726D" w:rsidRDefault="00D208DF" w:rsidP="00D208DF">
      <w:pPr>
        <w:ind w:left="840" w:hanging="420"/>
        <w:jc w:val="both"/>
      </w:pPr>
      <w:r w:rsidRPr="00D8726D">
        <w:t>c)</w:t>
      </w:r>
      <w:r w:rsidRPr="00D8726D">
        <w:tab/>
        <w:t>pelo fluxo de gases respiratórios consumidos e produzidos na respiração celular.</w:t>
      </w:r>
    </w:p>
    <w:p w:rsidR="00D208DF" w:rsidRPr="00D8726D" w:rsidRDefault="00D208DF" w:rsidP="00D208DF">
      <w:pPr>
        <w:ind w:left="840" w:hanging="420"/>
        <w:jc w:val="both"/>
      </w:pPr>
      <w:r w:rsidRPr="00D8726D">
        <w:t>d)</w:t>
      </w:r>
      <w:r w:rsidRPr="00D8726D">
        <w:tab/>
        <w:t>pela fluidez da membrana, já que é formada por lipídios.</w:t>
      </w:r>
    </w:p>
    <w:p w:rsidR="00D208DF" w:rsidRPr="00D208DF" w:rsidRDefault="00D208DF" w:rsidP="00D208DF">
      <w:r w:rsidRPr="00D8726D">
        <w:t>e)</w:t>
      </w:r>
      <w:r w:rsidRPr="00D8726D">
        <w:tab/>
        <w:t>pelo fluxo de água na célula, em função do gasto energético.</w:t>
      </w:r>
    </w:p>
    <w:p w:rsidR="00D05E27" w:rsidRPr="00B22831" w:rsidRDefault="00D05E27" w:rsidP="00B22831"/>
    <w:p w:rsidR="009737AD" w:rsidRPr="00A8550B" w:rsidRDefault="00073F91" w:rsidP="007745CF">
      <w:r>
        <w:rPr>
          <w:b/>
          <w:bCs/>
          <w:sz w:val="24"/>
          <w:szCs w:val="24"/>
        </w:rPr>
        <w:t>03</w:t>
      </w:r>
      <w:r w:rsidR="007745CF">
        <w:rPr>
          <w:b/>
          <w:bCs/>
          <w:sz w:val="24"/>
          <w:szCs w:val="24"/>
        </w:rPr>
        <w:t>. (UEM PR/2020</w:t>
      </w:r>
      <w:proofErr w:type="gramStart"/>
      <w:r w:rsidR="007745CF">
        <w:rPr>
          <w:b/>
          <w:bCs/>
          <w:sz w:val="24"/>
          <w:szCs w:val="24"/>
        </w:rPr>
        <w:t xml:space="preserve">) </w:t>
      </w:r>
      <w:r w:rsidRPr="00A8550B">
        <w:t>Imagine</w:t>
      </w:r>
      <w:proofErr w:type="gramEnd"/>
      <w:r w:rsidRPr="00A8550B">
        <w:t xml:space="preserve"> que você encontrou um pedaço de papel contendo um trecho de um livro de Biologia sobre a estrutura das células. Nele consta o seguinte fragmento de informação: “uma região preenchida por um fluido denominado estroma: uma solução aquosa que contém DNA, RNA, ribossomos e várias </w:t>
      </w:r>
      <w:proofErr w:type="gramStart"/>
      <w:r w:rsidRPr="00A8550B">
        <w:t>enzimas.”</w:t>
      </w:r>
      <w:proofErr w:type="gramEnd"/>
      <w:r w:rsidRPr="00A8550B">
        <w:t xml:space="preserve"> Após ler esse fragmento, </w:t>
      </w:r>
      <w:r w:rsidR="007745CF">
        <w:t>julgue os itens em verdadeiro ou falos</w:t>
      </w:r>
      <w:r w:rsidRPr="00A8550B">
        <w:t xml:space="preserve"> que</w:t>
      </w:r>
    </w:p>
    <w:p w:rsidR="00B074ED" w:rsidRPr="00A8550B" w:rsidRDefault="00B074ED" w:rsidP="00B074ED">
      <w:pPr>
        <w:ind w:left="840" w:hanging="420"/>
        <w:jc w:val="both"/>
      </w:pPr>
      <w:proofErr w:type="gramStart"/>
      <w:r>
        <w:t xml:space="preserve">(  </w:t>
      </w:r>
      <w:proofErr w:type="gramEnd"/>
      <w:r>
        <w:t xml:space="preserve">   </w:t>
      </w:r>
      <w:r w:rsidRPr="00A8550B">
        <w:t>)</w:t>
      </w:r>
      <w:r w:rsidRPr="00A8550B">
        <w:tab/>
        <w:t>essa informação se refere a uma célula procariótica.</w:t>
      </w:r>
    </w:p>
    <w:p w:rsidR="00B074ED" w:rsidRPr="00A8550B" w:rsidRDefault="00B074ED" w:rsidP="00B074ED">
      <w:pPr>
        <w:ind w:left="840" w:hanging="420"/>
        <w:jc w:val="both"/>
      </w:pPr>
      <w:proofErr w:type="gramStart"/>
      <w:r>
        <w:t xml:space="preserve">(  </w:t>
      </w:r>
      <w:proofErr w:type="gramEnd"/>
      <w:r>
        <w:t xml:space="preserve">   </w:t>
      </w:r>
      <w:r w:rsidRPr="00A8550B">
        <w:t>)</w:t>
      </w:r>
      <w:r w:rsidRPr="00A8550B">
        <w:tab/>
        <w:t xml:space="preserve">essa região ocorre em células de seres autotróficos </w:t>
      </w:r>
      <w:proofErr w:type="spellStart"/>
      <w:r w:rsidRPr="00A8550B">
        <w:t>fotossintetizadores</w:t>
      </w:r>
      <w:proofErr w:type="spellEnd"/>
      <w:r w:rsidRPr="00A8550B">
        <w:t>.</w:t>
      </w:r>
    </w:p>
    <w:p w:rsidR="00B074ED" w:rsidRPr="00A8550B" w:rsidRDefault="00B074ED" w:rsidP="00B074ED">
      <w:pPr>
        <w:ind w:left="840" w:hanging="420"/>
        <w:jc w:val="both"/>
      </w:pPr>
      <w:proofErr w:type="gramStart"/>
      <w:r>
        <w:t xml:space="preserve">(  </w:t>
      </w:r>
      <w:proofErr w:type="gramEnd"/>
      <w:r>
        <w:t xml:space="preserve">   </w:t>
      </w:r>
      <w:r w:rsidRPr="00A8550B">
        <w:t>)</w:t>
      </w:r>
      <w:r w:rsidRPr="00A8550B">
        <w:tab/>
        <w:t>o descrito na informação é exclusivo de seres unicelulares.</w:t>
      </w:r>
    </w:p>
    <w:p w:rsidR="00B074ED" w:rsidRPr="00A8550B" w:rsidRDefault="00B074ED" w:rsidP="00B074ED">
      <w:pPr>
        <w:ind w:left="840" w:hanging="420"/>
        <w:jc w:val="both"/>
      </w:pPr>
      <w:proofErr w:type="gramStart"/>
      <w:r>
        <w:t xml:space="preserve">(  </w:t>
      </w:r>
      <w:proofErr w:type="gramEnd"/>
      <w:r>
        <w:t xml:space="preserve">   </w:t>
      </w:r>
      <w:r w:rsidRPr="00A8550B">
        <w:t>)</w:t>
      </w:r>
      <w:r w:rsidRPr="00A8550B">
        <w:tab/>
        <w:t>há, nessa região, bolsas membranosas achatadas e empilhadas contendo clorofila.</w:t>
      </w:r>
    </w:p>
    <w:p w:rsidR="00B074ED" w:rsidRPr="00A8550B" w:rsidRDefault="00B074ED" w:rsidP="00B074ED">
      <w:pPr>
        <w:ind w:left="840" w:hanging="420"/>
        <w:jc w:val="both"/>
      </w:pPr>
      <w:proofErr w:type="gramStart"/>
      <w:r>
        <w:t xml:space="preserve">(  </w:t>
      </w:r>
      <w:proofErr w:type="gramEnd"/>
      <w:r>
        <w:t xml:space="preserve">   </w:t>
      </w:r>
      <w:r w:rsidRPr="00A8550B">
        <w:t>)</w:t>
      </w:r>
      <w:r w:rsidRPr="00A8550B">
        <w:tab/>
        <w:t>essa região é denominada estroma, onde ocorre a fixação do carbono presente no CO</w:t>
      </w:r>
      <w:r w:rsidRPr="00A8550B">
        <w:rPr>
          <w:vertAlign w:val="subscript"/>
        </w:rPr>
        <w:t>2</w:t>
      </w:r>
      <w:r w:rsidRPr="00A8550B">
        <w:t xml:space="preserve"> pela enzima </w:t>
      </w:r>
      <w:proofErr w:type="spellStart"/>
      <w:r w:rsidRPr="00A8550B">
        <w:t>rubisco</w:t>
      </w:r>
      <w:proofErr w:type="spellEnd"/>
      <w:r w:rsidRPr="00A8550B">
        <w:t>.</w:t>
      </w:r>
    </w:p>
    <w:p w:rsidR="00B074ED" w:rsidRDefault="00B074ED" w:rsidP="00B074ED">
      <w:r>
        <w:t xml:space="preserve">Assinale a alternativa que apresenta a sequência correta: </w:t>
      </w:r>
    </w:p>
    <w:p w:rsidR="00B074ED" w:rsidRDefault="00B074ED" w:rsidP="00B074ED">
      <w:r>
        <w:t xml:space="preserve">A) </w:t>
      </w:r>
      <w:proofErr w:type="gramStart"/>
      <w:r>
        <w:t>V,V</w:t>
      </w:r>
      <w:proofErr w:type="gramEnd"/>
      <w:r>
        <w:t>,V,V,V.</w:t>
      </w:r>
    </w:p>
    <w:p w:rsidR="00B074ED" w:rsidRPr="00200C66" w:rsidRDefault="00B074ED" w:rsidP="00B074ED">
      <w:pPr>
        <w:rPr>
          <w:b/>
        </w:rPr>
      </w:pPr>
      <w:r w:rsidRPr="00200C66">
        <w:rPr>
          <w:b/>
        </w:rPr>
        <w:t xml:space="preserve">B) </w:t>
      </w:r>
      <w:proofErr w:type="gramStart"/>
      <w:r w:rsidRPr="00200C66">
        <w:rPr>
          <w:b/>
        </w:rPr>
        <w:t>F,V</w:t>
      </w:r>
      <w:proofErr w:type="gramEnd"/>
      <w:r w:rsidRPr="00200C66">
        <w:rPr>
          <w:b/>
        </w:rPr>
        <w:t>, F,V,V.</w:t>
      </w:r>
    </w:p>
    <w:p w:rsidR="00B074ED" w:rsidRDefault="00B074ED" w:rsidP="00B074ED">
      <w:r>
        <w:t xml:space="preserve">C) </w:t>
      </w:r>
      <w:proofErr w:type="gramStart"/>
      <w:r>
        <w:t>V,F</w:t>
      </w:r>
      <w:proofErr w:type="gramEnd"/>
      <w:r>
        <w:t>,V,V,F.</w:t>
      </w:r>
    </w:p>
    <w:p w:rsidR="00B074ED" w:rsidRDefault="00B074ED" w:rsidP="00B074ED">
      <w:r>
        <w:t xml:space="preserve">D) </w:t>
      </w:r>
      <w:proofErr w:type="gramStart"/>
      <w:r>
        <w:t>F,V</w:t>
      </w:r>
      <w:proofErr w:type="gramEnd"/>
      <w:r>
        <w:t>,F,V,F.</w:t>
      </w:r>
    </w:p>
    <w:p w:rsidR="00B074ED" w:rsidRPr="009737AD" w:rsidRDefault="00B074ED" w:rsidP="00B074ED">
      <w:r>
        <w:t xml:space="preserve">E) </w:t>
      </w:r>
      <w:proofErr w:type="gramStart"/>
      <w:r>
        <w:t>F,F</w:t>
      </w:r>
      <w:proofErr w:type="gramEnd"/>
      <w:r>
        <w:t>,F,F,F.</w:t>
      </w:r>
    </w:p>
    <w:p w:rsidR="00D05E27" w:rsidRPr="00F17B27" w:rsidRDefault="00D05E27" w:rsidP="00F17B27"/>
    <w:p w:rsidR="00D208DF" w:rsidRDefault="00073F91" w:rsidP="00D208DF">
      <w:pPr>
        <w:rPr>
          <w:b/>
        </w:rPr>
      </w:pPr>
      <w:r>
        <w:rPr>
          <w:b/>
          <w:bCs/>
          <w:sz w:val="24"/>
          <w:szCs w:val="24"/>
        </w:rPr>
        <w:t>04</w:t>
      </w:r>
      <w:r w:rsidR="00B074ED">
        <w:rPr>
          <w:b/>
          <w:bCs/>
          <w:sz w:val="24"/>
          <w:szCs w:val="24"/>
        </w:rPr>
        <w:t xml:space="preserve">. </w:t>
      </w:r>
      <w:r w:rsidR="00D208DF">
        <w:rPr>
          <w:b/>
          <w:bCs/>
          <w:sz w:val="24"/>
          <w:szCs w:val="24"/>
        </w:rPr>
        <w:t xml:space="preserve">(Faculdade São Francisco de Barreiras BA/2019)  </w:t>
      </w:r>
      <w:r w:rsidR="00D208DF">
        <w:rPr>
          <w:b/>
        </w:rPr>
        <w:t xml:space="preserve">  </w:t>
      </w:r>
    </w:p>
    <w:p w:rsidR="00D208DF" w:rsidRPr="00DE6474" w:rsidRDefault="00D208DF" w:rsidP="00D208D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333625" cy="2619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DF" w:rsidRPr="00DE6474" w:rsidRDefault="00D208DF" w:rsidP="00D208DF">
      <w:pPr>
        <w:ind w:left="420" w:hanging="420"/>
        <w:jc w:val="right"/>
      </w:pPr>
      <w:r w:rsidRPr="00DE6474">
        <w:lastRenderedPageBreak/>
        <w:t xml:space="preserve">Disponível em: &lt;http://www.apsubiology.org&gt;. </w:t>
      </w:r>
      <w:r w:rsidRPr="00DE6474">
        <w:br/>
        <w:t>Acesso em: ago.2018.</w:t>
      </w:r>
    </w:p>
    <w:p w:rsidR="00D208DF" w:rsidRPr="00DE6474" w:rsidRDefault="00D208DF" w:rsidP="00D208DF">
      <w:pPr>
        <w:ind w:left="420"/>
        <w:jc w:val="both"/>
      </w:pPr>
      <w:r w:rsidRPr="00DE6474">
        <w:t>A figura apresenta estruturas e junções celulares na membrana plasmática de células intestinais que desempenham diferentes funções na célula.</w:t>
      </w:r>
    </w:p>
    <w:p w:rsidR="00D208DF" w:rsidRPr="00DE6474" w:rsidRDefault="00D208DF" w:rsidP="00D208DF">
      <w:pPr>
        <w:ind w:left="420" w:hanging="420"/>
        <w:jc w:val="both"/>
      </w:pPr>
    </w:p>
    <w:p w:rsidR="00D208DF" w:rsidRPr="00DE6474" w:rsidRDefault="00D208DF" w:rsidP="00D208DF">
      <w:pPr>
        <w:ind w:left="420"/>
        <w:jc w:val="both"/>
      </w:pPr>
      <w:r w:rsidRPr="00DE6474">
        <w:t>A alternativa em que a estrutura está corretamente relacionada à sua função é</w:t>
      </w:r>
    </w:p>
    <w:p w:rsidR="00D208DF" w:rsidRPr="00DE6474" w:rsidRDefault="00D208DF" w:rsidP="00D208DF">
      <w:pPr>
        <w:ind w:left="840" w:hanging="420"/>
        <w:jc w:val="both"/>
      </w:pPr>
      <w:r w:rsidRPr="00DE6474">
        <w:t>a)</w:t>
      </w:r>
      <w:r w:rsidRPr="00DE6474">
        <w:tab/>
        <w:t>2- junções aderentes – adesão entre células vizinhas;</w:t>
      </w:r>
    </w:p>
    <w:p w:rsidR="00D208DF" w:rsidRPr="00DE6474" w:rsidRDefault="00D208DF" w:rsidP="00D208DF">
      <w:pPr>
        <w:ind w:left="840"/>
        <w:jc w:val="both"/>
      </w:pPr>
      <w:r w:rsidRPr="00DE6474">
        <w:t xml:space="preserve">3- </w:t>
      </w:r>
      <w:proofErr w:type="gramStart"/>
      <w:r w:rsidRPr="00DE6474">
        <w:t>plasmodesmas</w:t>
      </w:r>
      <w:proofErr w:type="gramEnd"/>
      <w:r w:rsidRPr="00DE6474">
        <w:t xml:space="preserve"> – trocas gasosas;</w:t>
      </w:r>
    </w:p>
    <w:p w:rsidR="00D208DF" w:rsidRPr="00DE6474" w:rsidRDefault="00D208DF" w:rsidP="00D208DF">
      <w:pPr>
        <w:ind w:left="840"/>
        <w:jc w:val="both"/>
      </w:pPr>
      <w:r w:rsidRPr="00DE6474">
        <w:t xml:space="preserve">4- </w:t>
      </w:r>
      <w:proofErr w:type="gramStart"/>
      <w:r w:rsidRPr="00DE6474">
        <w:t>espaço</w:t>
      </w:r>
      <w:proofErr w:type="gramEnd"/>
      <w:r w:rsidRPr="00DE6474">
        <w:t xml:space="preserve"> intercelular – difusão de substâncias.</w:t>
      </w:r>
    </w:p>
    <w:p w:rsidR="00D208DF" w:rsidRPr="006D0595" w:rsidRDefault="00D208DF" w:rsidP="00D208DF">
      <w:pPr>
        <w:ind w:left="840" w:hanging="420"/>
        <w:jc w:val="both"/>
        <w:rPr>
          <w:b/>
        </w:rPr>
      </w:pPr>
      <w:r w:rsidRPr="006D0595">
        <w:rPr>
          <w:b/>
        </w:rPr>
        <w:t>b)</w:t>
      </w:r>
      <w:r w:rsidRPr="006D0595">
        <w:rPr>
          <w:b/>
        </w:rPr>
        <w:tab/>
        <w:t xml:space="preserve">1- </w:t>
      </w:r>
      <w:proofErr w:type="spellStart"/>
      <w:r w:rsidRPr="006D0595">
        <w:rPr>
          <w:b/>
        </w:rPr>
        <w:t>microvilosidades</w:t>
      </w:r>
      <w:proofErr w:type="spellEnd"/>
      <w:r w:rsidRPr="006D0595">
        <w:rPr>
          <w:b/>
        </w:rPr>
        <w:t xml:space="preserve"> – aumento da superfície de absorção;</w:t>
      </w:r>
    </w:p>
    <w:p w:rsidR="00D208DF" w:rsidRPr="006D0595" w:rsidRDefault="00D208DF" w:rsidP="00D208DF">
      <w:pPr>
        <w:ind w:left="840"/>
        <w:jc w:val="both"/>
        <w:rPr>
          <w:b/>
        </w:rPr>
      </w:pPr>
      <w:r w:rsidRPr="006D0595">
        <w:rPr>
          <w:b/>
        </w:rPr>
        <w:t xml:space="preserve">3- </w:t>
      </w:r>
      <w:proofErr w:type="spellStart"/>
      <w:proofErr w:type="gramStart"/>
      <w:r w:rsidRPr="006D0595">
        <w:rPr>
          <w:b/>
        </w:rPr>
        <w:t>desmossomos</w:t>
      </w:r>
      <w:proofErr w:type="spellEnd"/>
      <w:proofErr w:type="gramEnd"/>
      <w:r w:rsidRPr="006D0595">
        <w:rPr>
          <w:b/>
        </w:rPr>
        <w:t xml:space="preserve"> – adesão celular;</w:t>
      </w:r>
    </w:p>
    <w:p w:rsidR="00D208DF" w:rsidRPr="006D0595" w:rsidRDefault="00D208DF" w:rsidP="00D208DF">
      <w:pPr>
        <w:ind w:left="840"/>
        <w:jc w:val="both"/>
        <w:rPr>
          <w:b/>
        </w:rPr>
      </w:pPr>
      <w:r w:rsidRPr="006D0595">
        <w:rPr>
          <w:b/>
        </w:rPr>
        <w:t xml:space="preserve">5- </w:t>
      </w:r>
      <w:proofErr w:type="gramStart"/>
      <w:r w:rsidRPr="006D0595">
        <w:rPr>
          <w:b/>
        </w:rPr>
        <w:t>junções</w:t>
      </w:r>
      <w:proofErr w:type="gramEnd"/>
      <w:r w:rsidRPr="006D0595">
        <w:rPr>
          <w:b/>
        </w:rPr>
        <w:t xml:space="preserve"> gap – comunicação celular.</w:t>
      </w:r>
    </w:p>
    <w:p w:rsidR="00D208DF" w:rsidRPr="00DE6474" w:rsidRDefault="00D208DF" w:rsidP="00D208DF">
      <w:pPr>
        <w:ind w:left="840" w:hanging="420"/>
        <w:jc w:val="both"/>
      </w:pPr>
      <w:r w:rsidRPr="00DE6474">
        <w:t>c)</w:t>
      </w:r>
      <w:r w:rsidRPr="00DE6474">
        <w:tab/>
        <w:t>1- cílios - movimento;</w:t>
      </w:r>
    </w:p>
    <w:p w:rsidR="00D208DF" w:rsidRPr="00DE6474" w:rsidRDefault="00D208DF" w:rsidP="00D208DF">
      <w:pPr>
        <w:ind w:left="840"/>
        <w:jc w:val="both"/>
      </w:pPr>
      <w:r w:rsidRPr="00DE6474">
        <w:t xml:space="preserve">3- </w:t>
      </w:r>
      <w:proofErr w:type="spellStart"/>
      <w:proofErr w:type="gramStart"/>
      <w:r w:rsidRPr="00DE6474">
        <w:t>desmossomos</w:t>
      </w:r>
      <w:proofErr w:type="spellEnd"/>
      <w:proofErr w:type="gramEnd"/>
      <w:r w:rsidRPr="00DE6474">
        <w:t xml:space="preserve"> – comunicação celular;</w:t>
      </w:r>
    </w:p>
    <w:p w:rsidR="00D208DF" w:rsidRPr="00DE6474" w:rsidRDefault="00D208DF" w:rsidP="00D208DF">
      <w:pPr>
        <w:ind w:left="840"/>
        <w:jc w:val="both"/>
      </w:pPr>
      <w:r w:rsidRPr="00DE6474">
        <w:t xml:space="preserve">5- </w:t>
      </w:r>
      <w:proofErr w:type="gramStart"/>
      <w:r w:rsidRPr="00DE6474">
        <w:t>junções</w:t>
      </w:r>
      <w:proofErr w:type="gramEnd"/>
      <w:r w:rsidRPr="00DE6474">
        <w:t xml:space="preserve"> gap – trocas gasosas.</w:t>
      </w:r>
    </w:p>
    <w:p w:rsidR="00D208DF" w:rsidRPr="00DE6474" w:rsidRDefault="00D208DF" w:rsidP="00D208DF">
      <w:pPr>
        <w:ind w:left="840" w:hanging="420"/>
        <w:jc w:val="both"/>
      </w:pPr>
      <w:r w:rsidRPr="00DE6474">
        <w:t>d)</w:t>
      </w:r>
      <w:r w:rsidRPr="00DE6474">
        <w:tab/>
        <w:t xml:space="preserve">1- </w:t>
      </w:r>
      <w:proofErr w:type="spellStart"/>
      <w:r w:rsidRPr="00DE6474">
        <w:t>microvilosidades</w:t>
      </w:r>
      <w:proofErr w:type="spellEnd"/>
      <w:r w:rsidRPr="00DE6474">
        <w:t xml:space="preserve"> – aumento da superfície de absorção;</w:t>
      </w:r>
    </w:p>
    <w:p w:rsidR="00D208DF" w:rsidRPr="00DE6474" w:rsidRDefault="00D208DF" w:rsidP="00D208DF">
      <w:pPr>
        <w:ind w:left="840"/>
        <w:jc w:val="both"/>
      </w:pPr>
      <w:r w:rsidRPr="00DE6474">
        <w:t xml:space="preserve">3- </w:t>
      </w:r>
      <w:proofErr w:type="gramStart"/>
      <w:r w:rsidRPr="00DE6474">
        <w:t>plasmodesmas</w:t>
      </w:r>
      <w:proofErr w:type="gramEnd"/>
      <w:r w:rsidRPr="00DE6474">
        <w:t xml:space="preserve"> – trocas gasosas,</w:t>
      </w:r>
    </w:p>
    <w:p w:rsidR="00D208DF" w:rsidRPr="00DE6474" w:rsidRDefault="00D208DF" w:rsidP="00D208DF">
      <w:pPr>
        <w:ind w:left="840"/>
        <w:jc w:val="both"/>
      </w:pPr>
      <w:r w:rsidRPr="00DE6474">
        <w:t xml:space="preserve">4- </w:t>
      </w:r>
      <w:proofErr w:type="gramStart"/>
      <w:r w:rsidRPr="00DE6474">
        <w:t>espaço</w:t>
      </w:r>
      <w:proofErr w:type="gramEnd"/>
      <w:r w:rsidRPr="00DE6474">
        <w:t xml:space="preserve"> intercelular – difusão de substâncias.</w:t>
      </w:r>
    </w:p>
    <w:p w:rsidR="00D208DF" w:rsidRPr="00DE6474" w:rsidRDefault="00D208DF" w:rsidP="00D208DF">
      <w:pPr>
        <w:ind w:left="840" w:hanging="420"/>
        <w:jc w:val="both"/>
      </w:pPr>
      <w:r w:rsidRPr="00DE6474">
        <w:t>e)</w:t>
      </w:r>
      <w:r w:rsidRPr="00DE6474">
        <w:tab/>
        <w:t>2- junções aderentes – trocas gasosas;</w:t>
      </w:r>
    </w:p>
    <w:p w:rsidR="00D208DF" w:rsidRPr="00DE6474" w:rsidRDefault="00D208DF" w:rsidP="00D208DF">
      <w:pPr>
        <w:ind w:left="840"/>
        <w:jc w:val="both"/>
      </w:pPr>
      <w:r w:rsidRPr="00DE6474">
        <w:t xml:space="preserve">3- </w:t>
      </w:r>
      <w:proofErr w:type="spellStart"/>
      <w:proofErr w:type="gramStart"/>
      <w:r w:rsidRPr="00DE6474">
        <w:t>desmossomos</w:t>
      </w:r>
      <w:proofErr w:type="spellEnd"/>
      <w:proofErr w:type="gramEnd"/>
      <w:r w:rsidRPr="00DE6474">
        <w:t xml:space="preserve"> – comunicação celular;</w:t>
      </w:r>
    </w:p>
    <w:p w:rsidR="00073F91" w:rsidRDefault="00D208DF" w:rsidP="00D208DF">
      <w:r w:rsidRPr="00DE6474">
        <w:t xml:space="preserve">5- </w:t>
      </w:r>
      <w:proofErr w:type="gramStart"/>
      <w:r w:rsidRPr="00DE6474">
        <w:t>junções</w:t>
      </w:r>
      <w:proofErr w:type="gramEnd"/>
      <w:r w:rsidRPr="00DE6474">
        <w:t xml:space="preserve"> gap – intercâmbio de substâncias.</w:t>
      </w:r>
    </w:p>
    <w:p w:rsidR="00D208DF" w:rsidRDefault="00D208DF" w:rsidP="00D208DF">
      <w:pPr>
        <w:rPr>
          <w:b/>
          <w:bCs/>
          <w:sz w:val="24"/>
          <w:szCs w:val="24"/>
        </w:rPr>
      </w:pPr>
      <w:bookmarkStart w:id="0" w:name="_GoBack"/>
      <w:bookmarkEnd w:id="0"/>
    </w:p>
    <w:p w:rsidR="00D208DF" w:rsidRPr="006D0595" w:rsidRDefault="00073F91" w:rsidP="00D208DF">
      <w:pPr>
        <w:rPr>
          <w:b/>
        </w:rPr>
      </w:pPr>
      <w:r>
        <w:rPr>
          <w:b/>
          <w:bCs/>
          <w:sz w:val="24"/>
          <w:szCs w:val="24"/>
        </w:rPr>
        <w:t xml:space="preserve">05. </w:t>
      </w:r>
      <w:r w:rsidR="00D208DF">
        <w:rPr>
          <w:b/>
          <w:bCs/>
          <w:sz w:val="24"/>
          <w:szCs w:val="24"/>
        </w:rPr>
        <w:t xml:space="preserve">(FPS PE/2020) </w:t>
      </w:r>
      <w:r w:rsidR="00D208DF" w:rsidRPr="009236EF">
        <w:t>A membrana plasmática contém e delimita o espaço interno celular, isolando-o do ambiente ao redor, sendo, assim, de fundamental importância para a vida. Esse isolamento não é total, pois a célula precisa permitir a entrada de umas e a saída de outras substâncias. Por permitir a passagem de certas substâncias, a membrana plasmática apresenta permeabilidade seletiva. Observe a figura abaixo com relação a essa passagem e analise as afirmativas abaixo.</w:t>
      </w:r>
    </w:p>
    <w:p w:rsidR="00D208DF" w:rsidRPr="009236EF" w:rsidRDefault="00D208DF" w:rsidP="00D208DF">
      <w:pPr>
        <w:ind w:left="420" w:hanging="420"/>
        <w:jc w:val="both"/>
      </w:pPr>
    </w:p>
    <w:p w:rsidR="00D208DF" w:rsidRPr="009236EF" w:rsidRDefault="00D208DF" w:rsidP="00D208D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876550" cy="1924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DF" w:rsidRPr="009236EF" w:rsidRDefault="00D208DF" w:rsidP="00D208DF">
      <w:pPr>
        <w:ind w:left="420" w:hanging="420"/>
        <w:jc w:val="right"/>
      </w:pPr>
      <w:r w:rsidRPr="009236EF">
        <w:t>Adaptado de: https://educacao.uol.com.br/disciplinas/biologia/</w:t>
      </w:r>
    </w:p>
    <w:p w:rsidR="00D208DF" w:rsidRPr="009236EF" w:rsidRDefault="00D208DF" w:rsidP="00D208DF">
      <w:pPr>
        <w:ind w:left="420" w:hanging="420"/>
        <w:jc w:val="both"/>
      </w:pPr>
    </w:p>
    <w:p w:rsidR="00D208DF" w:rsidRPr="009236EF" w:rsidRDefault="00D208DF" w:rsidP="00D208DF">
      <w:pPr>
        <w:ind w:left="840" w:hanging="420"/>
        <w:jc w:val="both"/>
      </w:pPr>
      <w:proofErr w:type="gramStart"/>
      <w:r w:rsidRPr="009236EF">
        <w:t>1)</w:t>
      </w:r>
      <w:r w:rsidRPr="009236EF">
        <w:tab/>
        <w:t>Em</w:t>
      </w:r>
      <w:proofErr w:type="gramEnd"/>
      <w:r w:rsidRPr="009236EF">
        <w:t xml:space="preserve"> I, as substâncias entram e saem da célula por um processo passivo, sem gasto de energia.</w:t>
      </w:r>
    </w:p>
    <w:p w:rsidR="00D208DF" w:rsidRPr="009236EF" w:rsidRDefault="00D208DF" w:rsidP="00D208DF">
      <w:pPr>
        <w:ind w:left="840" w:hanging="420"/>
        <w:jc w:val="both"/>
      </w:pPr>
      <w:proofErr w:type="gramStart"/>
      <w:r w:rsidRPr="009236EF">
        <w:t>2)</w:t>
      </w:r>
      <w:r w:rsidRPr="009236EF">
        <w:tab/>
        <w:t>Em</w:t>
      </w:r>
      <w:proofErr w:type="gramEnd"/>
      <w:r w:rsidRPr="009236EF">
        <w:t xml:space="preserve"> II, as substâncias entram e saem da célula por um processo passivo de transporte, com gasto de energia.</w:t>
      </w:r>
    </w:p>
    <w:p w:rsidR="00D208DF" w:rsidRPr="009236EF" w:rsidRDefault="00D208DF" w:rsidP="00D208DF">
      <w:pPr>
        <w:ind w:left="840" w:hanging="420"/>
        <w:jc w:val="both"/>
      </w:pPr>
      <w:proofErr w:type="gramStart"/>
      <w:r w:rsidRPr="009236EF">
        <w:t>3)</w:t>
      </w:r>
      <w:r w:rsidRPr="009236EF">
        <w:tab/>
        <w:t>Em</w:t>
      </w:r>
      <w:proofErr w:type="gramEnd"/>
      <w:r w:rsidRPr="009236EF">
        <w:t xml:space="preserve"> III, as substâncias entram e saem da célula por um processo ativo, sem gasto de energia.</w:t>
      </w:r>
    </w:p>
    <w:p w:rsidR="00D208DF" w:rsidRPr="009236EF" w:rsidRDefault="00D208DF" w:rsidP="00D208DF">
      <w:pPr>
        <w:ind w:left="840" w:hanging="420"/>
        <w:jc w:val="both"/>
      </w:pPr>
      <w:proofErr w:type="gramStart"/>
      <w:r w:rsidRPr="009236EF">
        <w:t>4)</w:t>
      </w:r>
      <w:r w:rsidRPr="009236EF">
        <w:tab/>
        <w:t>Em</w:t>
      </w:r>
      <w:proofErr w:type="gramEnd"/>
      <w:r w:rsidRPr="009236EF">
        <w:t xml:space="preserve"> II, está ocorrendo difusão facilitada, como ocorre na osmose.</w:t>
      </w:r>
    </w:p>
    <w:p w:rsidR="00D208DF" w:rsidRPr="009236EF" w:rsidRDefault="00D208DF" w:rsidP="00D208DF">
      <w:pPr>
        <w:ind w:left="840" w:hanging="420"/>
        <w:jc w:val="both"/>
      </w:pPr>
      <w:proofErr w:type="gramStart"/>
      <w:r w:rsidRPr="009236EF">
        <w:t>5)</w:t>
      </w:r>
      <w:r w:rsidRPr="009236EF">
        <w:tab/>
        <w:t>Em</w:t>
      </w:r>
      <w:proofErr w:type="gramEnd"/>
      <w:r w:rsidRPr="009236EF">
        <w:t xml:space="preserve"> III, pode ser exemplificado o bombeamento contínuo, conhecido como bomba de sódio e potássio.</w:t>
      </w:r>
    </w:p>
    <w:p w:rsidR="00D208DF" w:rsidRPr="009236EF" w:rsidRDefault="00D208DF" w:rsidP="00D208DF">
      <w:pPr>
        <w:ind w:left="420" w:hanging="420"/>
        <w:jc w:val="both"/>
      </w:pPr>
    </w:p>
    <w:p w:rsidR="00D208DF" w:rsidRPr="009236EF" w:rsidRDefault="00D208DF" w:rsidP="00D208DF">
      <w:pPr>
        <w:ind w:left="420"/>
        <w:jc w:val="both"/>
      </w:pPr>
      <w:r w:rsidRPr="009236EF">
        <w:t xml:space="preserve">Estão </w:t>
      </w:r>
      <w:r w:rsidRPr="009236EF">
        <w:rPr>
          <w:u w:val="single"/>
        </w:rPr>
        <w:t>incorretas</w:t>
      </w:r>
      <w:r w:rsidRPr="009236EF">
        <w:t xml:space="preserve"> apenas:</w:t>
      </w:r>
    </w:p>
    <w:p w:rsidR="00D208DF" w:rsidRPr="006D0595" w:rsidRDefault="00D208DF" w:rsidP="00D208DF">
      <w:pPr>
        <w:ind w:left="840" w:hanging="420"/>
        <w:jc w:val="both"/>
        <w:rPr>
          <w:b/>
        </w:rPr>
      </w:pPr>
      <w:r w:rsidRPr="006D0595">
        <w:rPr>
          <w:b/>
        </w:rPr>
        <w:t>a)</w:t>
      </w:r>
      <w:r w:rsidRPr="006D0595">
        <w:rPr>
          <w:b/>
        </w:rPr>
        <w:tab/>
        <w:t>2, 3, 4.</w:t>
      </w:r>
    </w:p>
    <w:p w:rsidR="00D208DF" w:rsidRPr="009236EF" w:rsidRDefault="00D208DF" w:rsidP="00D208DF">
      <w:pPr>
        <w:ind w:left="840" w:hanging="420"/>
        <w:jc w:val="both"/>
      </w:pPr>
      <w:r w:rsidRPr="009236EF">
        <w:t>b)</w:t>
      </w:r>
      <w:r w:rsidRPr="009236EF">
        <w:tab/>
        <w:t>2, 4, 5.</w:t>
      </w:r>
    </w:p>
    <w:p w:rsidR="00D208DF" w:rsidRPr="009236EF" w:rsidRDefault="00D208DF" w:rsidP="00D208DF">
      <w:pPr>
        <w:ind w:left="840" w:hanging="420"/>
        <w:jc w:val="both"/>
      </w:pPr>
      <w:r w:rsidRPr="009236EF">
        <w:t>c)</w:t>
      </w:r>
      <w:r w:rsidRPr="009236EF">
        <w:tab/>
        <w:t>1, 3, 4.</w:t>
      </w:r>
    </w:p>
    <w:p w:rsidR="00D208DF" w:rsidRPr="009236EF" w:rsidRDefault="00D208DF" w:rsidP="00D208DF">
      <w:pPr>
        <w:ind w:left="840" w:hanging="420"/>
        <w:jc w:val="both"/>
      </w:pPr>
      <w:r w:rsidRPr="009236EF">
        <w:t>d)</w:t>
      </w:r>
      <w:r w:rsidRPr="009236EF">
        <w:tab/>
        <w:t>1, 4, 5.</w:t>
      </w:r>
    </w:p>
    <w:p w:rsidR="0039392E" w:rsidRPr="00D208DF" w:rsidRDefault="00D208DF" w:rsidP="00D208DF">
      <w:r w:rsidRPr="009236EF">
        <w:t>e)</w:t>
      </w:r>
      <w:r w:rsidRPr="009236EF">
        <w:tab/>
        <w:t>3, 4, 5.</w:t>
      </w:r>
    </w:p>
    <w:p w:rsidR="00D42F1D" w:rsidRPr="004D6BF1" w:rsidRDefault="00D208DF" w:rsidP="004D6BF1"/>
    <w:p w:rsidR="00D208DF" w:rsidRPr="006D0595" w:rsidRDefault="00073F91" w:rsidP="00D208DF">
      <w:pPr>
        <w:rPr>
          <w:b/>
        </w:rPr>
      </w:pPr>
      <w:r>
        <w:rPr>
          <w:b/>
          <w:bCs/>
          <w:sz w:val="24"/>
          <w:szCs w:val="24"/>
        </w:rPr>
        <w:t xml:space="preserve">06. </w:t>
      </w:r>
      <w:r w:rsidR="00D208DF">
        <w:rPr>
          <w:b/>
          <w:bCs/>
          <w:sz w:val="24"/>
          <w:szCs w:val="24"/>
        </w:rPr>
        <w:t xml:space="preserve">(UFJF MG/2017) </w:t>
      </w:r>
      <w:r w:rsidR="00D208DF" w:rsidRPr="00C2397F">
        <w:t xml:space="preserve">O Prêmio Nobel de Fisiologia ou Medicina de 2016 foi para uma área bastante fundamental das Ciências Biológicas. O japonês </w:t>
      </w:r>
      <w:proofErr w:type="spellStart"/>
      <w:r w:rsidR="00D208DF" w:rsidRPr="00C2397F">
        <w:t>Yoshinori</w:t>
      </w:r>
      <w:proofErr w:type="spellEnd"/>
      <w:r w:rsidR="00D208DF" w:rsidRPr="00C2397F">
        <w:t xml:space="preserve"> </w:t>
      </w:r>
      <w:proofErr w:type="spellStart"/>
      <w:r w:rsidR="00D208DF" w:rsidRPr="00C2397F">
        <w:t>Ohsumi</w:t>
      </w:r>
      <w:proofErr w:type="spellEnd"/>
      <w:r w:rsidR="00D208DF" w:rsidRPr="00C2397F">
        <w:t xml:space="preserve"> foi escolhido pela sua pesquisa sobre como a autofagia realmente funciona. Trata-se de uma função ligada ao reaproveitamento do “lixo celular” e também ligada a doenças.</w:t>
      </w:r>
    </w:p>
    <w:p w:rsidR="00D208DF" w:rsidRPr="00C2397F" w:rsidRDefault="00D208DF" w:rsidP="00D208DF">
      <w:pPr>
        <w:ind w:left="420" w:hanging="420"/>
        <w:jc w:val="right"/>
      </w:pPr>
      <w:r w:rsidRPr="00C2397F">
        <w:lastRenderedPageBreak/>
        <w:t>Fonte: texto modificado a partir de</w:t>
      </w:r>
      <w:r w:rsidRPr="00C2397F">
        <w:br/>
        <w:t>http://www1.folha.uol.com.br/equilibrioesaude/2016/10/18192</w:t>
      </w:r>
      <w:r w:rsidRPr="00C2397F">
        <w:br/>
        <w:t xml:space="preserve">88-japones-vence-nobel-de-medicina-por-pesquisa-sobre-aautofagia.shtml </w:t>
      </w:r>
      <w:r w:rsidRPr="00C2397F">
        <w:br/>
        <w:t>de 03/10/2016. Acesso em 16/10/2016.</w:t>
      </w:r>
    </w:p>
    <w:p w:rsidR="00D208DF" w:rsidRPr="00C2397F" w:rsidRDefault="00D208DF" w:rsidP="00D208DF">
      <w:pPr>
        <w:ind w:left="420" w:hanging="420"/>
        <w:jc w:val="both"/>
      </w:pPr>
    </w:p>
    <w:p w:rsidR="00D208DF" w:rsidRPr="00C2397F" w:rsidRDefault="00D208DF" w:rsidP="00D208DF">
      <w:pPr>
        <w:ind w:left="420"/>
        <w:jc w:val="both"/>
      </w:pPr>
      <w:r w:rsidRPr="00C2397F">
        <w:t xml:space="preserve">Tanto no processo de autofagia, quanto na </w:t>
      </w:r>
      <w:proofErr w:type="spellStart"/>
      <w:r w:rsidRPr="00C2397F">
        <w:t>heterofagia</w:t>
      </w:r>
      <w:proofErr w:type="spellEnd"/>
      <w:r w:rsidRPr="00C2397F">
        <w:t>, os ____________________ atuam realizando a digestão intracelular. De acordo com o tipo de célula, após o processo de digestão, forma-se o _____________________, que pode ser eliminado por ______________________ ou ficar retido indefinidamente no citoplasma da célula.</w:t>
      </w:r>
    </w:p>
    <w:p w:rsidR="00D208DF" w:rsidRPr="00C2397F" w:rsidRDefault="00D208DF" w:rsidP="00D208DF">
      <w:pPr>
        <w:ind w:left="420" w:hanging="420"/>
        <w:jc w:val="both"/>
      </w:pPr>
    </w:p>
    <w:p w:rsidR="00D208DF" w:rsidRPr="00C2397F" w:rsidRDefault="00D208DF" w:rsidP="00D208DF">
      <w:pPr>
        <w:ind w:left="420"/>
        <w:jc w:val="both"/>
      </w:pPr>
      <w:r w:rsidRPr="00C2397F">
        <w:t>Assinale a alternativa com a sequência CORRETA que completa os espaços tracejados:</w:t>
      </w:r>
    </w:p>
    <w:p w:rsidR="00D208DF" w:rsidRPr="00C2397F" w:rsidRDefault="00D208DF" w:rsidP="00D208DF">
      <w:pPr>
        <w:ind w:left="840" w:hanging="420"/>
        <w:jc w:val="both"/>
      </w:pPr>
      <w:r w:rsidRPr="00C2397F">
        <w:t>a)</w:t>
      </w:r>
      <w:r w:rsidRPr="00C2397F">
        <w:tab/>
      </w:r>
      <w:proofErr w:type="spellStart"/>
      <w:r w:rsidRPr="00C2397F">
        <w:t>fagossomos</w:t>
      </w:r>
      <w:proofErr w:type="spellEnd"/>
      <w:r w:rsidRPr="00C2397F">
        <w:t xml:space="preserve">, </w:t>
      </w:r>
      <w:proofErr w:type="spellStart"/>
      <w:r w:rsidRPr="00C2397F">
        <w:t>peroxissomo</w:t>
      </w:r>
      <w:proofErr w:type="spellEnd"/>
      <w:r w:rsidRPr="00C2397F">
        <w:t xml:space="preserve">, </w:t>
      </w:r>
      <w:proofErr w:type="spellStart"/>
      <w:r w:rsidRPr="00C2397F">
        <w:t>pinocitose</w:t>
      </w:r>
      <w:proofErr w:type="spellEnd"/>
      <w:r w:rsidRPr="00C2397F">
        <w:t>.</w:t>
      </w:r>
    </w:p>
    <w:p w:rsidR="00D208DF" w:rsidRPr="006D0595" w:rsidRDefault="00D208DF" w:rsidP="00D208DF">
      <w:pPr>
        <w:ind w:left="840" w:hanging="420"/>
        <w:jc w:val="both"/>
        <w:rPr>
          <w:b/>
        </w:rPr>
      </w:pPr>
      <w:r w:rsidRPr="006D0595">
        <w:rPr>
          <w:b/>
        </w:rPr>
        <w:t>b)</w:t>
      </w:r>
      <w:r w:rsidRPr="006D0595">
        <w:rPr>
          <w:b/>
        </w:rPr>
        <w:tab/>
        <w:t xml:space="preserve">lisossomos, corpo residual, </w:t>
      </w:r>
      <w:proofErr w:type="spellStart"/>
      <w:r w:rsidRPr="006D0595">
        <w:rPr>
          <w:b/>
        </w:rPr>
        <w:t>clasmocitose</w:t>
      </w:r>
      <w:proofErr w:type="spellEnd"/>
      <w:r w:rsidRPr="006D0595">
        <w:rPr>
          <w:b/>
        </w:rPr>
        <w:t>.</w:t>
      </w:r>
    </w:p>
    <w:p w:rsidR="00D208DF" w:rsidRPr="00C2397F" w:rsidRDefault="00D208DF" w:rsidP="00D208DF">
      <w:pPr>
        <w:ind w:left="840" w:hanging="420"/>
        <w:jc w:val="both"/>
      </w:pPr>
      <w:r w:rsidRPr="00C2397F">
        <w:t>c)</w:t>
      </w:r>
      <w:r w:rsidRPr="00C2397F">
        <w:tab/>
        <w:t>ribossomos, vacúolo digestivo, fagocitose.</w:t>
      </w:r>
    </w:p>
    <w:p w:rsidR="00D208DF" w:rsidRPr="00C2397F" w:rsidRDefault="00D208DF" w:rsidP="00D208DF">
      <w:pPr>
        <w:ind w:left="840" w:hanging="420"/>
        <w:jc w:val="both"/>
      </w:pPr>
      <w:r w:rsidRPr="00C2397F">
        <w:t>d)</w:t>
      </w:r>
      <w:r w:rsidRPr="00C2397F">
        <w:tab/>
      </w:r>
      <w:proofErr w:type="spellStart"/>
      <w:r w:rsidRPr="00C2397F">
        <w:t>glioxissomos</w:t>
      </w:r>
      <w:proofErr w:type="spellEnd"/>
      <w:r w:rsidRPr="00C2397F">
        <w:t xml:space="preserve">, lisossomo, </w:t>
      </w:r>
      <w:proofErr w:type="spellStart"/>
      <w:r w:rsidRPr="00C2397F">
        <w:t>clamocitose</w:t>
      </w:r>
      <w:proofErr w:type="spellEnd"/>
      <w:r w:rsidRPr="00C2397F">
        <w:t>.</w:t>
      </w:r>
    </w:p>
    <w:p w:rsidR="008F6069" w:rsidRPr="00D208DF" w:rsidRDefault="00D208DF" w:rsidP="00D208DF">
      <w:r w:rsidRPr="00C2397F">
        <w:t>e)</w:t>
      </w:r>
      <w:r w:rsidRPr="00C2397F">
        <w:tab/>
        <w:t xml:space="preserve">lisossomos, </w:t>
      </w:r>
      <w:proofErr w:type="spellStart"/>
      <w:r w:rsidRPr="00C2397F">
        <w:t>fagossomo</w:t>
      </w:r>
      <w:proofErr w:type="spellEnd"/>
      <w:r w:rsidRPr="00C2397F">
        <w:t xml:space="preserve">, </w:t>
      </w:r>
      <w:proofErr w:type="spellStart"/>
      <w:r w:rsidRPr="00C2397F">
        <w:t>pinocitose</w:t>
      </w:r>
      <w:proofErr w:type="spellEnd"/>
      <w:r w:rsidRPr="00C2397F">
        <w:t>.</w:t>
      </w:r>
    </w:p>
    <w:p w:rsidR="00D05E27" w:rsidRPr="00DF6EC1" w:rsidRDefault="00D05E27" w:rsidP="00DF6EC1"/>
    <w:p w:rsidR="00531248" w:rsidRPr="002D3124" w:rsidRDefault="00073F91" w:rsidP="00073F91">
      <w:r>
        <w:rPr>
          <w:b/>
          <w:bCs/>
          <w:sz w:val="24"/>
          <w:szCs w:val="24"/>
        </w:rPr>
        <w:t>07. (</w:t>
      </w:r>
      <w:proofErr w:type="spellStart"/>
      <w:r>
        <w:rPr>
          <w:b/>
          <w:bCs/>
          <w:sz w:val="24"/>
          <w:szCs w:val="24"/>
        </w:rPr>
        <w:t>UniRV</w:t>
      </w:r>
      <w:proofErr w:type="spellEnd"/>
      <w:r>
        <w:rPr>
          <w:b/>
          <w:bCs/>
          <w:sz w:val="24"/>
          <w:szCs w:val="24"/>
        </w:rPr>
        <w:t xml:space="preserve"> GO/2019</w:t>
      </w:r>
      <w:proofErr w:type="gramStart"/>
      <w:r>
        <w:rPr>
          <w:b/>
          <w:bCs/>
          <w:sz w:val="24"/>
          <w:szCs w:val="24"/>
        </w:rPr>
        <w:t xml:space="preserve">) </w:t>
      </w:r>
      <w:r w:rsidRPr="002D3124">
        <w:t>As</w:t>
      </w:r>
      <w:proofErr w:type="gramEnd"/>
      <w:r w:rsidRPr="002D3124">
        <w:t xml:space="preserve"> células animais possuem estruturas citoplasmáticas denominadas organelas, que permitem a sobrevivência celular. De acordo com esse tema, avalie as alternativas abaixo e assinale V (verdadeiro) ou F (falso) para as alternativas.</w:t>
      </w:r>
    </w:p>
    <w:p w:rsidR="00531248" w:rsidRPr="002D3124" w:rsidRDefault="00D208DF" w:rsidP="0088785B">
      <w:pPr>
        <w:ind w:left="420" w:hanging="420"/>
        <w:jc w:val="both"/>
      </w:pPr>
    </w:p>
    <w:p w:rsidR="00531248" w:rsidRPr="002D3124" w:rsidRDefault="00073F91" w:rsidP="0088785B">
      <w:pPr>
        <w:ind w:left="840" w:hanging="420"/>
        <w:jc w:val="both"/>
      </w:pPr>
      <w:proofErr w:type="gramStart"/>
      <w:r>
        <w:t xml:space="preserve">(  </w:t>
      </w:r>
      <w:proofErr w:type="gramEnd"/>
      <w:r>
        <w:t xml:space="preserve">   </w:t>
      </w:r>
      <w:r w:rsidRPr="002D3124">
        <w:t>)</w:t>
      </w:r>
      <w:r w:rsidRPr="002D3124">
        <w:tab/>
        <w:t xml:space="preserve">Células de certos organismos possuem organelas que produzem </w:t>
      </w:r>
      <w:proofErr w:type="spellStart"/>
      <w:r w:rsidRPr="002D3124">
        <w:t>ATPs</w:t>
      </w:r>
      <w:proofErr w:type="spellEnd"/>
      <w:r w:rsidRPr="002D3124">
        <w:t xml:space="preserve"> e as utilizam na síntese de substância orgânica a partir de dióxido de carbono. Essas organelas são os lisossomos.</w:t>
      </w:r>
    </w:p>
    <w:p w:rsidR="00531248" w:rsidRPr="002D3124" w:rsidRDefault="00073F91" w:rsidP="0088785B">
      <w:pPr>
        <w:ind w:left="840" w:hanging="420"/>
        <w:jc w:val="both"/>
      </w:pPr>
      <w:proofErr w:type="gramStart"/>
      <w:r>
        <w:t xml:space="preserve">(  </w:t>
      </w:r>
      <w:proofErr w:type="gramEnd"/>
      <w:r>
        <w:t xml:space="preserve">   </w:t>
      </w:r>
      <w:r w:rsidRPr="002D3124">
        <w:t>)</w:t>
      </w:r>
      <w:r w:rsidRPr="002D3124">
        <w:tab/>
        <w:t>O conjunto de organelas citoplasmáticas varia de uma célula para outra, de acordo com as especialidades funcionais da célula. Neste sentido, é razoável supor que há mais complexo de Golgi em células excretoras.</w:t>
      </w:r>
    </w:p>
    <w:p w:rsidR="00531248" w:rsidRPr="002D3124" w:rsidRDefault="00073F91" w:rsidP="0088785B">
      <w:pPr>
        <w:ind w:left="840" w:hanging="420"/>
        <w:jc w:val="both"/>
      </w:pPr>
      <w:proofErr w:type="gramStart"/>
      <w:r>
        <w:t xml:space="preserve">(  </w:t>
      </w:r>
      <w:proofErr w:type="gramEnd"/>
      <w:r>
        <w:t xml:space="preserve">   </w:t>
      </w:r>
      <w:r w:rsidRPr="002D3124">
        <w:t>)</w:t>
      </w:r>
      <w:r w:rsidRPr="002D3124">
        <w:tab/>
        <w:t xml:space="preserve">Células que possuem muito retículo endoplasmático liso sintetizam proteínas e as transferem para o complexo </w:t>
      </w:r>
      <w:proofErr w:type="spellStart"/>
      <w:r w:rsidRPr="002D3124">
        <w:t>golgiense</w:t>
      </w:r>
      <w:proofErr w:type="spellEnd"/>
      <w:r w:rsidRPr="002D3124">
        <w:t>, que as concentra e as libera em vesículas, que terão diferentes destinos na célula.</w:t>
      </w:r>
    </w:p>
    <w:p w:rsidR="00531248" w:rsidRPr="002D3124" w:rsidRDefault="00073F91" w:rsidP="0088785B">
      <w:pPr>
        <w:ind w:left="840" w:hanging="420"/>
        <w:jc w:val="both"/>
      </w:pPr>
      <w:proofErr w:type="gramStart"/>
      <w:r>
        <w:t xml:space="preserve">(  </w:t>
      </w:r>
      <w:proofErr w:type="gramEnd"/>
      <w:r>
        <w:t xml:space="preserve">   </w:t>
      </w:r>
      <w:r w:rsidRPr="002D3124">
        <w:t>)</w:t>
      </w:r>
      <w:r w:rsidRPr="002D3124">
        <w:tab/>
        <w:t>Se retirarmos os lisossomos e os ribossomos de uma célula, serão prejudicadas, respectivamente, a digestão intracelular e a síntese proteica.</w:t>
      </w:r>
    </w:p>
    <w:p w:rsidR="00073F91" w:rsidRDefault="00073F91" w:rsidP="00073F91">
      <w:r>
        <w:t xml:space="preserve">Assinale a alternativa que apresenta a sequência correta: </w:t>
      </w:r>
    </w:p>
    <w:p w:rsidR="0080570E" w:rsidRDefault="00073F91" w:rsidP="00073F91">
      <w:r>
        <w:lastRenderedPageBreak/>
        <w:t xml:space="preserve">A) </w:t>
      </w:r>
      <w:proofErr w:type="gramStart"/>
      <w:r>
        <w:t>V,V</w:t>
      </w:r>
      <w:proofErr w:type="gramEnd"/>
      <w:r>
        <w:t>,V,V,V.</w:t>
      </w:r>
    </w:p>
    <w:p w:rsidR="00073F91" w:rsidRDefault="00073F91" w:rsidP="00073F91">
      <w:r>
        <w:t xml:space="preserve">B) </w:t>
      </w:r>
      <w:proofErr w:type="gramStart"/>
      <w:r>
        <w:t>F,F</w:t>
      </w:r>
      <w:proofErr w:type="gramEnd"/>
      <w:r>
        <w:t>,F,F.</w:t>
      </w:r>
    </w:p>
    <w:p w:rsidR="00073F91" w:rsidRDefault="00073F91" w:rsidP="00073F91">
      <w:r>
        <w:t xml:space="preserve">C) </w:t>
      </w:r>
      <w:proofErr w:type="gramStart"/>
      <w:r>
        <w:t>F,F</w:t>
      </w:r>
      <w:proofErr w:type="gramEnd"/>
      <w:r>
        <w:t>,V,F.</w:t>
      </w:r>
    </w:p>
    <w:p w:rsidR="00073F91" w:rsidRDefault="00073F91" w:rsidP="00073F91">
      <w:r>
        <w:t xml:space="preserve">D) </w:t>
      </w:r>
      <w:proofErr w:type="gramStart"/>
      <w:r>
        <w:t>V,V</w:t>
      </w:r>
      <w:proofErr w:type="gramEnd"/>
      <w:r>
        <w:t>,V,F.</w:t>
      </w:r>
    </w:p>
    <w:p w:rsidR="00E8764E" w:rsidRPr="00073F91" w:rsidRDefault="00073F91" w:rsidP="00073F91">
      <w:pPr>
        <w:rPr>
          <w:b/>
        </w:rPr>
      </w:pPr>
      <w:r w:rsidRPr="00073F91">
        <w:rPr>
          <w:b/>
        </w:rPr>
        <w:t xml:space="preserve">E) </w:t>
      </w:r>
      <w:proofErr w:type="gramStart"/>
      <w:r w:rsidRPr="00073F91">
        <w:rPr>
          <w:b/>
        </w:rPr>
        <w:t>F,V</w:t>
      </w:r>
      <w:proofErr w:type="gramEnd"/>
      <w:r w:rsidRPr="00073F91">
        <w:rPr>
          <w:b/>
        </w:rPr>
        <w:t>,F,V.</w:t>
      </w:r>
    </w:p>
    <w:p w:rsidR="0080570E" w:rsidRPr="00E8764E" w:rsidRDefault="00D208DF" w:rsidP="00E8764E"/>
    <w:p w:rsidR="00D208DF" w:rsidRPr="006D0595" w:rsidRDefault="00D208DF" w:rsidP="00D208DF">
      <w:pPr>
        <w:rPr>
          <w:b/>
        </w:rPr>
      </w:pPr>
      <w:r>
        <w:rPr>
          <w:b/>
          <w:bCs/>
          <w:sz w:val="24"/>
          <w:szCs w:val="24"/>
        </w:rPr>
        <w:t xml:space="preserve">08. 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UniCESUMAR</w:t>
      </w:r>
      <w:proofErr w:type="spellEnd"/>
      <w:r>
        <w:rPr>
          <w:b/>
          <w:bCs/>
          <w:sz w:val="24"/>
          <w:szCs w:val="24"/>
        </w:rPr>
        <w:t xml:space="preserve"> PR/2020) </w:t>
      </w:r>
      <w:r w:rsidRPr="000C081B">
        <w:t>Hemácias humanas e células vegetais foram imersas em uma solução com concentração de soluto mais baixa do que a de seu conteúdo citoplasmático, ou seja, em uma solução hipotônica. Pode-se prever que</w:t>
      </w:r>
    </w:p>
    <w:p w:rsidR="00D208DF" w:rsidRPr="000C081B" w:rsidRDefault="00D208DF" w:rsidP="00D208DF">
      <w:pPr>
        <w:ind w:left="420" w:hanging="420"/>
        <w:jc w:val="both"/>
      </w:pPr>
    </w:p>
    <w:p w:rsidR="00D208DF" w:rsidRPr="000C081B" w:rsidRDefault="00D208DF" w:rsidP="00D208DF">
      <w:pPr>
        <w:ind w:left="840" w:hanging="420"/>
        <w:jc w:val="both"/>
      </w:pPr>
      <w:r w:rsidRPr="000C081B">
        <w:t>a)</w:t>
      </w:r>
      <w:r w:rsidRPr="000C081B">
        <w:tab/>
        <w:t>ambos os tipos de células vão murchar, por causa do fenômeno da osmose.</w:t>
      </w:r>
    </w:p>
    <w:p w:rsidR="00D208DF" w:rsidRPr="000C081B" w:rsidRDefault="00D208DF" w:rsidP="00D208DF">
      <w:pPr>
        <w:ind w:left="840" w:hanging="420"/>
        <w:jc w:val="both"/>
      </w:pPr>
      <w:r w:rsidRPr="000C081B">
        <w:t>b)</w:t>
      </w:r>
      <w:r w:rsidRPr="000C081B">
        <w:tab/>
        <w:t>ambos os tipos de células vão murchar, por causa do fenômeno da difusão facilitada.</w:t>
      </w:r>
    </w:p>
    <w:p w:rsidR="00D208DF" w:rsidRPr="000C081B" w:rsidRDefault="00D208DF" w:rsidP="00D208DF">
      <w:pPr>
        <w:ind w:left="840" w:hanging="420"/>
        <w:jc w:val="both"/>
      </w:pPr>
      <w:r w:rsidRPr="000C081B">
        <w:t>c)</w:t>
      </w:r>
      <w:r w:rsidRPr="000C081B">
        <w:tab/>
        <w:t>ambos os tipos de célula vão aumentar de volume, mas a chance das células vegetais se romperem é maior do que a das hemácias.</w:t>
      </w:r>
    </w:p>
    <w:p w:rsidR="00D208DF" w:rsidRPr="006D0595" w:rsidRDefault="00D208DF" w:rsidP="00D208DF">
      <w:pPr>
        <w:ind w:left="840" w:hanging="420"/>
        <w:jc w:val="both"/>
        <w:rPr>
          <w:b/>
        </w:rPr>
      </w:pPr>
      <w:r w:rsidRPr="006D0595">
        <w:rPr>
          <w:b/>
        </w:rPr>
        <w:t>d)</w:t>
      </w:r>
      <w:r w:rsidRPr="006D0595">
        <w:rPr>
          <w:b/>
        </w:rPr>
        <w:tab/>
        <w:t>ambos os tipos de célula vão aumentar de volume, mas a chance das hemácias se romperem é maior do que a das células vegetais.</w:t>
      </w:r>
    </w:p>
    <w:p w:rsidR="00551568" w:rsidRPr="00D208DF" w:rsidRDefault="00D208DF" w:rsidP="00D208DF">
      <w:r w:rsidRPr="000C081B">
        <w:t>e)</w:t>
      </w:r>
      <w:r w:rsidRPr="000C081B">
        <w:tab/>
        <w:t>as hemácias aumentarão de volume, mas as células vegetais vão murchar, porque possuem parede celular.</w:t>
      </w:r>
    </w:p>
    <w:p w:rsidR="009B477D" w:rsidRPr="009B59A5" w:rsidRDefault="00D208DF" w:rsidP="009B59A5"/>
    <w:p w:rsidR="00D208DF" w:rsidRPr="003D78B6" w:rsidRDefault="00073F91" w:rsidP="00D208DF">
      <w:r>
        <w:rPr>
          <w:b/>
          <w:bCs/>
          <w:sz w:val="24"/>
          <w:szCs w:val="24"/>
        </w:rPr>
        <w:t xml:space="preserve">09. </w:t>
      </w:r>
      <w:r w:rsidR="00D208DF">
        <w:rPr>
          <w:b/>
          <w:bCs/>
          <w:sz w:val="24"/>
          <w:szCs w:val="24"/>
        </w:rPr>
        <w:t>(UCS RS/2019</w:t>
      </w:r>
      <w:proofErr w:type="gramStart"/>
      <w:r w:rsidR="00D208DF">
        <w:rPr>
          <w:b/>
          <w:bCs/>
          <w:sz w:val="24"/>
          <w:szCs w:val="24"/>
        </w:rPr>
        <w:t xml:space="preserve">) </w:t>
      </w:r>
      <w:r w:rsidR="00D208DF" w:rsidRPr="003D78B6">
        <w:t>Em</w:t>
      </w:r>
      <w:proofErr w:type="gramEnd"/>
      <w:r w:rsidR="00D208DF" w:rsidRPr="003D78B6">
        <w:t xml:space="preserve"> diversas espécies de animais, o intestino delgado é o principal local de absorção de água, íons e nutrientes.</w:t>
      </w:r>
    </w:p>
    <w:p w:rsidR="00D208DF" w:rsidRPr="003D78B6" w:rsidRDefault="00D208DF" w:rsidP="00D208DF">
      <w:pPr>
        <w:ind w:left="420"/>
        <w:jc w:val="both"/>
      </w:pPr>
      <w:r w:rsidRPr="003D78B6">
        <w:t>Esse processo envolve uma série de mecanismos de transportes de substâncias para dentro e para fora das células que compõem a parede intestinal.</w:t>
      </w:r>
    </w:p>
    <w:p w:rsidR="00D208DF" w:rsidRPr="003D78B6" w:rsidRDefault="00D208DF" w:rsidP="00D208DF">
      <w:pPr>
        <w:ind w:left="420" w:hanging="420"/>
        <w:jc w:val="both"/>
      </w:pPr>
    </w:p>
    <w:p w:rsidR="00D208DF" w:rsidRPr="003D78B6" w:rsidRDefault="00D208DF" w:rsidP="00D208DF">
      <w:pPr>
        <w:ind w:left="420"/>
        <w:jc w:val="both"/>
      </w:pPr>
      <w:r w:rsidRPr="003D78B6">
        <w:t xml:space="preserve">Em relação aos processos de transporte </w:t>
      </w:r>
      <w:proofErr w:type="spellStart"/>
      <w:r w:rsidRPr="003D78B6">
        <w:t>transmembrana</w:t>
      </w:r>
      <w:proofErr w:type="spellEnd"/>
      <w:r w:rsidRPr="003D78B6">
        <w:t>, é correto afirmar que</w:t>
      </w:r>
    </w:p>
    <w:p w:rsidR="00D208DF" w:rsidRPr="003D78B6" w:rsidRDefault="00D208DF" w:rsidP="00D208DF">
      <w:pPr>
        <w:ind w:left="840" w:hanging="420"/>
        <w:jc w:val="both"/>
      </w:pPr>
      <w:r w:rsidRPr="003D78B6">
        <w:t>a)</w:t>
      </w:r>
      <w:r w:rsidRPr="003D78B6">
        <w:tab/>
        <w:t>a membrana celular é permeável às moléculas hidrofílicas, consequentemente, as gorduras se difundem livremente pela membrana.</w:t>
      </w:r>
    </w:p>
    <w:p w:rsidR="00D208DF" w:rsidRPr="003D78B6" w:rsidRDefault="00D208DF" w:rsidP="00D208DF">
      <w:pPr>
        <w:ind w:left="840" w:hanging="420"/>
        <w:jc w:val="both"/>
      </w:pPr>
      <w:r w:rsidRPr="003D78B6">
        <w:t>b)</w:t>
      </w:r>
      <w:r w:rsidRPr="003D78B6">
        <w:tab/>
        <w:t>a água é capaz de atravessar a membrana celular e, normalmente, se desloca em direção ao ambiente mais concentrado em solvente.</w:t>
      </w:r>
    </w:p>
    <w:p w:rsidR="00D208DF" w:rsidRPr="006D0595" w:rsidRDefault="00D208DF" w:rsidP="00D208DF">
      <w:pPr>
        <w:ind w:left="840" w:hanging="420"/>
        <w:jc w:val="both"/>
        <w:rPr>
          <w:b/>
        </w:rPr>
      </w:pPr>
      <w:r w:rsidRPr="006D0595">
        <w:rPr>
          <w:b/>
        </w:rPr>
        <w:t>c)</w:t>
      </w:r>
      <w:r w:rsidRPr="006D0595">
        <w:rPr>
          <w:b/>
        </w:rPr>
        <w:tab/>
        <w:t>a glicose, importante molécula nutriente, somente consegue entrar nas células intestinais por meio de uma proteína transportadora.</w:t>
      </w:r>
    </w:p>
    <w:p w:rsidR="00D208DF" w:rsidRPr="003D78B6" w:rsidRDefault="00D208DF" w:rsidP="00D208DF">
      <w:pPr>
        <w:ind w:left="840" w:hanging="420"/>
        <w:jc w:val="both"/>
      </w:pPr>
      <w:r w:rsidRPr="003D78B6">
        <w:lastRenderedPageBreak/>
        <w:t>d)</w:t>
      </w:r>
      <w:r w:rsidRPr="003D78B6">
        <w:tab/>
        <w:t xml:space="preserve">os íons sódio são importantes constituintes dos líquidos </w:t>
      </w:r>
      <w:proofErr w:type="spellStart"/>
      <w:r w:rsidRPr="003D78B6">
        <w:t>intra</w:t>
      </w:r>
      <w:proofErr w:type="spellEnd"/>
      <w:r w:rsidRPr="003D78B6">
        <w:t xml:space="preserve"> e extracelular e atravessam livremente a membrana plasmática, por serem moléculas pequenas e sem carga.</w:t>
      </w:r>
    </w:p>
    <w:p w:rsidR="00D208DF" w:rsidRPr="00D208DF" w:rsidRDefault="00D208DF" w:rsidP="00D208DF">
      <w:r w:rsidRPr="003D78B6">
        <w:t>e)</w:t>
      </w:r>
      <w:r w:rsidRPr="003D78B6">
        <w:tab/>
        <w:t>a bomba de sódio-potássio tem papel fundamental no processo absortivo do intestino, colocando o potássio para fora das células intestinais e o sódio para dentro.</w:t>
      </w:r>
    </w:p>
    <w:p w:rsidR="009B477D" w:rsidRPr="0056789F" w:rsidRDefault="00D208DF" w:rsidP="0056789F"/>
    <w:p w:rsidR="004178BB" w:rsidRPr="006964D9" w:rsidRDefault="00073F91" w:rsidP="00073F91">
      <w:r>
        <w:rPr>
          <w:b/>
          <w:bCs/>
          <w:sz w:val="24"/>
          <w:szCs w:val="24"/>
        </w:rPr>
        <w:t xml:space="preserve">10. (UEPG PR/2020) </w:t>
      </w:r>
      <w:r w:rsidRPr="006964D9">
        <w:t>Apesar das suas diversidades, todas as células apresentam membrana plasmática, contém citoplasma e possuem material genético. Pode-se distinguir dois tipos básicos de células: as procarióticas e as eucarióticas. Sobre estes tipos celulares, assinale o que for correto.</w:t>
      </w:r>
    </w:p>
    <w:p w:rsidR="004178BB" w:rsidRPr="006964D9" w:rsidRDefault="00D208DF" w:rsidP="00645313">
      <w:pPr>
        <w:ind w:left="420" w:hanging="420"/>
        <w:jc w:val="both"/>
      </w:pPr>
    </w:p>
    <w:p w:rsidR="004178BB" w:rsidRPr="006964D9" w:rsidRDefault="00073F91" w:rsidP="00645313">
      <w:pPr>
        <w:ind w:left="840" w:hanging="420"/>
        <w:jc w:val="both"/>
      </w:pPr>
      <w:r>
        <w:t>01.</w:t>
      </w:r>
      <w:r>
        <w:tab/>
      </w:r>
      <w:r w:rsidRPr="006964D9">
        <w:t>No citoplasma das bactérias fotossintetizantes (ou cianobactérias), podemos encontrar estruturas bem organizadas e responsáveis pelo processo de fotossíntese, os cloroplastos. As membranas dos cloroplastos possuem enzimas especializadas no processo de formação de glicose e oxigênio.</w:t>
      </w:r>
    </w:p>
    <w:p w:rsidR="004178BB" w:rsidRPr="006964D9" w:rsidRDefault="00073F91" w:rsidP="00645313">
      <w:pPr>
        <w:ind w:left="840" w:hanging="420"/>
        <w:jc w:val="both"/>
      </w:pPr>
      <w:r>
        <w:t>02.</w:t>
      </w:r>
      <w:r>
        <w:tab/>
      </w:r>
      <w:r w:rsidRPr="006964D9">
        <w:t>Nas células eucarióticas, a síntese de ácidos graxos, fosfolipídios e esteroides ocorre no retículo endoplasmático não-granuloso. Algumas células do corpo possuem essa estrutura bem desenvolvida, como as células das gônadas, que produzem hormônios esteroides.</w:t>
      </w:r>
    </w:p>
    <w:p w:rsidR="004178BB" w:rsidRPr="006964D9" w:rsidRDefault="00073F91" w:rsidP="00645313">
      <w:pPr>
        <w:ind w:left="840" w:hanging="420"/>
        <w:jc w:val="both"/>
      </w:pPr>
      <w:r>
        <w:t>04.</w:t>
      </w:r>
      <w:r>
        <w:tab/>
      </w:r>
      <w:r w:rsidRPr="006964D9">
        <w:t xml:space="preserve">As células procarióticas apresentam uma molécula de DNA circular que constitui o cromossomo bacteriano. Ainda, algumas bactérias podem conter os </w:t>
      </w:r>
      <w:proofErr w:type="spellStart"/>
      <w:r w:rsidRPr="006964D9">
        <w:t>plasmídios</w:t>
      </w:r>
      <w:proofErr w:type="spellEnd"/>
      <w:r w:rsidRPr="006964D9">
        <w:t>, moléculas circulares de DNA menores que podem conter genes de resistência, entre outros.</w:t>
      </w:r>
    </w:p>
    <w:p w:rsidR="004178BB" w:rsidRPr="006964D9" w:rsidRDefault="00073F91" w:rsidP="00645313">
      <w:pPr>
        <w:ind w:left="840" w:hanging="420"/>
        <w:jc w:val="both"/>
      </w:pPr>
      <w:r>
        <w:t>08.</w:t>
      </w:r>
      <w:r>
        <w:tab/>
      </w:r>
      <w:r w:rsidRPr="006964D9">
        <w:t>Nas células animais, os ribossomos são estruturas repletas de enzimas digestivas responsáveis pela digestão de material captado do exterior, ou então, pela eliminação de partes celulares já desgastadas.</w:t>
      </w:r>
    </w:p>
    <w:p w:rsidR="004178BB" w:rsidRPr="006964D9" w:rsidRDefault="00073F91" w:rsidP="00645313">
      <w:pPr>
        <w:ind w:left="840" w:hanging="420"/>
        <w:jc w:val="both"/>
      </w:pPr>
      <w:proofErr w:type="gramStart"/>
      <w:r>
        <w:t>16.</w:t>
      </w:r>
      <w:r>
        <w:tab/>
      </w:r>
      <w:r w:rsidRPr="006964D9">
        <w:t>As</w:t>
      </w:r>
      <w:proofErr w:type="gramEnd"/>
      <w:r w:rsidRPr="006964D9">
        <w:t xml:space="preserve"> mitocôndrias das células eucarióticas são mais bem desenvolvidas do que aquelas presentes nas células procarióticas. Responsáveis pela respiração celular, gastam energia (na forma de ATP) a partir da redução da glicose para as atividades celulares.</w:t>
      </w:r>
    </w:p>
    <w:p w:rsidR="00D42F1D" w:rsidRDefault="00073F91" w:rsidP="004178BB">
      <w:r>
        <w:t>Assinale a alternativa que apresenta a somatória correta das afirmações verdadeiras.</w:t>
      </w:r>
    </w:p>
    <w:p w:rsidR="00073F91" w:rsidRDefault="00073F91" w:rsidP="004178BB">
      <w:r>
        <w:t>A) 03</w:t>
      </w:r>
    </w:p>
    <w:p w:rsidR="00073F91" w:rsidRDefault="00073F91" w:rsidP="004178BB">
      <w:r>
        <w:t>B) 18</w:t>
      </w:r>
    </w:p>
    <w:p w:rsidR="00073F91" w:rsidRPr="00073F91" w:rsidRDefault="00073F91" w:rsidP="004178BB">
      <w:pPr>
        <w:rPr>
          <w:b/>
        </w:rPr>
      </w:pPr>
      <w:r w:rsidRPr="00073F91">
        <w:rPr>
          <w:b/>
        </w:rPr>
        <w:t>C) 06</w:t>
      </w:r>
    </w:p>
    <w:p w:rsidR="00073F91" w:rsidRDefault="00073F91" w:rsidP="004178BB">
      <w:r>
        <w:t>D) 17</w:t>
      </w:r>
    </w:p>
    <w:p w:rsidR="00D42F1D" w:rsidRPr="00AE5B38" w:rsidRDefault="00073F91" w:rsidP="00073F91">
      <w:r>
        <w:t>E) 01</w:t>
      </w:r>
    </w:p>
    <w:sectPr w:rsidR="00D42F1D" w:rsidRPr="00AE5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34EE"/>
    <w:multiLevelType w:val="hybridMultilevel"/>
    <w:tmpl w:val="755225B8"/>
    <w:lvl w:ilvl="0" w:tplc="66713426">
      <w:start w:val="1"/>
      <w:numFmt w:val="decimal"/>
      <w:lvlText w:val="%1."/>
      <w:lvlJc w:val="left"/>
      <w:pPr>
        <w:ind w:left="720" w:hanging="360"/>
      </w:pPr>
    </w:lvl>
    <w:lvl w:ilvl="1" w:tplc="66713426" w:tentative="1">
      <w:start w:val="1"/>
      <w:numFmt w:val="lowerLetter"/>
      <w:lvlText w:val="%2."/>
      <w:lvlJc w:val="left"/>
      <w:pPr>
        <w:ind w:left="1440" w:hanging="360"/>
      </w:pPr>
    </w:lvl>
    <w:lvl w:ilvl="2" w:tplc="66713426" w:tentative="1">
      <w:start w:val="1"/>
      <w:numFmt w:val="lowerRoman"/>
      <w:lvlText w:val="%3."/>
      <w:lvlJc w:val="right"/>
      <w:pPr>
        <w:ind w:left="2160" w:hanging="180"/>
      </w:pPr>
    </w:lvl>
    <w:lvl w:ilvl="3" w:tplc="66713426" w:tentative="1">
      <w:start w:val="1"/>
      <w:numFmt w:val="decimal"/>
      <w:lvlText w:val="%4."/>
      <w:lvlJc w:val="left"/>
      <w:pPr>
        <w:ind w:left="2880" w:hanging="360"/>
      </w:pPr>
    </w:lvl>
    <w:lvl w:ilvl="4" w:tplc="66713426" w:tentative="1">
      <w:start w:val="1"/>
      <w:numFmt w:val="lowerLetter"/>
      <w:lvlText w:val="%5."/>
      <w:lvlJc w:val="left"/>
      <w:pPr>
        <w:ind w:left="3600" w:hanging="360"/>
      </w:pPr>
    </w:lvl>
    <w:lvl w:ilvl="5" w:tplc="66713426" w:tentative="1">
      <w:start w:val="1"/>
      <w:numFmt w:val="lowerRoman"/>
      <w:lvlText w:val="%6."/>
      <w:lvlJc w:val="right"/>
      <w:pPr>
        <w:ind w:left="4320" w:hanging="180"/>
      </w:pPr>
    </w:lvl>
    <w:lvl w:ilvl="6" w:tplc="66713426" w:tentative="1">
      <w:start w:val="1"/>
      <w:numFmt w:val="decimal"/>
      <w:lvlText w:val="%7."/>
      <w:lvlJc w:val="left"/>
      <w:pPr>
        <w:ind w:left="5040" w:hanging="360"/>
      </w:pPr>
    </w:lvl>
    <w:lvl w:ilvl="7" w:tplc="66713426" w:tentative="1">
      <w:start w:val="1"/>
      <w:numFmt w:val="lowerLetter"/>
      <w:lvlText w:val="%8."/>
      <w:lvlJc w:val="left"/>
      <w:pPr>
        <w:ind w:left="5760" w:hanging="360"/>
      </w:pPr>
    </w:lvl>
    <w:lvl w:ilvl="8" w:tplc="667134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7EA5ACE"/>
    <w:multiLevelType w:val="hybridMultilevel"/>
    <w:tmpl w:val="D8E421AE"/>
    <w:lvl w:ilvl="0" w:tplc="27227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3966"/>
    <w:rsid w:val="00073F91"/>
    <w:rsid w:val="00153966"/>
    <w:rsid w:val="007745CF"/>
    <w:rsid w:val="00A30233"/>
    <w:rsid w:val="00B074ED"/>
    <w:rsid w:val="00D05E27"/>
    <w:rsid w:val="00D208DF"/>
    <w:rsid w:val="00E2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F99B"/>
  <w15:docId w15:val="{1B4F376C-BA61-4903-9D44-2241D6DD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E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table" w:styleId="Tabelacomgrade">
    <w:name w:val="Table Grid"/>
    <w:basedOn w:val="Tabelanormal"/>
    <w:uiPriority w:val="59"/>
    <w:rsid w:val="00B0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7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1562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LUISA BARALDI</cp:lastModifiedBy>
  <cp:revision>4</cp:revision>
  <dcterms:created xsi:type="dcterms:W3CDTF">2021-03-16T18:13:00Z</dcterms:created>
  <dcterms:modified xsi:type="dcterms:W3CDTF">2021-03-17T21:50:00Z</dcterms:modified>
</cp:coreProperties>
</file>