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A1358" w14:textId="440AC260" w:rsidR="003F5D46" w:rsidRPr="004C5520" w:rsidRDefault="003F5D46" w:rsidP="003F5D46">
      <w:pPr>
        <w:jc w:val="center"/>
        <w:rPr>
          <w:rFonts w:ascii="Verdana" w:hAnsi="Verdana"/>
          <w:b/>
          <w:bCs/>
          <w:sz w:val="20"/>
          <w:szCs w:val="20"/>
        </w:rPr>
      </w:pPr>
      <w:r w:rsidRPr="004C5520">
        <w:rPr>
          <w:rFonts w:ascii="Verdana" w:hAnsi="Verdana"/>
          <w:b/>
          <w:bCs/>
          <w:sz w:val="20"/>
          <w:szCs w:val="20"/>
        </w:rPr>
        <w:t xml:space="preserve">QUESTÕES SIMULADO – </w:t>
      </w:r>
      <w:r w:rsidR="00A21437">
        <w:rPr>
          <w:rFonts w:ascii="Verdana" w:hAnsi="Verdana"/>
          <w:b/>
          <w:bCs/>
          <w:sz w:val="20"/>
          <w:szCs w:val="20"/>
        </w:rPr>
        <w:t>4</w:t>
      </w:r>
      <w:r w:rsidRPr="004C5520">
        <w:rPr>
          <w:rFonts w:ascii="Verdana" w:hAnsi="Verdana"/>
          <w:b/>
          <w:bCs/>
          <w:sz w:val="20"/>
          <w:szCs w:val="20"/>
        </w:rPr>
        <w:t xml:space="preserve">º BIMESTRE - </w:t>
      </w:r>
      <w:r w:rsidR="00A21437">
        <w:rPr>
          <w:rFonts w:ascii="Verdana" w:hAnsi="Verdana"/>
          <w:b/>
          <w:bCs/>
          <w:sz w:val="20"/>
          <w:szCs w:val="20"/>
        </w:rPr>
        <w:t>1</w:t>
      </w:r>
      <w:r w:rsidRPr="004C5520">
        <w:rPr>
          <w:rFonts w:ascii="Verdana" w:hAnsi="Verdana"/>
          <w:b/>
          <w:bCs/>
          <w:sz w:val="20"/>
          <w:szCs w:val="20"/>
        </w:rPr>
        <w:t>º ANO</w:t>
      </w:r>
    </w:p>
    <w:p w14:paraId="0DD4EC3E" w14:textId="77777777" w:rsidR="003F5D46" w:rsidRDefault="003F5D46" w:rsidP="003F5D46">
      <w:pPr>
        <w:jc w:val="center"/>
        <w:rPr>
          <w:rFonts w:ascii="Verdana" w:hAnsi="Verdana"/>
          <w:b/>
          <w:bCs/>
          <w:sz w:val="20"/>
          <w:szCs w:val="20"/>
        </w:rPr>
      </w:pPr>
      <w:r w:rsidRPr="004C5520">
        <w:rPr>
          <w:rFonts w:ascii="Verdana" w:hAnsi="Verdana"/>
          <w:b/>
          <w:bCs/>
          <w:sz w:val="20"/>
          <w:szCs w:val="20"/>
        </w:rPr>
        <w:t>BIOLOGIA 2 – PROF(A). LUISA</w:t>
      </w:r>
    </w:p>
    <w:p w14:paraId="4742FE00" w14:textId="77777777" w:rsidR="003F5D46" w:rsidRDefault="003F5D46">
      <w:pPr>
        <w:rPr>
          <w:b/>
          <w:bCs/>
          <w:sz w:val="18"/>
          <w:szCs w:val="18"/>
        </w:rPr>
      </w:pPr>
    </w:p>
    <w:p w14:paraId="24169DC0" w14:textId="70172F32" w:rsidR="00526622" w:rsidRPr="003F5D46" w:rsidRDefault="0039034F">
      <w:pPr>
        <w:rPr>
          <w:rFonts w:ascii="Verdana" w:hAnsi="Verdana"/>
          <w:b/>
          <w:bCs/>
          <w:sz w:val="20"/>
          <w:szCs w:val="20"/>
        </w:rPr>
      </w:pPr>
      <w:r w:rsidRPr="003F5D46">
        <w:rPr>
          <w:rFonts w:ascii="Verdana" w:hAnsi="Verdana"/>
          <w:b/>
          <w:bCs/>
          <w:sz w:val="20"/>
          <w:szCs w:val="20"/>
        </w:rPr>
        <w:t xml:space="preserve">Questão-01 - (UECE/2020)  </w:t>
      </w:r>
    </w:p>
    <w:p w14:paraId="4F58D39E" w14:textId="70392390" w:rsidR="00D249D0" w:rsidRPr="003F5D46" w:rsidRDefault="00D249D0" w:rsidP="00396B73">
      <w:pPr>
        <w:rPr>
          <w:rFonts w:ascii="Verdana" w:hAnsi="Verdana"/>
          <w:sz w:val="20"/>
          <w:szCs w:val="20"/>
        </w:rPr>
      </w:pPr>
      <w:r w:rsidRPr="003F5D46">
        <w:rPr>
          <w:rFonts w:ascii="Verdana" w:hAnsi="Verdana"/>
          <w:b/>
          <w:sz w:val="20"/>
          <w:szCs w:val="20"/>
        </w:rPr>
        <w:t xml:space="preserve">  </w:t>
      </w:r>
      <w:r w:rsidRPr="003F5D46">
        <w:rPr>
          <w:rFonts w:ascii="Verdana" w:hAnsi="Verdana"/>
          <w:sz w:val="20"/>
          <w:szCs w:val="20"/>
        </w:rPr>
        <w:t>Em relação ao sistema excretor, escreva V ou F conforme seja verdadeiro ou falso o que se afirma nos itens abaixo.</w:t>
      </w:r>
    </w:p>
    <w:p w14:paraId="1DBB27A5" w14:textId="77777777" w:rsidR="00D249D0" w:rsidRPr="003F5D46" w:rsidRDefault="00D249D0" w:rsidP="00510FC3">
      <w:pPr>
        <w:ind w:left="420" w:hanging="420"/>
        <w:jc w:val="both"/>
        <w:rPr>
          <w:rFonts w:ascii="Verdana" w:hAnsi="Verdana"/>
          <w:sz w:val="20"/>
          <w:szCs w:val="20"/>
        </w:rPr>
      </w:pPr>
    </w:p>
    <w:p w14:paraId="2FECB737" w14:textId="77777777" w:rsidR="00D249D0" w:rsidRPr="003F5D46" w:rsidRDefault="00D249D0" w:rsidP="00510FC3">
      <w:pPr>
        <w:ind w:left="840" w:hanging="420"/>
        <w:jc w:val="both"/>
        <w:rPr>
          <w:rFonts w:ascii="Verdana" w:hAnsi="Verdana"/>
          <w:sz w:val="20"/>
          <w:szCs w:val="20"/>
        </w:rPr>
      </w:pPr>
      <w:proofErr w:type="gramStart"/>
      <w:r w:rsidRPr="003F5D46">
        <w:rPr>
          <w:rFonts w:ascii="Verdana" w:hAnsi="Verdana"/>
          <w:sz w:val="20"/>
          <w:szCs w:val="20"/>
        </w:rPr>
        <w:t xml:space="preserve">(  </w:t>
      </w:r>
      <w:proofErr w:type="gramEnd"/>
      <w:r w:rsidRPr="003F5D46">
        <w:rPr>
          <w:rFonts w:ascii="Verdana" w:hAnsi="Verdana"/>
          <w:sz w:val="20"/>
          <w:szCs w:val="20"/>
        </w:rPr>
        <w:t xml:space="preserve"> )</w:t>
      </w:r>
      <w:r w:rsidRPr="003F5D46">
        <w:rPr>
          <w:rFonts w:ascii="Verdana" w:hAnsi="Verdana"/>
          <w:sz w:val="20"/>
          <w:szCs w:val="20"/>
        </w:rPr>
        <w:tab/>
        <w:t>A bexiga é o órgão responsável por armazenar e conduzir a urina.</w:t>
      </w:r>
    </w:p>
    <w:p w14:paraId="273D7D64" w14:textId="77777777" w:rsidR="00D249D0" w:rsidRPr="003F5D46" w:rsidRDefault="00D249D0" w:rsidP="00510FC3">
      <w:pPr>
        <w:ind w:left="840" w:hanging="420"/>
        <w:jc w:val="both"/>
        <w:rPr>
          <w:rFonts w:ascii="Verdana" w:hAnsi="Verdana"/>
          <w:sz w:val="20"/>
          <w:szCs w:val="20"/>
        </w:rPr>
      </w:pPr>
      <w:proofErr w:type="gramStart"/>
      <w:r w:rsidRPr="003F5D46">
        <w:rPr>
          <w:rFonts w:ascii="Verdana" w:hAnsi="Verdana"/>
          <w:sz w:val="20"/>
          <w:szCs w:val="20"/>
        </w:rPr>
        <w:t xml:space="preserve">(  </w:t>
      </w:r>
      <w:proofErr w:type="gramEnd"/>
      <w:r w:rsidRPr="003F5D46">
        <w:rPr>
          <w:rFonts w:ascii="Verdana" w:hAnsi="Verdana"/>
          <w:sz w:val="20"/>
          <w:szCs w:val="20"/>
        </w:rPr>
        <w:t xml:space="preserve"> )</w:t>
      </w:r>
      <w:r w:rsidRPr="003F5D46">
        <w:rPr>
          <w:rFonts w:ascii="Verdana" w:hAnsi="Verdana"/>
          <w:sz w:val="20"/>
          <w:szCs w:val="20"/>
        </w:rPr>
        <w:tab/>
        <w:t>A função da uretra é transportar a urina recém-produzida até a bexiga.</w:t>
      </w:r>
    </w:p>
    <w:p w14:paraId="7D0038F2" w14:textId="77777777" w:rsidR="00D249D0" w:rsidRPr="003F5D46" w:rsidRDefault="00D249D0" w:rsidP="00510FC3">
      <w:pPr>
        <w:ind w:left="840" w:hanging="420"/>
        <w:jc w:val="both"/>
        <w:rPr>
          <w:rFonts w:ascii="Verdana" w:hAnsi="Verdana"/>
          <w:sz w:val="20"/>
          <w:szCs w:val="20"/>
        </w:rPr>
      </w:pPr>
      <w:proofErr w:type="gramStart"/>
      <w:r w:rsidRPr="003F5D46">
        <w:rPr>
          <w:rFonts w:ascii="Verdana" w:hAnsi="Verdana"/>
          <w:sz w:val="20"/>
          <w:szCs w:val="20"/>
        </w:rPr>
        <w:t xml:space="preserve">(  </w:t>
      </w:r>
      <w:proofErr w:type="gramEnd"/>
      <w:r w:rsidRPr="003F5D46">
        <w:rPr>
          <w:rFonts w:ascii="Verdana" w:hAnsi="Verdana"/>
          <w:sz w:val="20"/>
          <w:szCs w:val="20"/>
        </w:rPr>
        <w:t xml:space="preserve"> )</w:t>
      </w:r>
      <w:r w:rsidRPr="003F5D46">
        <w:rPr>
          <w:rFonts w:ascii="Verdana" w:hAnsi="Verdana"/>
          <w:sz w:val="20"/>
          <w:szCs w:val="20"/>
        </w:rPr>
        <w:tab/>
        <w:t>A uretra masculina difere da feminina por ter, além da função excretora, a função reprodutora.</w:t>
      </w:r>
    </w:p>
    <w:p w14:paraId="0C959108" w14:textId="77777777" w:rsidR="00D249D0" w:rsidRPr="003F5D46" w:rsidRDefault="00D249D0" w:rsidP="00510FC3">
      <w:pPr>
        <w:ind w:left="840" w:hanging="420"/>
        <w:jc w:val="both"/>
        <w:rPr>
          <w:rFonts w:ascii="Verdana" w:hAnsi="Verdana"/>
          <w:sz w:val="20"/>
          <w:szCs w:val="20"/>
        </w:rPr>
      </w:pPr>
      <w:proofErr w:type="gramStart"/>
      <w:r w:rsidRPr="003F5D46">
        <w:rPr>
          <w:rFonts w:ascii="Verdana" w:hAnsi="Verdana"/>
          <w:sz w:val="20"/>
          <w:szCs w:val="20"/>
        </w:rPr>
        <w:t xml:space="preserve">(  </w:t>
      </w:r>
      <w:proofErr w:type="gramEnd"/>
      <w:r w:rsidRPr="003F5D46">
        <w:rPr>
          <w:rFonts w:ascii="Verdana" w:hAnsi="Verdana"/>
          <w:sz w:val="20"/>
          <w:szCs w:val="20"/>
        </w:rPr>
        <w:t xml:space="preserve"> )</w:t>
      </w:r>
      <w:r w:rsidRPr="003F5D46">
        <w:rPr>
          <w:rFonts w:ascii="Verdana" w:hAnsi="Verdana"/>
          <w:sz w:val="20"/>
          <w:szCs w:val="20"/>
        </w:rPr>
        <w:tab/>
        <w:t>Dentre as funções dos rins estão: produzir urina e alguns tipos de hormônios, e possibilitar a homeostase.</w:t>
      </w:r>
    </w:p>
    <w:p w14:paraId="60E98FC9" w14:textId="77777777" w:rsidR="00D249D0" w:rsidRPr="003F5D46" w:rsidRDefault="00D249D0" w:rsidP="00510FC3">
      <w:pPr>
        <w:ind w:left="420" w:hanging="420"/>
        <w:jc w:val="both"/>
        <w:rPr>
          <w:rFonts w:ascii="Verdana" w:hAnsi="Verdana"/>
          <w:sz w:val="20"/>
          <w:szCs w:val="20"/>
        </w:rPr>
      </w:pPr>
    </w:p>
    <w:p w14:paraId="7B3DEE7A" w14:textId="77777777" w:rsidR="00D249D0" w:rsidRPr="003F5D46" w:rsidRDefault="00D249D0" w:rsidP="00510FC3">
      <w:pPr>
        <w:ind w:left="420"/>
        <w:jc w:val="both"/>
        <w:rPr>
          <w:rFonts w:ascii="Verdana" w:hAnsi="Verdana"/>
          <w:sz w:val="20"/>
          <w:szCs w:val="20"/>
        </w:rPr>
      </w:pPr>
      <w:r w:rsidRPr="003F5D46">
        <w:rPr>
          <w:rFonts w:ascii="Verdana" w:hAnsi="Verdana"/>
          <w:sz w:val="20"/>
          <w:szCs w:val="20"/>
        </w:rPr>
        <w:t>Está correta, de cima para baixo, a seguinte sequência:</w:t>
      </w:r>
    </w:p>
    <w:p w14:paraId="2958A2DC" w14:textId="77777777" w:rsidR="00D249D0" w:rsidRPr="003F5D46" w:rsidRDefault="00D249D0" w:rsidP="00510FC3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3F5D46">
        <w:rPr>
          <w:rFonts w:ascii="Verdana" w:hAnsi="Verdana"/>
          <w:sz w:val="20"/>
          <w:szCs w:val="20"/>
        </w:rPr>
        <w:t>a)</w:t>
      </w:r>
      <w:r w:rsidRPr="003F5D46">
        <w:rPr>
          <w:rFonts w:ascii="Verdana" w:hAnsi="Verdana"/>
          <w:sz w:val="20"/>
          <w:szCs w:val="20"/>
        </w:rPr>
        <w:tab/>
        <w:t>V, V, F, F.</w:t>
      </w:r>
    </w:p>
    <w:p w14:paraId="486C8DDD" w14:textId="77777777" w:rsidR="00D249D0" w:rsidRPr="003F5D46" w:rsidRDefault="00D249D0" w:rsidP="00510FC3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3F5D46">
        <w:rPr>
          <w:rFonts w:ascii="Verdana" w:hAnsi="Verdana"/>
          <w:sz w:val="20"/>
          <w:szCs w:val="20"/>
        </w:rPr>
        <w:t>b)</w:t>
      </w:r>
      <w:r w:rsidRPr="003F5D46">
        <w:rPr>
          <w:rFonts w:ascii="Verdana" w:hAnsi="Verdana"/>
          <w:sz w:val="20"/>
          <w:szCs w:val="20"/>
        </w:rPr>
        <w:tab/>
        <w:t>V, F, V, F.</w:t>
      </w:r>
    </w:p>
    <w:p w14:paraId="078B3D1E" w14:textId="77777777" w:rsidR="00D249D0" w:rsidRPr="00E36C26" w:rsidRDefault="00D249D0" w:rsidP="00510FC3">
      <w:pPr>
        <w:ind w:left="840" w:hanging="420"/>
        <w:jc w:val="both"/>
        <w:rPr>
          <w:rFonts w:ascii="Verdana" w:hAnsi="Verdana"/>
          <w:b/>
          <w:bCs/>
          <w:sz w:val="20"/>
          <w:szCs w:val="20"/>
        </w:rPr>
      </w:pPr>
      <w:r w:rsidRPr="00E36C26">
        <w:rPr>
          <w:rFonts w:ascii="Verdana" w:hAnsi="Verdana"/>
          <w:b/>
          <w:bCs/>
          <w:sz w:val="20"/>
          <w:szCs w:val="20"/>
        </w:rPr>
        <w:t>c)</w:t>
      </w:r>
      <w:r w:rsidRPr="00E36C26">
        <w:rPr>
          <w:rFonts w:ascii="Verdana" w:hAnsi="Verdana"/>
          <w:b/>
          <w:bCs/>
          <w:sz w:val="20"/>
          <w:szCs w:val="20"/>
        </w:rPr>
        <w:tab/>
        <w:t>F, F, V, V.</w:t>
      </w:r>
    </w:p>
    <w:p w14:paraId="03B4559C" w14:textId="3344BCEC" w:rsidR="00D249D0" w:rsidRDefault="00D249D0" w:rsidP="00510FC3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3F5D46">
        <w:rPr>
          <w:rFonts w:ascii="Verdana" w:hAnsi="Verdana"/>
          <w:sz w:val="20"/>
          <w:szCs w:val="20"/>
        </w:rPr>
        <w:t>d)</w:t>
      </w:r>
      <w:r w:rsidRPr="003F5D46">
        <w:rPr>
          <w:rFonts w:ascii="Verdana" w:hAnsi="Verdana"/>
          <w:sz w:val="20"/>
          <w:szCs w:val="20"/>
        </w:rPr>
        <w:tab/>
        <w:t>F, V, F, V.</w:t>
      </w:r>
    </w:p>
    <w:p w14:paraId="6F106EF7" w14:textId="0D4FD97F" w:rsidR="00E36C26" w:rsidRPr="003F5D46" w:rsidRDefault="00E36C26" w:rsidP="00510FC3">
      <w:pPr>
        <w:ind w:left="840" w:hanging="4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  V, V, V, V.</w:t>
      </w:r>
    </w:p>
    <w:p w14:paraId="2241E4DD" w14:textId="77777777" w:rsidR="00D05E27" w:rsidRPr="003F5D46" w:rsidRDefault="00D05E27" w:rsidP="009853AE">
      <w:pPr>
        <w:rPr>
          <w:rFonts w:ascii="Verdana" w:hAnsi="Verdana"/>
          <w:sz w:val="20"/>
          <w:szCs w:val="20"/>
        </w:rPr>
      </w:pPr>
    </w:p>
    <w:p w14:paraId="54F5C0A9" w14:textId="77777777" w:rsidR="00526622" w:rsidRPr="003F5D46" w:rsidRDefault="0039034F">
      <w:pPr>
        <w:rPr>
          <w:rFonts w:ascii="Verdana" w:hAnsi="Verdana"/>
          <w:b/>
          <w:bCs/>
          <w:sz w:val="20"/>
          <w:szCs w:val="20"/>
        </w:rPr>
      </w:pPr>
      <w:r w:rsidRPr="003F5D46">
        <w:rPr>
          <w:rFonts w:ascii="Verdana" w:hAnsi="Verdana"/>
          <w:b/>
          <w:bCs/>
          <w:sz w:val="20"/>
          <w:szCs w:val="20"/>
        </w:rPr>
        <w:t xml:space="preserve">Questão-02 - (UECE/2019)  </w:t>
      </w:r>
    </w:p>
    <w:p w14:paraId="065028BB" w14:textId="38109BE3" w:rsidR="00797E92" w:rsidRPr="003F5D46" w:rsidRDefault="0039034F" w:rsidP="00396B73">
      <w:pPr>
        <w:rPr>
          <w:rFonts w:ascii="Verdana" w:hAnsi="Verdana"/>
          <w:sz w:val="20"/>
          <w:szCs w:val="20"/>
        </w:rPr>
      </w:pPr>
      <w:r w:rsidRPr="003F5D46">
        <w:rPr>
          <w:rFonts w:ascii="Verdana" w:hAnsi="Verdana"/>
          <w:b/>
          <w:sz w:val="20"/>
          <w:szCs w:val="20"/>
        </w:rPr>
        <w:t xml:space="preserve">  </w:t>
      </w:r>
      <w:r w:rsidRPr="003F5D46">
        <w:rPr>
          <w:rFonts w:ascii="Verdana" w:hAnsi="Verdana"/>
          <w:sz w:val="20"/>
          <w:szCs w:val="20"/>
        </w:rPr>
        <w:t>Em relação ao sistema reprodutor humano, escreva V ou F conforme seja verdadeiro ou falso o que se afirma a seguir:</w:t>
      </w:r>
    </w:p>
    <w:p w14:paraId="4C374934" w14:textId="77777777" w:rsidR="00797E92" w:rsidRPr="003F5D46" w:rsidRDefault="00A21437" w:rsidP="007B4286">
      <w:pPr>
        <w:ind w:left="420" w:hanging="420"/>
        <w:jc w:val="both"/>
        <w:rPr>
          <w:rFonts w:ascii="Verdana" w:hAnsi="Verdana"/>
          <w:sz w:val="20"/>
          <w:szCs w:val="20"/>
        </w:rPr>
      </w:pPr>
    </w:p>
    <w:p w14:paraId="00001D5F" w14:textId="77777777" w:rsidR="00797E92" w:rsidRPr="003F5D46" w:rsidRDefault="0039034F" w:rsidP="007B4286">
      <w:pPr>
        <w:ind w:left="840" w:hanging="420"/>
        <w:jc w:val="both"/>
        <w:rPr>
          <w:rFonts w:ascii="Verdana" w:hAnsi="Verdana"/>
          <w:sz w:val="20"/>
          <w:szCs w:val="20"/>
        </w:rPr>
      </w:pPr>
      <w:proofErr w:type="gramStart"/>
      <w:r w:rsidRPr="003F5D46">
        <w:rPr>
          <w:rFonts w:ascii="Verdana" w:hAnsi="Verdana"/>
          <w:sz w:val="20"/>
          <w:szCs w:val="20"/>
        </w:rPr>
        <w:t xml:space="preserve">(  </w:t>
      </w:r>
      <w:proofErr w:type="gramEnd"/>
      <w:r w:rsidRPr="003F5D46">
        <w:rPr>
          <w:rFonts w:ascii="Verdana" w:hAnsi="Verdana"/>
          <w:sz w:val="20"/>
          <w:szCs w:val="20"/>
        </w:rPr>
        <w:t xml:space="preserve"> )</w:t>
      </w:r>
      <w:r w:rsidRPr="003F5D46">
        <w:rPr>
          <w:rFonts w:ascii="Verdana" w:hAnsi="Verdana"/>
          <w:sz w:val="20"/>
          <w:szCs w:val="20"/>
        </w:rPr>
        <w:tab/>
        <w:t>A próstata é a glândula responsável pela produção dos espermatozoides e da testosterona.</w:t>
      </w:r>
    </w:p>
    <w:p w14:paraId="1F7371F2" w14:textId="77777777" w:rsidR="00797E92" w:rsidRPr="003F5D46" w:rsidRDefault="0039034F" w:rsidP="007B4286">
      <w:pPr>
        <w:ind w:left="840" w:hanging="420"/>
        <w:jc w:val="both"/>
        <w:rPr>
          <w:rFonts w:ascii="Verdana" w:hAnsi="Verdana"/>
          <w:sz w:val="20"/>
          <w:szCs w:val="20"/>
        </w:rPr>
      </w:pPr>
      <w:proofErr w:type="gramStart"/>
      <w:r w:rsidRPr="003F5D46">
        <w:rPr>
          <w:rFonts w:ascii="Verdana" w:hAnsi="Verdana"/>
          <w:sz w:val="20"/>
          <w:szCs w:val="20"/>
        </w:rPr>
        <w:t xml:space="preserve">(  </w:t>
      </w:r>
      <w:proofErr w:type="gramEnd"/>
      <w:r w:rsidRPr="003F5D46">
        <w:rPr>
          <w:rFonts w:ascii="Verdana" w:hAnsi="Verdana"/>
          <w:sz w:val="20"/>
          <w:szCs w:val="20"/>
        </w:rPr>
        <w:t xml:space="preserve"> )</w:t>
      </w:r>
      <w:r w:rsidRPr="003F5D46">
        <w:rPr>
          <w:rFonts w:ascii="Verdana" w:hAnsi="Verdana"/>
          <w:sz w:val="20"/>
          <w:szCs w:val="20"/>
        </w:rPr>
        <w:tab/>
        <w:t>A uretra masculina é comum ao sistema reprodutor e excretor, ou seja, por ela saem o sêmen e a urina.</w:t>
      </w:r>
    </w:p>
    <w:p w14:paraId="2AE71FBE" w14:textId="77777777" w:rsidR="00797E92" w:rsidRPr="003F5D46" w:rsidRDefault="0039034F" w:rsidP="007B4286">
      <w:pPr>
        <w:ind w:left="840" w:hanging="420"/>
        <w:jc w:val="both"/>
        <w:rPr>
          <w:rFonts w:ascii="Verdana" w:hAnsi="Verdana"/>
          <w:sz w:val="20"/>
          <w:szCs w:val="20"/>
        </w:rPr>
      </w:pPr>
      <w:proofErr w:type="gramStart"/>
      <w:r w:rsidRPr="003F5D46">
        <w:rPr>
          <w:rFonts w:ascii="Verdana" w:hAnsi="Verdana"/>
          <w:sz w:val="20"/>
          <w:szCs w:val="20"/>
        </w:rPr>
        <w:t xml:space="preserve">(  </w:t>
      </w:r>
      <w:proofErr w:type="gramEnd"/>
      <w:r w:rsidRPr="003F5D46">
        <w:rPr>
          <w:rFonts w:ascii="Verdana" w:hAnsi="Verdana"/>
          <w:sz w:val="20"/>
          <w:szCs w:val="20"/>
        </w:rPr>
        <w:t xml:space="preserve"> )</w:t>
      </w:r>
      <w:r w:rsidRPr="003F5D46">
        <w:rPr>
          <w:rFonts w:ascii="Verdana" w:hAnsi="Verdana"/>
          <w:sz w:val="20"/>
          <w:szCs w:val="20"/>
        </w:rPr>
        <w:tab/>
        <w:t>A vagina é formada por: lábios menores e maiores; clítoris e orifício da uretra.</w:t>
      </w:r>
    </w:p>
    <w:p w14:paraId="7FB98094" w14:textId="77777777" w:rsidR="00797E92" w:rsidRPr="003F5D46" w:rsidRDefault="0039034F" w:rsidP="007B4286">
      <w:pPr>
        <w:ind w:left="840" w:hanging="420"/>
        <w:jc w:val="both"/>
        <w:rPr>
          <w:rFonts w:ascii="Verdana" w:hAnsi="Verdana"/>
          <w:sz w:val="20"/>
          <w:szCs w:val="20"/>
        </w:rPr>
      </w:pPr>
      <w:proofErr w:type="gramStart"/>
      <w:r w:rsidRPr="003F5D46">
        <w:rPr>
          <w:rFonts w:ascii="Verdana" w:hAnsi="Verdana"/>
          <w:sz w:val="20"/>
          <w:szCs w:val="20"/>
        </w:rPr>
        <w:t xml:space="preserve">(  </w:t>
      </w:r>
      <w:proofErr w:type="gramEnd"/>
      <w:r w:rsidRPr="003F5D46">
        <w:rPr>
          <w:rFonts w:ascii="Verdana" w:hAnsi="Verdana"/>
          <w:sz w:val="20"/>
          <w:szCs w:val="20"/>
        </w:rPr>
        <w:t xml:space="preserve"> )</w:t>
      </w:r>
      <w:r w:rsidRPr="003F5D46">
        <w:rPr>
          <w:rFonts w:ascii="Verdana" w:hAnsi="Verdana"/>
          <w:sz w:val="20"/>
          <w:szCs w:val="20"/>
        </w:rPr>
        <w:tab/>
        <w:t>Nos ovários são produzidos os hormônios estrogênio e progesterona, e as células reprodutivas femininas.</w:t>
      </w:r>
    </w:p>
    <w:p w14:paraId="0A86B5B0" w14:textId="77777777" w:rsidR="00797E92" w:rsidRPr="003F5D46" w:rsidRDefault="00A21437" w:rsidP="007B4286">
      <w:pPr>
        <w:ind w:left="420" w:hanging="420"/>
        <w:jc w:val="both"/>
        <w:rPr>
          <w:rFonts w:ascii="Verdana" w:hAnsi="Verdana"/>
          <w:sz w:val="20"/>
          <w:szCs w:val="20"/>
        </w:rPr>
      </w:pPr>
    </w:p>
    <w:p w14:paraId="6CF4E798" w14:textId="77777777" w:rsidR="00797E92" w:rsidRPr="003F5D46" w:rsidRDefault="0039034F" w:rsidP="007B4286">
      <w:pPr>
        <w:ind w:left="420"/>
        <w:jc w:val="both"/>
        <w:rPr>
          <w:rFonts w:ascii="Verdana" w:hAnsi="Verdana"/>
          <w:sz w:val="20"/>
          <w:szCs w:val="20"/>
        </w:rPr>
      </w:pPr>
      <w:r w:rsidRPr="003F5D46">
        <w:rPr>
          <w:rFonts w:ascii="Verdana" w:hAnsi="Verdana"/>
          <w:sz w:val="20"/>
          <w:szCs w:val="20"/>
        </w:rPr>
        <w:t>Está correta, de cima para baixo, a seguinte sequência:</w:t>
      </w:r>
    </w:p>
    <w:p w14:paraId="76617A42" w14:textId="77777777" w:rsidR="00797E92" w:rsidRPr="003F5D46" w:rsidRDefault="0039034F" w:rsidP="007B4286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3F5D46">
        <w:rPr>
          <w:rFonts w:ascii="Verdana" w:hAnsi="Verdana"/>
          <w:sz w:val="20"/>
          <w:szCs w:val="20"/>
        </w:rPr>
        <w:t>a)</w:t>
      </w:r>
      <w:r w:rsidRPr="003F5D46">
        <w:rPr>
          <w:rFonts w:ascii="Verdana" w:hAnsi="Verdana"/>
          <w:sz w:val="20"/>
          <w:szCs w:val="20"/>
        </w:rPr>
        <w:tab/>
        <w:t>V, V, V, F.</w:t>
      </w:r>
    </w:p>
    <w:p w14:paraId="149C2553" w14:textId="77777777" w:rsidR="00797E92" w:rsidRPr="003F5D46" w:rsidRDefault="0039034F" w:rsidP="007B4286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3F5D46">
        <w:rPr>
          <w:rFonts w:ascii="Verdana" w:hAnsi="Verdana"/>
          <w:sz w:val="20"/>
          <w:szCs w:val="20"/>
        </w:rPr>
        <w:t>b)</w:t>
      </w:r>
      <w:r w:rsidRPr="003F5D46">
        <w:rPr>
          <w:rFonts w:ascii="Verdana" w:hAnsi="Verdana"/>
          <w:sz w:val="20"/>
          <w:szCs w:val="20"/>
        </w:rPr>
        <w:tab/>
        <w:t>V, F, V, F.</w:t>
      </w:r>
    </w:p>
    <w:p w14:paraId="455091A2" w14:textId="77777777" w:rsidR="00797E92" w:rsidRPr="00E36C26" w:rsidRDefault="0039034F" w:rsidP="007B4286">
      <w:pPr>
        <w:ind w:left="840" w:hanging="420"/>
        <w:jc w:val="both"/>
        <w:rPr>
          <w:rFonts w:ascii="Verdana" w:hAnsi="Verdana"/>
          <w:b/>
          <w:bCs/>
          <w:sz w:val="20"/>
          <w:szCs w:val="20"/>
        </w:rPr>
      </w:pPr>
      <w:r w:rsidRPr="00E36C26">
        <w:rPr>
          <w:rFonts w:ascii="Verdana" w:hAnsi="Verdana"/>
          <w:b/>
          <w:bCs/>
          <w:sz w:val="20"/>
          <w:szCs w:val="20"/>
        </w:rPr>
        <w:t>c)</w:t>
      </w:r>
      <w:r w:rsidRPr="00E36C26">
        <w:rPr>
          <w:rFonts w:ascii="Verdana" w:hAnsi="Verdana"/>
          <w:b/>
          <w:bCs/>
          <w:sz w:val="20"/>
          <w:szCs w:val="20"/>
        </w:rPr>
        <w:tab/>
        <w:t>F, V, F, V.</w:t>
      </w:r>
    </w:p>
    <w:p w14:paraId="3EEFBB55" w14:textId="77777777" w:rsidR="00797E92" w:rsidRPr="003F5D46" w:rsidRDefault="0039034F" w:rsidP="007B4286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3F5D46">
        <w:rPr>
          <w:rFonts w:ascii="Verdana" w:hAnsi="Verdana"/>
          <w:sz w:val="20"/>
          <w:szCs w:val="20"/>
        </w:rPr>
        <w:t>d)</w:t>
      </w:r>
      <w:r w:rsidRPr="003F5D46">
        <w:rPr>
          <w:rFonts w:ascii="Verdana" w:hAnsi="Verdana"/>
          <w:sz w:val="20"/>
          <w:szCs w:val="20"/>
        </w:rPr>
        <w:tab/>
        <w:t>F, F, F, V.</w:t>
      </w:r>
    </w:p>
    <w:p w14:paraId="1668C662" w14:textId="77777777" w:rsidR="00D05E27" w:rsidRPr="003F5D46" w:rsidRDefault="00D05E27" w:rsidP="00EF67B5">
      <w:pPr>
        <w:rPr>
          <w:rFonts w:ascii="Verdana" w:hAnsi="Verdana"/>
          <w:sz w:val="20"/>
          <w:szCs w:val="20"/>
        </w:rPr>
      </w:pPr>
    </w:p>
    <w:p w14:paraId="4C8F55CC" w14:textId="77777777" w:rsidR="00526622" w:rsidRPr="003F5D46" w:rsidRDefault="0039034F">
      <w:pPr>
        <w:rPr>
          <w:rFonts w:ascii="Verdana" w:hAnsi="Verdana"/>
          <w:b/>
          <w:bCs/>
          <w:sz w:val="20"/>
          <w:szCs w:val="20"/>
        </w:rPr>
      </w:pPr>
      <w:r w:rsidRPr="003F5D46">
        <w:rPr>
          <w:rFonts w:ascii="Verdana" w:hAnsi="Verdana"/>
          <w:b/>
          <w:bCs/>
          <w:sz w:val="20"/>
          <w:szCs w:val="20"/>
        </w:rPr>
        <w:t xml:space="preserve">Questão-03 - (Mackenzie SP/2017)  </w:t>
      </w:r>
    </w:p>
    <w:p w14:paraId="467708B0" w14:textId="11384DE2" w:rsidR="00CB0FED" w:rsidRPr="003F5D46" w:rsidRDefault="0039034F" w:rsidP="00396B73">
      <w:pPr>
        <w:rPr>
          <w:rFonts w:ascii="Verdana" w:hAnsi="Verdana"/>
          <w:sz w:val="20"/>
          <w:szCs w:val="20"/>
        </w:rPr>
      </w:pPr>
      <w:r w:rsidRPr="003F5D46">
        <w:rPr>
          <w:rFonts w:ascii="Verdana" w:hAnsi="Verdana"/>
          <w:b/>
          <w:sz w:val="20"/>
          <w:szCs w:val="20"/>
        </w:rPr>
        <w:t xml:space="preserve">  </w:t>
      </w:r>
      <w:r w:rsidRPr="003F5D46">
        <w:rPr>
          <w:rFonts w:ascii="Verdana" w:hAnsi="Verdana"/>
          <w:sz w:val="20"/>
          <w:szCs w:val="20"/>
        </w:rPr>
        <w:t>O esquema abaixo representa o aparelho reprodutor feminino humano.</w:t>
      </w:r>
    </w:p>
    <w:p w14:paraId="5F952DC3" w14:textId="77777777" w:rsidR="00CB0FED" w:rsidRPr="003F5D46" w:rsidRDefault="00A21437" w:rsidP="000052F8">
      <w:pPr>
        <w:ind w:left="420" w:hanging="420"/>
        <w:jc w:val="both"/>
        <w:rPr>
          <w:rFonts w:ascii="Verdana" w:hAnsi="Verdana"/>
          <w:sz w:val="20"/>
          <w:szCs w:val="20"/>
        </w:rPr>
      </w:pPr>
    </w:p>
    <w:p w14:paraId="79098C45" w14:textId="0A54582D" w:rsidR="00CB0FED" w:rsidRPr="003F5D46" w:rsidRDefault="0039034F" w:rsidP="000052F8">
      <w:pPr>
        <w:jc w:val="center"/>
        <w:rPr>
          <w:rFonts w:ascii="Verdana" w:hAnsi="Verdana"/>
          <w:sz w:val="20"/>
          <w:szCs w:val="20"/>
        </w:rPr>
      </w:pPr>
      <w:r w:rsidRPr="003F5D46">
        <w:rPr>
          <w:rFonts w:ascii="Verdana" w:hAnsi="Verdana"/>
          <w:noProof/>
          <w:sz w:val="20"/>
          <w:szCs w:val="20"/>
        </w:rPr>
        <w:drawing>
          <wp:inline distT="0" distB="0" distL="0" distR="0" wp14:anchorId="3D69B9B5" wp14:editId="58AD459C">
            <wp:extent cx="2286000" cy="1905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6000" contrast="18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72B9F" w14:textId="77777777" w:rsidR="00CB0FED" w:rsidRPr="003F5D46" w:rsidRDefault="00A21437" w:rsidP="000052F8">
      <w:pPr>
        <w:ind w:left="420" w:hanging="420"/>
        <w:jc w:val="both"/>
        <w:rPr>
          <w:rFonts w:ascii="Verdana" w:hAnsi="Verdana"/>
          <w:sz w:val="20"/>
          <w:szCs w:val="20"/>
        </w:rPr>
      </w:pPr>
    </w:p>
    <w:p w14:paraId="71317D00" w14:textId="77777777" w:rsidR="00CB0FED" w:rsidRPr="003F5D46" w:rsidRDefault="0039034F" w:rsidP="000052F8">
      <w:pPr>
        <w:ind w:left="420"/>
        <w:jc w:val="both"/>
        <w:rPr>
          <w:rFonts w:ascii="Verdana" w:hAnsi="Verdana"/>
          <w:sz w:val="20"/>
          <w:szCs w:val="20"/>
        </w:rPr>
      </w:pPr>
      <w:r w:rsidRPr="003F5D46">
        <w:rPr>
          <w:rFonts w:ascii="Verdana" w:hAnsi="Verdana"/>
          <w:sz w:val="20"/>
          <w:szCs w:val="20"/>
        </w:rPr>
        <w:t>Assinale a alternativa correta.</w:t>
      </w:r>
    </w:p>
    <w:p w14:paraId="09AF791B" w14:textId="77777777" w:rsidR="00CB0FED" w:rsidRPr="003F5D46" w:rsidRDefault="0039034F" w:rsidP="000052F8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3F5D46">
        <w:rPr>
          <w:rFonts w:ascii="Verdana" w:hAnsi="Verdana"/>
          <w:sz w:val="20"/>
          <w:szCs w:val="20"/>
        </w:rPr>
        <w:t>a)</w:t>
      </w:r>
      <w:r w:rsidRPr="003F5D46">
        <w:rPr>
          <w:rFonts w:ascii="Verdana" w:hAnsi="Verdana"/>
          <w:sz w:val="20"/>
          <w:szCs w:val="20"/>
        </w:rPr>
        <w:tab/>
        <w:t>O FSH é um hormônio que age no órgão A enquanto que o LH age no órgão C.</w:t>
      </w:r>
    </w:p>
    <w:p w14:paraId="2BC5B75C" w14:textId="77777777" w:rsidR="00CB0FED" w:rsidRPr="003F5D46" w:rsidRDefault="0039034F" w:rsidP="000052F8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3F5D46">
        <w:rPr>
          <w:rFonts w:ascii="Verdana" w:hAnsi="Verdana"/>
          <w:sz w:val="20"/>
          <w:szCs w:val="20"/>
        </w:rPr>
        <w:t>b)</w:t>
      </w:r>
      <w:r w:rsidRPr="003F5D46">
        <w:rPr>
          <w:rFonts w:ascii="Verdana" w:hAnsi="Verdana"/>
          <w:sz w:val="20"/>
          <w:szCs w:val="20"/>
        </w:rPr>
        <w:tab/>
        <w:t>O órgão C é responsável por abrigar o embrião durante o desenvolvimento e também por ser o local onde ocorre a fecundação.</w:t>
      </w:r>
    </w:p>
    <w:p w14:paraId="5B1800E3" w14:textId="77777777" w:rsidR="00CB0FED" w:rsidRPr="00E36C26" w:rsidRDefault="0039034F" w:rsidP="000052F8">
      <w:pPr>
        <w:ind w:left="840" w:hanging="420"/>
        <w:jc w:val="both"/>
        <w:rPr>
          <w:rFonts w:ascii="Verdana" w:hAnsi="Verdana"/>
          <w:b/>
          <w:bCs/>
          <w:sz w:val="20"/>
          <w:szCs w:val="20"/>
        </w:rPr>
      </w:pPr>
      <w:r w:rsidRPr="00E36C26">
        <w:rPr>
          <w:rFonts w:ascii="Verdana" w:hAnsi="Verdana"/>
          <w:b/>
          <w:bCs/>
          <w:sz w:val="20"/>
          <w:szCs w:val="20"/>
        </w:rPr>
        <w:t>c)</w:t>
      </w:r>
      <w:r w:rsidRPr="00E36C26">
        <w:rPr>
          <w:rFonts w:ascii="Verdana" w:hAnsi="Verdana"/>
          <w:b/>
          <w:bCs/>
          <w:sz w:val="20"/>
          <w:szCs w:val="20"/>
        </w:rPr>
        <w:tab/>
        <w:t>O estrógeno é um hormônio produzido no órgão A e tem como função provocar o espessamento da camada interna do órgão C.</w:t>
      </w:r>
    </w:p>
    <w:p w14:paraId="42E6F4B5" w14:textId="77777777" w:rsidR="00CB0FED" w:rsidRPr="003F5D46" w:rsidRDefault="0039034F" w:rsidP="000052F8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3F5D46">
        <w:rPr>
          <w:rFonts w:ascii="Verdana" w:hAnsi="Verdana"/>
          <w:sz w:val="20"/>
          <w:szCs w:val="20"/>
        </w:rPr>
        <w:t>d)</w:t>
      </w:r>
      <w:r w:rsidRPr="003F5D46">
        <w:rPr>
          <w:rFonts w:ascii="Verdana" w:hAnsi="Verdana"/>
          <w:sz w:val="20"/>
          <w:szCs w:val="20"/>
        </w:rPr>
        <w:tab/>
        <w:t>A laqueadura é um método que consiste na obstrução do órgão D.</w:t>
      </w:r>
    </w:p>
    <w:p w14:paraId="3146A157" w14:textId="77777777" w:rsidR="00CB0FED" w:rsidRPr="003F5D46" w:rsidRDefault="0039034F" w:rsidP="000052F8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3F5D46">
        <w:rPr>
          <w:rFonts w:ascii="Verdana" w:hAnsi="Verdana"/>
          <w:sz w:val="20"/>
          <w:szCs w:val="20"/>
        </w:rPr>
        <w:t>e)</w:t>
      </w:r>
      <w:r w:rsidRPr="003F5D46">
        <w:rPr>
          <w:rFonts w:ascii="Verdana" w:hAnsi="Verdana"/>
          <w:sz w:val="20"/>
          <w:szCs w:val="20"/>
        </w:rPr>
        <w:tab/>
        <w:t>No período fértil é quando a parede interna do órgão D se encontra mais espessada.</w:t>
      </w:r>
    </w:p>
    <w:p w14:paraId="20DCB9C9" w14:textId="77777777" w:rsidR="009B477D" w:rsidRPr="003F5D46" w:rsidRDefault="00A21437" w:rsidP="00D428EB">
      <w:pPr>
        <w:rPr>
          <w:rFonts w:ascii="Verdana" w:hAnsi="Verdana"/>
          <w:sz w:val="20"/>
          <w:szCs w:val="20"/>
        </w:rPr>
      </w:pPr>
    </w:p>
    <w:p w14:paraId="4ED0101D" w14:textId="77777777" w:rsidR="00526622" w:rsidRPr="003F5D46" w:rsidRDefault="0039034F">
      <w:pPr>
        <w:rPr>
          <w:rFonts w:ascii="Verdana" w:hAnsi="Verdana"/>
          <w:b/>
          <w:bCs/>
          <w:sz w:val="20"/>
          <w:szCs w:val="20"/>
        </w:rPr>
      </w:pPr>
      <w:r w:rsidRPr="003F5D46">
        <w:rPr>
          <w:rFonts w:ascii="Verdana" w:hAnsi="Verdana"/>
          <w:b/>
          <w:bCs/>
          <w:sz w:val="20"/>
          <w:szCs w:val="20"/>
        </w:rPr>
        <w:t xml:space="preserve">Questão-04 - (Unimontes MG/2015)  </w:t>
      </w:r>
    </w:p>
    <w:p w14:paraId="6915C403" w14:textId="0940ACF8" w:rsidR="00133B04" w:rsidRPr="003F5D46" w:rsidRDefault="0039034F" w:rsidP="00396B73">
      <w:pPr>
        <w:rPr>
          <w:rFonts w:ascii="Verdana" w:hAnsi="Verdana"/>
          <w:sz w:val="20"/>
          <w:szCs w:val="20"/>
        </w:rPr>
      </w:pPr>
      <w:r w:rsidRPr="003F5D46">
        <w:rPr>
          <w:rFonts w:ascii="Verdana" w:hAnsi="Verdana"/>
          <w:b/>
          <w:sz w:val="20"/>
          <w:szCs w:val="20"/>
        </w:rPr>
        <w:t xml:space="preserve">  </w:t>
      </w:r>
      <w:r w:rsidRPr="003F5D46">
        <w:rPr>
          <w:rFonts w:ascii="Verdana" w:hAnsi="Verdana"/>
          <w:sz w:val="20"/>
          <w:szCs w:val="20"/>
        </w:rPr>
        <w:t>O quadro abaixo apresenta componentes do sistema reprodutor feminino e os relaciona com suas respectivas funções. Analise-o.</w:t>
      </w:r>
    </w:p>
    <w:p w14:paraId="030DA067" w14:textId="77777777" w:rsidR="00133B04" w:rsidRPr="003F5D46" w:rsidRDefault="00A21437" w:rsidP="00133B04">
      <w:pPr>
        <w:ind w:left="420" w:hanging="420"/>
        <w:jc w:val="both"/>
        <w:rPr>
          <w:rFonts w:ascii="Verdana" w:hAnsi="Verdana"/>
          <w:sz w:val="20"/>
          <w:szCs w:val="20"/>
        </w:rPr>
      </w:pPr>
    </w:p>
    <w:p w14:paraId="3CCF45D1" w14:textId="469546BC" w:rsidR="00133B04" w:rsidRPr="003F5D46" w:rsidRDefault="0039034F" w:rsidP="00133B04">
      <w:pPr>
        <w:jc w:val="center"/>
        <w:rPr>
          <w:rFonts w:ascii="Verdana" w:hAnsi="Verdana"/>
          <w:sz w:val="20"/>
          <w:szCs w:val="20"/>
        </w:rPr>
      </w:pPr>
      <w:r w:rsidRPr="003F5D46">
        <w:rPr>
          <w:rFonts w:ascii="Verdana" w:hAnsi="Verdana"/>
          <w:noProof/>
          <w:sz w:val="20"/>
          <w:szCs w:val="20"/>
        </w:rPr>
        <w:drawing>
          <wp:inline distT="0" distB="0" distL="0" distR="0" wp14:anchorId="1C061CD6" wp14:editId="5FAE8E48">
            <wp:extent cx="2400300" cy="666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12000" contrast="24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637D2" w14:textId="77777777" w:rsidR="00133B04" w:rsidRPr="003F5D46" w:rsidRDefault="00A21437" w:rsidP="00133B04">
      <w:pPr>
        <w:ind w:left="420" w:hanging="420"/>
        <w:jc w:val="both"/>
        <w:rPr>
          <w:rFonts w:ascii="Verdana" w:hAnsi="Verdana"/>
          <w:sz w:val="20"/>
          <w:szCs w:val="20"/>
        </w:rPr>
      </w:pPr>
    </w:p>
    <w:p w14:paraId="47885C6A" w14:textId="77777777" w:rsidR="00133B04" w:rsidRPr="003F5D46" w:rsidRDefault="0039034F" w:rsidP="00133B04">
      <w:pPr>
        <w:ind w:left="420"/>
        <w:jc w:val="both"/>
        <w:rPr>
          <w:rFonts w:ascii="Verdana" w:hAnsi="Verdana"/>
          <w:sz w:val="20"/>
          <w:szCs w:val="20"/>
        </w:rPr>
      </w:pPr>
      <w:r w:rsidRPr="003F5D46">
        <w:rPr>
          <w:rFonts w:ascii="Verdana" w:hAnsi="Verdana"/>
          <w:sz w:val="20"/>
          <w:szCs w:val="20"/>
        </w:rPr>
        <w:t>Considerando o quadro apresentado e o assunto abordado, analise as alternativas abaixo e assinale a que corresponde à função indicada por II.</w:t>
      </w:r>
    </w:p>
    <w:p w14:paraId="3188BA5A" w14:textId="77777777" w:rsidR="00133B04" w:rsidRPr="003F5D46" w:rsidRDefault="0039034F" w:rsidP="00133B04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3F5D46">
        <w:rPr>
          <w:rFonts w:ascii="Verdana" w:hAnsi="Verdana"/>
          <w:sz w:val="20"/>
          <w:szCs w:val="20"/>
        </w:rPr>
        <w:t>a)</w:t>
      </w:r>
      <w:r w:rsidRPr="003F5D46">
        <w:rPr>
          <w:rFonts w:ascii="Verdana" w:hAnsi="Verdana"/>
          <w:sz w:val="20"/>
          <w:szCs w:val="20"/>
        </w:rPr>
        <w:tab/>
        <w:t>Origem de gametas e produção de hormônios.</w:t>
      </w:r>
    </w:p>
    <w:p w14:paraId="6561D87F" w14:textId="77777777" w:rsidR="00133B04" w:rsidRPr="003F5D46" w:rsidRDefault="0039034F" w:rsidP="00133B04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3F5D46">
        <w:rPr>
          <w:rFonts w:ascii="Verdana" w:hAnsi="Verdana"/>
          <w:sz w:val="20"/>
          <w:szCs w:val="20"/>
        </w:rPr>
        <w:t>b)</w:t>
      </w:r>
      <w:r w:rsidRPr="003F5D46">
        <w:rPr>
          <w:rFonts w:ascii="Verdana" w:hAnsi="Verdana"/>
          <w:sz w:val="20"/>
          <w:szCs w:val="20"/>
        </w:rPr>
        <w:tab/>
        <w:t>Produção de hormônios e local de gestação.</w:t>
      </w:r>
    </w:p>
    <w:p w14:paraId="75BB7D1D" w14:textId="77777777" w:rsidR="00133B04" w:rsidRPr="00E36C26" w:rsidRDefault="0039034F" w:rsidP="00133B04">
      <w:pPr>
        <w:ind w:left="840" w:hanging="420"/>
        <w:jc w:val="both"/>
        <w:rPr>
          <w:rFonts w:ascii="Verdana" w:hAnsi="Verdana"/>
          <w:b/>
          <w:bCs/>
          <w:sz w:val="20"/>
          <w:szCs w:val="20"/>
        </w:rPr>
      </w:pPr>
      <w:r w:rsidRPr="00E36C26">
        <w:rPr>
          <w:rFonts w:ascii="Verdana" w:hAnsi="Verdana"/>
          <w:b/>
          <w:bCs/>
          <w:sz w:val="20"/>
          <w:szCs w:val="20"/>
        </w:rPr>
        <w:t>c)</w:t>
      </w:r>
      <w:r w:rsidRPr="00E36C26">
        <w:rPr>
          <w:rFonts w:ascii="Verdana" w:hAnsi="Verdana"/>
          <w:b/>
          <w:bCs/>
          <w:sz w:val="20"/>
          <w:szCs w:val="20"/>
        </w:rPr>
        <w:tab/>
        <w:t>Transporte de gametas e local de fecundação.</w:t>
      </w:r>
    </w:p>
    <w:p w14:paraId="34BBC0D7" w14:textId="77777777" w:rsidR="00133B04" w:rsidRPr="003F5D46" w:rsidRDefault="0039034F" w:rsidP="00133B04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3F5D46">
        <w:rPr>
          <w:rFonts w:ascii="Verdana" w:hAnsi="Verdana"/>
          <w:sz w:val="20"/>
          <w:szCs w:val="20"/>
        </w:rPr>
        <w:t>d)</w:t>
      </w:r>
      <w:r w:rsidRPr="003F5D46">
        <w:rPr>
          <w:rFonts w:ascii="Verdana" w:hAnsi="Verdana"/>
          <w:sz w:val="20"/>
          <w:szCs w:val="20"/>
        </w:rPr>
        <w:tab/>
        <w:t>Órgãos de comunicação com o meio exterior.</w:t>
      </w:r>
    </w:p>
    <w:p w14:paraId="5EAD53BF" w14:textId="77777777" w:rsidR="00BF7863" w:rsidRPr="003F5D46" w:rsidRDefault="00A21437" w:rsidP="00BF7863">
      <w:pPr>
        <w:rPr>
          <w:rFonts w:ascii="Verdana" w:hAnsi="Verdana"/>
          <w:sz w:val="20"/>
          <w:szCs w:val="20"/>
        </w:rPr>
      </w:pPr>
    </w:p>
    <w:p w14:paraId="3A72BCD9" w14:textId="77777777" w:rsidR="00526622" w:rsidRPr="003F5D46" w:rsidRDefault="0039034F">
      <w:pPr>
        <w:rPr>
          <w:rFonts w:ascii="Verdana" w:hAnsi="Verdana"/>
          <w:b/>
          <w:bCs/>
          <w:sz w:val="20"/>
          <w:szCs w:val="20"/>
        </w:rPr>
      </w:pPr>
      <w:r w:rsidRPr="003F5D46">
        <w:rPr>
          <w:rFonts w:ascii="Verdana" w:hAnsi="Verdana"/>
          <w:b/>
          <w:bCs/>
          <w:sz w:val="20"/>
          <w:szCs w:val="20"/>
        </w:rPr>
        <w:t xml:space="preserve">Questão-05 - (UEPA/2014)  </w:t>
      </w:r>
    </w:p>
    <w:p w14:paraId="14772EA6" w14:textId="2F4871C0" w:rsidR="0025763F" w:rsidRPr="003F5D46" w:rsidRDefault="0039034F" w:rsidP="00396B73">
      <w:pPr>
        <w:rPr>
          <w:rFonts w:ascii="Verdana" w:hAnsi="Verdana"/>
          <w:sz w:val="20"/>
          <w:szCs w:val="20"/>
        </w:rPr>
      </w:pPr>
      <w:r w:rsidRPr="003F5D46">
        <w:rPr>
          <w:rFonts w:ascii="Verdana" w:hAnsi="Verdana"/>
          <w:sz w:val="20"/>
          <w:szCs w:val="20"/>
        </w:rPr>
        <w:t>O aparecimento de características sexuais secundárias no menino, a partir da puberdade, resulta da ação da testosterona sobre o organismo em desenvolvimento. No sistema reprodutor, a estrutura que abriga as células responsáveis pela síntese do referido hormônio é denominada:</w:t>
      </w:r>
    </w:p>
    <w:p w14:paraId="6EA1D301" w14:textId="77777777" w:rsidR="0025763F" w:rsidRPr="003F5D46" w:rsidRDefault="0039034F" w:rsidP="0025763F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3F5D46">
        <w:rPr>
          <w:rFonts w:ascii="Verdana" w:hAnsi="Verdana"/>
          <w:sz w:val="20"/>
          <w:szCs w:val="20"/>
        </w:rPr>
        <w:t>a)</w:t>
      </w:r>
      <w:r w:rsidRPr="003F5D46">
        <w:rPr>
          <w:rFonts w:ascii="Verdana" w:hAnsi="Verdana"/>
          <w:sz w:val="20"/>
          <w:szCs w:val="20"/>
        </w:rPr>
        <w:tab/>
        <w:t>uretra</w:t>
      </w:r>
    </w:p>
    <w:p w14:paraId="5128B8F6" w14:textId="77777777" w:rsidR="0025763F" w:rsidRPr="003F5D46" w:rsidRDefault="0039034F" w:rsidP="0025763F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3F5D46">
        <w:rPr>
          <w:rFonts w:ascii="Verdana" w:hAnsi="Verdana"/>
          <w:sz w:val="20"/>
          <w:szCs w:val="20"/>
        </w:rPr>
        <w:t>b)</w:t>
      </w:r>
      <w:r w:rsidRPr="003F5D46">
        <w:rPr>
          <w:rFonts w:ascii="Verdana" w:hAnsi="Verdana"/>
          <w:sz w:val="20"/>
          <w:szCs w:val="20"/>
        </w:rPr>
        <w:tab/>
        <w:t>próstata</w:t>
      </w:r>
    </w:p>
    <w:p w14:paraId="224C88EA" w14:textId="77777777" w:rsidR="0025763F" w:rsidRPr="00E36C26" w:rsidRDefault="0039034F" w:rsidP="0025763F">
      <w:pPr>
        <w:ind w:left="840" w:hanging="420"/>
        <w:jc w:val="both"/>
        <w:rPr>
          <w:rFonts w:ascii="Verdana" w:hAnsi="Verdana"/>
          <w:b/>
          <w:bCs/>
          <w:sz w:val="20"/>
          <w:szCs w:val="20"/>
        </w:rPr>
      </w:pPr>
      <w:r w:rsidRPr="00E36C26">
        <w:rPr>
          <w:rFonts w:ascii="Verdana" w:hAnsi="Verdana"/>
          <w:b/>
          <w:bCs/>
          <w:sz w:val="20"/>
          <w:szCs w:val="20"/>
        </w:rPr>
        <w:t>c)</w:t>
      </w:r>
      <w:r w:rsidRPr="00E36C26">
        <w:rPr>
          <w:rFonts w:ascii="Verdana" w:hAnsi="Verdana"/>
          <w:b/>
          <w:bCs/>
          <w:sz w:val="20"/>
          <w:szCs w:val="20"/>
        </w:rPr>
        <w:tab/>
        <w:t>testículo</w:t>
      </w:r>
    </w:p>
    <w:p w14:paraId="6D2D40C9" w14:textId="77777777" w:rsidR="0025763F" w:rsidRPr="003F5D46" w:rsidRDefault="0039034F" w:rsidP="0025763F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3F5D46">
        <w:rPr>
          <w:rFonts w:ascii="Verdana" w:hAnsi="Verdana"/>
          <w:sz w:val="20"/>
          <w:szCs w:val="20"/>
        </w:rPr>
        <w:t>d)</w:t>
      </w:r>
      <w:r w:rsidRPr="003F5D46">
        <w:rPr>
          <w:rFonts w:ascii="Verdana" w:hAnsi="Verdana"/>
          <w:sz w:val="20"/>
          <w:szCs w:val="20"/>
        </w:rPr>
        <w:tab/>
        <w:t>vesícula seminal</w:t>
      </w:r>
    </w:p>
    <w:p w14:paraId="7C1B5FAB" w14:textId="77777777" w:rsidR="0025763F" w:rsidRPr="003F5D46" w:rsidRDefault="0039034F" w:rsidP="0025763F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3F5D46">
        <w:rPr>
          <w:rFonts w:ascii="Verdana" w:hAnsi="Verdana"/>
          <w:sz w:val="20"/>
          <w:szCs w:val="20"/>
        </w:rPr>
        <w:t>e)</w:t>
      </w:r>
      <w:r w:rsidRPr="003F5D46">
        <w:rPr>
          <w:rFonts w:ascii="Verdana" w:hAnsi="Verdana"/>
          <w:sz w:val="20"/>
          <w:szCs w:val="20"/>
        </w:rPr>
        <w:tab/>
        <w:t>glândula bulbo-uretral</w:t>
      </w:r>
    </w:p>
    <w:p w14:paraId="4F28CAB1" w14:textId="77777777" w:rsidR="00302BE2" w:rsidRPr="003F5D46" w:rsidRDefault="00A21437" w:rsidP="001519E9">
      <w:pPr>
        <w:rPr>
          <w:rFonts w:ascii="Verdana" w:hAnsi="Verdana"/>
          <w:sz w:val="20"/>
          <w:szCs w:val="20"/>
        </w:rPr>
      </w:pPr>
    </w:p>
    <w:p w14:paraId="6AF4C18A" w14:textId="77777777" w:rsidR="00526622" w:rsidRPr="003F5D46" w:rsidRDefault="0039034F">
      <w:pPr>
        <w:rPr>
          <w:rFonts w:ascii="Verdana" w:hAnsi="Verdana"/>
          <w:b/>
          <w:bCs/>
          <w:sz w:val="20"/>
          <w:szCs w:val="20"/>
        </w:rPr>
      </w:pPr>
      <w:r w:rsidRPr="003F5D46">
        <w:rPr>
          <w:rFonts w:ascii="Verdana" w:hAnsi="Verdana"/>
          <w:b/>
          <w:bCs/>
          <w:sz w:val="20"/>
          <w:szCs w:val="20"/>
        </w:rPr>
        <w:t xml:space="preserve">Questão-06 - (UEM PR/2013)  </w:t>
      </w:r>
    </w:p>
    <w:p w14:paraId="1DFE402B" w14:textId="6310F0C6" w:rsidR="00445D96" w:rsidRPr="003F5D46" w:rsidRDefault="0039034F" w:rsidP="00396B73">
      <w:pPr>
        <w:rPr>
          <w:rFonts w:ascii="Verdana" w:hAnsi="Verdana"/>
          <w:sz w:val="20"/>
          <w:szCs w:val="20"/>
        </w:rPr>
      </w:pPr>
      <w:r w:rsidRPr="003F5D46">
        <w:rPr>
          <w:rFonts w:ascii="Verdana" w:hAnsi="Verdana"/>
          <w:b/>
          <w:sz w:val="20"/>
          <w:szCs w:val="20"/>
        </w:rPr>
        <w:t xml:space="preserve">  </w:t>
      </w:r>
      <w:r w:rsidRPr="003F5D46">
        <w:rPr>
          <w:rFonts w:ascii="Verdana" w:hAnsi="Verdana"/>
          <w:sz w:val="20"/>
          <w:szCs w:val="20"/>
        </w:rPr>
        <w:t xml:space="preserve">Sobre os aparelhos reprodutores masculino e feminino e sobre o controle hormonal nos homens e nas mulheres, é </w:t>
      </w:r>
      <w:r w:rsidRPr="003F5D46">
        <w:rPr>
          <w:rFonts w:ascii="Verdana" w:hAnsi="Verdana"/>
          <w:b/>
          <w:bCs/>
          <w:sz w:val="20"/>
          <w:szCs w:val="20"/>
        </w:rPr>
        <w:t xml:space="preserve">correto </w:t>
      </w:r>
      <w:r w:rsidRPr="003F5D46">
        <w:rPr>
          <w:rFonts w:ascii="Verdana" w:hAnsi="Verdana"/>
          <w:sz w:val="20"/>
          <w:szCs w:val="20"/>
        </w:rPr>
        <w:t>afirmar que</w:t>
      </w:r>
    </w:p>
    <w:p w14:paraId="4A4962EB" w14:textId="60821DC2" w:rsidR="00445D96" w:rsidRPr="003F5D46" w:rsidRDefault="00607760" w:rsidP="00445D96">
      <w:pPr>
        <w:ind w:left="840" w:hanging="4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</w:t>
      </w:r>
      <w:r w:rsidR="0039034F" w:rsidRPr="003F5D46">
        <w:rPr>
          <w:rFonts w:ascii="Verdana" w:hAnsi="Verdana"/>
          <w:sz w:val="20"/>
          <w:szCs w:val="20"/>
        </w:rPr>
        <w:tab/>
        <w:t>os tubos seminíferos, localizados nos testículos, são responsáveis pela produção dos hormônios masculinos.</w:t>
      </w:r>
    </w:p>
    <w:p w14:paraId="7C64A97C" w14:textId="77C56F24" w:rsidR="00445D96" w:rsidRPr="003F5D46" w:rsidRDefault="00607760" w:rsidP="00445D96">
      <w:pPr>
        <w:ind w:left="840" w:hanging="4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</w:t>
      </w:r>
      <w:r w:rsidR="0039034F" w:rsidRPr="003F5D46">
        <w:rPr>
          <w:rFonts w:ascii="Verdana" w:hAnsi="Verdana"/>
          <w:sz w:val="20"/>
          <w:szCs w:val="20"/>
        </w:rPr>
        <w:tab/>
        <w:t xml:space="preserve">a testosterona estimula a formação de espermatozoides, sendo também responsável pelos caracteres sexuais secundários, como pelos e </w:t>
      </w:r>
      <w:r w:rsidR="003F5D46">
        <w:rPr>
          <w:rFonts w:ascii="Verdana" w:hAnsi="Verdana"/>
          <w:sz w:val="20"/>
          <w:szCs w:val="20"/>
        </w:rPr>
        <w:t>crescimento em altura dos homens</w:t>
      </w:r>
      <w:r w:rsidR="0039034F" w:rsidRPr="003F5D46">
        <w:rPr>
          <w:rFonts w:ascii="Verdana" w:hAnsi="Verdana"/>
          <w:sz w:val="20"/>
          <w:szCs w:val="20"/>
        </w:rPr>
        <w:t>.</w:t>
      </w:r>
    </w:p>
    <w:p w14:paraId="3CC6EB44" w14:textId="07D0F02F" w:rsidR="00445D96" w:rsidRPr="003F5D46" w:rsidRDefault="00607760" w:rsidP="00445D96">
      <w:pPr>
        <w:ind w:left="840" w:hanging="4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</w:t>
      </w:r>
      <w:r w:rsidR="0039034F" w:rsidRPr="003F5D46">
        <w:rPr>
          <w:rFonts w:ascii="Verdana" w:hAnsi="Verdana"/>
          <w:sz w:val="20"/>
          <w:szCs w:val="20"/>
        </w:rPr>
        <w:tab/>
        <w:t xml:space="preserve">os ovários, conhecidos como gônadas femininas, produzem os gametas femininos e também os hormônios </w:t>
      </w:r>
      <w:r>
        <w:rPr>
          <w:rFonts w:ascii="Verdana" w:hAnsi="Verdana"/>
          <w:sz w:val="20"/>
          <w:szCs w:val="20"/>
        </w:rPr>
        <w:t>sexuais adrenalina</w:t>
      </w:r>
      <w:r w:rsidR="0039034F" w:rsidRPr="003F5D46">
        <w:rPr>
          <w:rFonts w:ascii="Verdana" w:hAnsi="Verdana"/>
          <w:sz w:val="20"/>
          <w:szCs w:val="20"/>
        </w:rPr>
        <w:t xml:space="preserve"> e progesterona.</w:t>
      </w:r>
    </w:p>
    <w:p w14:paraId="363C54DD" w14:textId="2CAA854A" w:rsidR="00445D96" w:rsidRPr="003F5D46" w:rsidRDefault="00607760" w:rsidP="00445D96">
      <w:pPr>
        <w:ind w:left="840" w:hanging="4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d)</w:t>
      </w:r>
      <w:r w:rsidR="0039034F" w:rsidRPr="003F5D46">
        <w:rPr>
          <w:rFonts w:ascii="Verdana" w:hAnsi="Verdana"/>
          <w:sz w:val="20"/>
          <w:szCs w:val="20"/>
        </w:rPr>
        <w:tab/>
        <w:t>os espermatozoides, durante o processo de ejaculação, passam pelas glândulas seminais, pela próstata, pelo canal deferente e pela uretra.</w:t>
      </w:r>
    </w:p>
    <w:p w14:paraId="43906EDD" w14:textId="48B45683" w:rsidR="00445D96" w:rsidRPr="00607760" w:rsidRDefault="00607760" w:rsidP="00445D96">
      <w:pPr>
        <w:ind w:left="840" w:hanging="420"/>
        <w:jc w:val="both"/>
        <w:rPr>
          <w:rFonts w:ascii="Verdana" w:hAnsi="Verdana"/>
          <w:b/>
          <w:bCs/>
          <w:sz w:val="20"/>
          <w:szCs w:val="20"/>
        </w:rPr>
      </w:pPr>
      <w:r w:rsidRPr="00607760">
        <w:rPr>
          <w:rFonts w:ascii="Verdana" w:hAnsi="Verdana"/>
          <w:b/>
          <w:bCs/>
          <w:sz w:val="20"/>
          <w:szCs w:val="20"/>
        </w:rPr>
        <w:t>e)</w:t>
      </w:r>
      <w:r w:rsidR="0039034F" w:rsidRPr="00607760">
        <w:rPr>
          <w:rFonts w:ascii="Verdana" w:hAnsi="Verdana"/>
          <w:b/>
          <w:bCs/>
          <w:sz w:val="20"/>
          <w:szCs w:val="20"/>
        </w:rPr>
        <w:tab/>
        <w:t>a atividade ovariana é regulada pelos hormônios gonadotróficos FSH e LH, secretados pela adenoipófise.</w:t>
      </w:r>
    </w:p>
    <w:p w14:paraId="0F953457" w14:textId="77777777" w:rsidR="000445DE" w:rsidRPr="003F5D46" w:rsidRDefault="00A21437" w:rsidP="000445DE">
      <w:pPr>
        <w:rPr>
          <w:rFonts w:ascii="Verdana" w:hAnsi="Verdana"/>
          <w:sz w:val="20"/>
          <w:szCs w:val="20"/>
        </w:rPr>
      </w:pPr>
    </w:p>
    <w:p w14:paraId="74521C30" w14:textId="51FC9C9C" w:rsidR="00824D71" w:rsidRPr="00396B73" w:rsidRDefault="0039034F">
      <w:pPr>
        <w:rPr>
          <w:rFonts w:ascii="Verdana" w:hAnsi="Verdana"/>
          <w:b/>
          <w:bCs/>
          <w:sz w:val="20"/>
          <w:szCs w:val="20"/>
        </w:rPr>
      </w:pPr>
      <w:r w:rsidRPr="003F5D46">
        <w:rPr>
          <w:rFonts w:ascii="Verdana" w:hAnsi="Verdana"/>
          <w:b/>
          <w:bCs/>
          <w:sz w:val="20"/>
          <w:szCs w:val="20"/>
        </w:rPr>
        <w:t xml:space="preserve">Questão-07 - (UECE/2013)  </w:t>
      </w:r>
    </w:p>
    <w:p w14:paraId="0D104C09" w14:textId="77777777" w:rsidR="00824D71" w:rsidRPr="003F5D46" w:rsidRDefault="0039034F" w:rsidP="00824D71">
      <w:pPr>
        <w:ind w:left="420"/>
        <w:jc w:val="both"/>
        <w:rPr>
          <w:rFonts w:ascii="Verdana" w:hAnsi="Verdana"/>
          <w:sz w:val="20"/>
          <w:szCs w:val="20"/>
        </w:rPr>
      </w:pPr>
      <w:r w:rsidRPr="003F5D46">
        <w:rPr>
          <w:rFonts w:ascii="Verdana" w:hAnsi="Verdana"/>
          <w:sz w:val="20"/>
          <w:szCs w:val="20"/>
        </w:rPr>
        <w:t xml:space="preserve">A reprodução humana envolve a união de um ovócito a um espermatozoide e cada uma dessas células traz a metade da informação genética de tal maneira que a nova célula, um zigoto, recebe a qualidade e a quantidade genéticas necessárias para direcionar o desenvolvimento de um novo ser humano. </w:t>
      </w:r>
    </w:p>
    <w:p w14:paraId="4541ACA4" w14:textId="77777777" w:rsidR="00824D71" w:rsidRPr="003F5D46" w:rsidRDefault="0039034F" w:rsidP="00824D71">
      <w:pPr>
        <w:ind w:left="420"/>
        <w:jc w:val="both"/>
        <w:rPr>
          <w:rFonts w:ascii="Verdana" w:hAnsi="Verdana"/>
          <w:sz w:val="20"/>
          <w:szCs w:val="20"/>
        </w:rPr>
      </w:pPr>
      <w:r w:rsidRPr="003F5D46">
        <w:rPr>
          <w:rFonts w:ascii="Verdana" w:hAnsi="Verdana"/>
          <w:sz w:val="20"/>
          <w:szCs w:val="20"/>
        </w:rPr>
        <w:t xml:space="preserve">Do conceito, da organização e dos mecanismos do sistema reprodutor humano, assinale a opção correta. </w:t>
      </w:r>
    </w:p>
    <w:p w14:paraId="37C59027" w14:textId="77777777" w:rsidR="00824D71" w:rsidRPr="003F5D46" w:rsidRDefault="0039034F" w:rsidP="00824D71">
      <w:pPr>
        <w:ind w:left="840" w:hanging="420"/>
        <w:jc w:val="both"/>
        <w:rPr>
          <w:rFonts w:ascii="Verdana" w:hAnsi="Verdana"/>
          <w:b/>
          <w:bCs/>
          <w:sz w:val="20"/>
          <w:szCs w:val="20"/>
        </w:rPr>
      </w:pPr>
      <w:r w:rsidRPr="003F5D46">
        <w:rPr>
          <w:rFonts w:ascii="Verdana" w:hAnsi="Verdana"/>
          <w:b/>
          <w:bCs/>
          <w:sz w:val="20"/>
          <w:szCs w:val="20"/>
        </w:rPr>
        <w:t>a)</w:t>
      </w:r>
      <w:r w:rsidRPr="003F5D46">
        <w:rPr>
          <w:rFonts w:ascii="Verdana" w:hAnsi="Verdana"/>
          <w:b/>
          <w:bCs/>
          <w:sz w:val="20"/>
          <w:szCs w:val="20"/>
        </w:rPr>
        <w:tab/>
        <w:t xml:space="preserve">Ovários são gônadas femininas que se localizam no interior da cavidade abdominal, nos lados direito e esquerdo do útero, tendo como função a produção de óvulos e hormônios (estrógeno e progesterona). </w:t>
      </w:r>
    </w:p>
    <w:p w14:paraId="313809E0" w14:textId="77777777" w:rsidR="00824D71" w:rsidRPr="003F5D46" w:rsidRDefault="0039034F" w:rsidP="00824D71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3F5D46">
        <w:rPr>
          <w:rFonts w:ascii="Verdana" w:hAnsi="Verdana"/>
          <w:sz w:val="20"/>
          <w:szCs w:val="20"/>
        </w:rPr>
        <w:t>b)</w:t>
      </w:r>
      <w:r w:rsidRPr="003F5D46">
        <w:rPr>
          <w:rFonts w:ascii="Verdana" w:hAnsi="Verdana"/>
          <w:sz w:val="20"/>
          <w:szCs w:val="20"/>
        </w:rPr>
        <w:tab/>
        <w:t xml:space="preserve">Quando uma menina nasce, apresenta no córtex cerca de 400.000 folículos que totalizam aproximadamente 400.000 folículos ovarianos. Este número cai para 10.000 na puberdade e zero na menopausa. </w:t>
      </w:r>
    </w:p>
    <w:p w14:paraId="4DDFAAD2" w14:textId="77777777" w:rsidR="00824D71" w:rsidRPr="003F5D46" w:rsidRDefault="0039034F" w:rsidP="00824D71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3F5D46">
        <w:rPr>
          <w:rFonts w:ascii="Verdana" w:hAnsi="Verdana"/>
          <w:sz w:val="20"/>
          <w:szCs w:val="20"/>
        </w:rPr>
        <w:t>c)</w:t>
      </w:r>
      <w:r w:rsidRPr="003F5D46">
        <w:rPr>
          <w:rFonts w:ascii="Verdana" w:hAnsi="Verdana"/>
          <w:sz w:val="20"/>
          <w:szCs w:val="20"/>
        </w:rPr>
        <w:tab/>
        <w:t xml:space="preserve">Canal deferente conduz os espermatozoides do epidídimo até o canal ejaculador e depois à uretra. É no canal deferente, que os espermatozoides desenvolvem os seus flagelos. </w:t>
      </w:r>
    </w:p>
    <w:p w14:paraId="18A908F7" w14:textId="77777777" w:rsidR="00824D71" w:rsidRPr="003F5D46" w:rsidRDefault="0039034F" w:rsidP="00824D71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3F5D46">
        <w:rPr>
          <w:rFonts w:ascii="Verdana" w:hAnsi="Verdana"/>
          <w:sz w:val="20"/>
          <w:szCs w:val="20"/>
        </w:rPr>
        <w:t>d)</w:t>
      </w:r>
      <w:r w:rsidRPr="003F5D46">
        <w:rPr>
          <w:rFonts w:ascii="Verdana" w:hAnsi="Verdana"/>
          <w:sz w:val="20"/>
          <w:szCs w:val="20"/>
        </w:rPr>
        <w:tab/>
        <w:t xml:space="preserve">Quando inicia a liberação do hormônio ICSH, produzido pela hipófise, inicia a puberdade, aproximadamente por volta dos 12 anos. O ICSH secretado na corrente sanguínea atuará sobre as células de Cowper, produzindo a testosterona. </w:t>
      </w:r>
    </w:p>
    <w:p w14:paraId="20FCBA09" w14:textId="77777777" w:rsidR="00302BE2" w:rsidRPr="003F5D46" w:rsidRDefault="00A21437" w:rsidP="00E92D8C">
      <w:pPr>
        <w:rPr>
          <w:rFonts w:ascii="Verdana" w:hAnsi="Verdana"/>
          <w:sz w:val="20"/>
          <w:szCs w:val="20"/>
        </w:rPr>
      </w:pPr>
    </w:p>
    <w:p w14:paraId="4894EDFF" w14:textId="015E1123" w:rsidR="00CF2BAC" w:rsidRPr="00CD016D" w:rsidRDefault="0039034F">
      <w:pPr>
        <w:rPr>
          <w:rFonts w:ascii="Verdana" w:hAnsi="Verdana"/>
          <w:b/>
          <w:bCs/>
          <w:sz w:val="20"/>
          <w:szCs w:val="20"/>
        </w:rPr>
      </w:pPr>
      <w:r w:rsidRPr="003F5D46">
        <w:rPr>
          <w:rFonts w:ascii="Verdana" w:hAnsi="Verdana"/>
          <w:b/>
          <w:bCs/>
          <w:sz w:val="20"/>
          <w:szCs w:val="20"/>
        </w:rPr>
        <w:t xml:space="preserve">Questão-08 - (UEPA/2012) </w:t>
      </w:r>
    </w:p>
    <w:p w14:paraId="147B349B" w14:textId="77777777" w:rsidR="00CF2BAC" w:rsidRPr="003F5D46" w:rsidRDefault="0039034F" w:rsidP="00CF2BAC">
      <w:pPr>
        <w:ind w:left="420"/>
        <w:jc w:val="both"/>
        <w:rPr>
          <w:rFonts w:ascii="Verdana" w:hAnsi="Verdana"/>
          <w:sz w:val="20"/>
          <w:szCs w:val="20"/>
        </w:rPr>
      </w:pPr>
      <w:r w:rsidRPr="003F5D46">
        <w:rPr>
          <w:rFonts w:ascii="Verdana" w:hAnsi="Verdana"/>
          <w:sz w:val="20"/>
          <w:szCs w:val="20"/>
        </w:rPr>
        <w:t xml:space="preserve">O Brasil é uma nação que não enfrenta problemas com superpopulação, por isso neste país não existe um programa oficial de controle da natalidade. Dessa forma, a </w:t>
      </w:r>
      <w:r w:rsidRPr="003F5D46">
        <w:rPr>
          <w:rFonts w:ascii="Verdana" w:hAnsi="Verdana"/>
          <w:b/>
          <w:sz w:val="20"/>
          <w:szCs w:val="20"/>
        </w:rPr>
        <w:t>reprodução humana</w:t>
      </w:r>
      <w:r w:rsidRPr="003F5D46">
        <w:rPr>
          <w:rFonts w:ascii="Verdana" w:hAnsi="Verdana"/>
          <w:sz w:val="20"/>
          <w:szCs w:val="20"/>
        </w:rPr>
        <w:t xml:space="preserve"> ocorre de forma livre, natural, algumas vezes irresponsável e inconsequente, causando inúmeros problemas, principalmente, para famílias menos privilegiadas financeiramente.</w:t>
      </w:r>
    </w:p>
    <w:p w14:paraId="559DDBC0" w14:textId="77777777" w:rsidR="00CF2BAC" w:rsidRPr="003F5D46" w:rsidRDefault="0039034F" w:rsidP="00CF2BAC">
      <w:pPr>
        <w:ind w:left="420" w:hanging="420"/>
        <w:jc w:val="right"/>
        <w:rPr>
          <w:rFonts w:ascii="Verdana" w:hAnsi="Verdana"/>
          <w:sz w:val="20"/>
          <w:szCs w:val="20"/>
        </w:rPr>
      </w:pPr>
      <w:r w:rsidRPr="003F5D46">
        <w:rPr>
          <w:rFonts w:ascii="Verdana" w:hAnsi="Verdana"/>
          <w:sz w:val="20"/>
          <w:szCs w:val="20"/>
        </w:rPr>
        <w:t>(Texto Modificado: Bio: Volume único, Sônia Lopes, 2008).</w:t>
      </w:r>
    </w:p>
    <w:p w14:paraId="4F2BAC26" w14:textId="77777777" w:rsidR="00CF2BAC" w:rsidRPr="003F5D46" w:rsidRDefault="0039034F" w:rsidP="00CF2BAC">
      <w:pPr>
        <w:ind w:left="420"/>
        <w:jc w:val="both"/>
        <w:rPr>
          <w:rFonts w:ascii="Verdana" w:hAnsi="Verdana"/>
          <w:sz w:val="20"/>
          <w:szCs w:val="20"/>
        </w:rPr>
      </w:pPr>
      <w:r w:rsidRPr="003F5D46">
        <w:rPr>
          <w:rFonts w:ascii="Verdana" w:hAnsi="Verdana"/>
          <w:sz w:val="20"/>
          <w:szCs w:val="20"/>
        </w:rPr>
        <w:t>Quanto às palavras em destaque no texto, analise as afirmativas abaixo e identifique as verdadeiras (V) e as falsas (F).</w:t>
      </w:r>
    </w:p>
    <w:p w14:paraId="6CC456DF" w14:textId="77777777" w:rsidR="00CF2BAC" w:rsidRPr="003F5D46" w:rsidRDefault="0039034F" w:rsidP="00CF2BAC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3F5D46">
        <w:rPr>
          <w:rFonts w:ascii="Verdana" w:hAnsi="Verdana"/>
          <w:sz w:val="20"/>
          <w:szCs w:val="20"/>
        </w:rPr>
        <w:t>I.</w:t>
      </w:r>
      <w:proofErr w:type="gramStart"/>
      <w:r w:rsidRPr="003F5D46">
        <w:rPr>
          <w:rFonts w:ascii="Verdana" w:hAnsi="Verdana"/>
          <w:sz w:val="20"/>
          <w:szCs w:val="20"/>
        </w:rPr>
        <w:tab/>
        <w:t xml:space="preserve">(  </w:t>
      </w:r>
      <w:proofErr w:type="gramEnd"/>
      <w:r w:rsidRPr="003F5D46">
        <w:rPr>
          <w:rFonts w:ascii="Verdana" w:hAnsi="Verdana"/>
          <w:sz w:val="20"/>
          <w:szCs w:val="20"/>
        </w:rPr>
        <w:t>) Próstata, vesículas seminais e bexiga são glândulas acessórias do sistema reprodutor masculino.</w:t>
      </w:r>
    </w:p>
    <w:p w14:paraId="43458AA5" w14:textId="77777777" w:rsidR="00CF2BAC" w:rsidRPr="003F5D46" w:rsidRDefault="0039034F" w:rsidP="00CF2BAC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3F5D46">
        <w:rPr>
          <w:rFonts w:ascii="Verdana" w:hAnsi="Verdana"/>
          <w:sz w:val="20"/>
          <w:szCs w:val="20"/>
        </w:rPr>
        <w:lastRenderedPageBreak/>
        <w:t>II.</w:t>
      </w:r>
      <w:proofErr w:type="gramStart"/>
      <w:r w:rsidRPr="003F5D46">
        <w:rPr>
          <w:rFonts w:ascii="Verdana" w:hAnsi="Verdana"/>
          <w:sz w:val="20"/>
          <w:szCs w:val="20"/>
        </w:rPr>
        <w:tab/>
        <w:t xml:space="preserve">(  </w:t>
      </w:r>
      <w:proofErr w:type="gramEnd"/>
      <w:r w:rsidRPr="003F5D46">
        <w:rPr>
          <w:rFonts w:ascii="Verdana" w:hAnsi="Verdana"/>
          <w:sz w:val="20"/>
          <w:szCs w:val="20"/>
        </w:rPr>
        <w:t>) Os testículos produzem os espermatozoides e o hormônio masculino Testosterona.</w:t>
      </w:r>
    </w:p>
    <w:p w14:paraId="5DE4A97E" w14:textId="77777777" w:rsidR="00CF2BAC" w:rsidRPr="003F5D46" w:rsidRDefault="0039034F" w:rsidP="00CF2BAC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3F5D46">
        <w:rPr>
          <w:rFonts w:ascii="Verdana" w:hAnsi="Verdana"/>
          <w:sz w:val="20"/>
          <w:szCs w:val="20"/>
        </w:rPr>
        <w:t>III.</w:t>
      </w:r>
      <w:proofErr w:type="gramStart"/>
      <w:r w:rsidRPr="003F5D46">
        <w:rPr>
          <w:rFonts w:ascii="Verdana" w:hAnsi="Verdana"/>
          <w:sz w:val="20"/>
          <w:szCs w:val="20"/>
        </w:rPr>
        <w:tab/>
        <w:t xml:space="preserve">(  </w:t>
      </w:r>
      <w:proofErr w:type="gramEnd"/>
      <w:r w:rsidRPr="003F5D46">
        <w:rPr>
          <w:rFonts w:ascii="Verdana" w:hAnsi="Verdana"/>
          <w:sz w:val="20"/>
          <w:szCs w:val="20"/>
        </w:rPr>
        <w:t>) Os ovários produzem os ovócitos e os hormônios femininos Estrógeno e Progesterona.</w:t>
      </w:r>
    </w:p>
    <w:p w14:paraId="2847208A" w14:textId="77777777" w:rsidR="00CF2BAC" w:rsidRPr="003F5D46" w:rsidRDefault="0039034F" w:rsidP="00CF2BAC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3F5D46">
        <w:rPr>
          <w:rFonts w:ascii="Verdana" w:hAnsi="Verdana"/>
          <w:sz w:val="20"/>
          <w:szCs w:val="20"/>
        </w:rPr>
        <w:t>IV.</w:t>
      </w:r>
      <w:proofErr w:type="gramStart"/>
      <w:r w:rsidRPr="003F5D46">
        <w:rPr>
          <w:rFonts w:ascii="Verdana" w:hAnsi="Verdana"/>
          <w:sz w:val="20"/>
          <w:szCs w:val="20"/>
        </w:rPr>
        <w:tab/>
        <w:t xml:space="preserve">(  </w:t>
      </w:r>
      <w:proofErr w:type="gramEnd"/>
      <w:r w:rsidRPr="003F5D46">
        <w:rPr>
          <w:rFonts w:ascii="Verdana" w:hAnsi="Verdana"/>
          <w:sz w:val="20"/>
          <w:szCs w:val="20"/>
        </w:rPr>
        <w:t>) O útero é o órgão feminino onde ocorre o desenvolvimento embrionário e fetal.</w:t>
      </w:r>
    </w:p>
    <w:p w14:paraId="4BB818D6" w14:textId="77777777" w:rsidR="00CF2BAC" w:rsidRPr="003F5D46" w:rsidRDefault="0039034F" w:rsidP="00CF2BAC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3F5D46">
        <w:rPr>
          <w:rFonts w:ascii="Verdana" w:hAnsi="Verdana"/>
          <w:sz w:val="20"/>
          <w:szCs w:val="20"/>
        </w:rPr>
        <w:t>V.</w:t>
      </w:r>
      <w:proofErr w:type="gramStart"/>
      <w:r w:rsidRPr="003F5D46">
        <w:rPr>
          <w:rFonts w:ascii="Verdana" w:hAnsi="Verdana"/>
          <w:sz w:val="20"/>
          <w:szCs w:val="20"/>
        </w:rPr>
        <w:tab/>
        <w:t xml:space="preserve">(  </w:t>
      </w:r>
      <w:proofErr w:type="gramEnd"/>
      <w:r w:rsidRPr="003F5D46">
        <w:rPr>
          <w:rFonts w:ascii="Verdana" w:hAnsi="Verdana"/>
          <w:sz w:val="20"/>
          <w:szCs w:val="20"/>
        </w:rPr>
        <w:t>) A ereção peniana é causada pelo aumento do volume sanguíneo no corpo esponjoso.</w:t>
      </w:r>
    </w:p>
    <w:p w14:paraId="6B263676" w14:textId="77777777" w:rsidR="00CF2BAC" w:rsidRPr="003F5D46" w:rsidRDefault="0039034F" w:rsidP="00CF2BAC">
      <w:pPr>
        <w:ind w:left="420"/>
        <w:jc w:val="both"/>
        <w:rPr>
          <w:rFonts w:ascii="Verdana" w:hAnsi="Verdana"/>
          <w:sz w:val="20"/>
          <w:szCs w:val="20"/>
        </w:rPr>
      </w:pPr>
      <w:r w:rsidRPr="003F5D46">
        <w:rPr>
          <w:rFonts w:ascii="Verdana" w:hAnsi="Verdana"/>
          <w:sz w:val="20"/>
          <w:szCs w:val="20"/>
        </w:rPr>
        <w:t>A sequência correta é:</w:t>
      </w:r>
    </w:p>
    <w:p w14:paraId="227B0F65" w14:textId="77777777" w:rsidR="00CF2BAC" w:rsidRPr="003F5D46" w:rsidRDefault="0039034F" w:rsidP="00CF2BAC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3F5D46">
        <w:rPr>
          <w:rFonts w:ascii="Verdana" w:hAnsi="Verdana"/>
          <w:sz w:val="20"/>
          <w:szCs w:val="20"/>
        </w:rPr>
        <w:t>a)</w:t>
      </w:r>
      <w:r w:rsidRPr="003F5D46">
        <w:rPr>
          <w:rFonts w:ascii="Verdana" w:hAnsi="Verdana"/>
          <w:sz w:val="20"/>
          <w:szCs w:val="20"/>
        </w:rPr>
        <w:tab/>
        <w:t>V, F, V, F, V</w:t>
      </w:r>
    </w:p>
    <w:p w14:paraId="660A512F" w14:textId="77777777" w:rsidR="00CF2BAC" w:rsidRPr="003F5D46" w:rsidRDefault="0039034F" w:rsidP="00CF2BAC">
      <w:pPr>
        <w:ind w:left="840" w:hanging="420"/>
        <w:jc w:val="both"/>
        <w:rPr>
          <w:rFonts w:ascii="Verdana" w:hAnsi="Verdana"/>
          <w:b/>
          <w:bCs/>
          <w:sz w:val="20"/>
          <w:szCs w:val="20"/>
          <w:lang w:val="en-US"/>
        </w:rPr>
      </w:pPr>
      <w:r w:rsidRPr="003F5D46">
        <w:rPr>
          <w:rFonts w:ascii="Verdana" w:hAnsi="Verdana"/>
          <w:b/>
          <w:bCs/>
          <w:sz w:val="20"/>
          <w:szCs w:val="20"/>
          <w:lang w:val="en-US"/>
        </w:rPr>
        <w:t>b)</w:t>
      </w:r>
      <w:r w:rsidRPr="003F5D46">
        <w:rPr>
          <w:rFonts w:ascii="Verdana" w:hAnsi="Verdana"/>
          <w:b/>
          <w:bCs/>
          <w:sz w:val="20"/>
          <w:szCs w:val="20"/>
          <w:lang w:val="en-US"/>
        </w:rPr>
        <w:tab/>
        <w:t>F, V, V, V, F</w:t>
      </w:r>
    </w:p>
    <w:p w14:paraId="34D95A75" w14:textId="77777777" w:rsidR="00CF2BAC" w:rsidRPr="003F5D46" w:rsidRDefault="0039034F" w:rsidP="00CF2BAC">
      <w:pPr>
        <w:ind w:left="840" w:hanging="420"/>
        <w:jc w:val="both"/>
        <w:rPr>
          <w:rFonts w:ascii="Verdana" w:hAnsi="Verdana"/>
          <w:sz w:val="20"/>
          <w:szCs w:val="20"/>
          <w:lang w:val="en-US"/>
        </w:rPr>
      </w:pPr>
      <w:r w:rsidRPr="003F5D46">
        <w:rPr>
          <w:rFonts w:ascii="Verdana" w:hAnsi="Verdana"/>
          <w:sz w:val="20"/>
          <w:szCs w:val="20"/>
          <w:lang w:val="en-US"/>
        </w:rPr>
        <w:t>c)</w:t>
      </w:r>
      <w:r w:rsidRPr="003F5D46">
        <w:rPr>
          <w:rFonts w:ascii="Verdana" w:hAnsi="Verdana"/>
          <w:sz w:val="20"/>
          <w:szCs w:val="20"/>
          <w:lang w:val="en-US"/>
        </w:rPr>
        <w:tab/>
        <w:t>F, V, V, F, V</w:t>
      </w:r>
    </w:p>
    <w:p w14:paraId="117000F1" w14:textId="77777777" w:rsidR="00CF2BAC" w:rsidRPr="003F5D46" w:rsidRDefault="0039034F" w:rsidP="00CF2BAC">
      <w:pPr>
        <w:ind w:left="840" w:hanging="420"/>
        <w:jc w:val="both"/>
        <w:rPr>
          <w:rFonts w:ascii="Verdana" w:hAnsi="Verdana"/>
          <w:sz w:val="20"/>
          <w:szCs w:val="20"/>
          <w:lang w:val="en-US"/>
        </w:rPr>
      </w:pPr>
      <w:r w:rsidRPr="003F5D46">
        <w:rPr>
          <w:rFonts w:ascii="Verdana" w:hAnsi="Verdana"/>
          <w:sz w:val="20"/>
          <w:szCs w:val="20"/>
          <w:lang w:val="en-US"/>
        </w:rPr>
        <w:t>d)</w:t>
      </w:r>
      <w:r w:rsidRPr="003F5D46">
        <w:rPr>
          <w:rFonts w:ascii="Verdana" w:hAnsi="Verdana"/>
          <w:sz w:val="20"/>
          <w:szCs w:val="20"/>
          <w:lang w:val="en-US"/>
        </w:rPr>
        <w:tab/>
        <w:t>V, F, F, V, F</w:t>
      </w:r>
    </w:p>
    <w:p w14:paraId="10E0C724" w14:textId="77777777" w:rsidR="00CF2BAC" w:rsidRPr="003F5D46" w:rsidRDefault="0039034F" w:rsidP="00CF2BAC">
      <w:pPr>
        <w:ind w:left="840" w:hanging="420"/>
        <w:jc w:val="both"/>
        <w:rPr>
          <w:rFonts w:ascii="Verdana" w:hAnsi="Verdana"/>
          <w:sz w:val="20"/>
          <w:szCs w:val="20"/>
          <w:lang w:val="en-US"/>
        </w:rPr>
      </w:pPr>
      <w:r w:rsidRPr="003F5D46">
        <w:rPr>
          <w:rFonts w:ascii="Verdana" w:hAnsi="Verdana"/>
          <w:sz w:val="20"/>
          <w:szCs w:val="20"/>
          <w:lang w:val="en-US"/>
        </w:rPr>
        <w:t>e)</w:t>
      </w:r>
      <w:r w:rsidRPr="003F5D46">
        <w:rPr>
          <w:rFonts w:ascii="Verdana" w:hAnsi="Verdana"/>
          <w:sz w:val="20"/>
          <w:szCs w:val="20"/>
          <w:lang w:val="en-US"/>
        </w:rPr>
        <w:tab/>
        <w:t>F, V, F, V, F</w:t>
      </w:r>
    </w:p>
    <w:p w14:paraId="374A6DF9" w14:textId="77777777" w:rsidR="00302BE2" w:rsidRPr="003F5D46" w:rsidRDefault="00A21437" w:rsidP="00FA019D">
      <w:pPr>
        <w:rPr>
          <w:rFonts w:ascii="Verdana" w:hAnsi="Verdana"/>
          <w:sz w:val="20"/>
          <w:szCs w:val="20"/>
        </w:rPr>
      </w:pPr>
    </w:p>
    <w:sectPr w:rsidR="00302BE2" w:rsidRPr="003F5D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97D00"/>
    <w:multiLevelType w:val="hybridMultilevel"/>
    <w:tmpl w:val="5D808EF4"/>
    <w:lvl w:ilvl="0" w:tplc="1516852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B5E0882"/>
    <w:multiLevelType w:val="hybridMultilevel"/>
    <w:tmpl w:val="042EAD2E"/>
    <w:lvl w:ilvl="0" w:tplc="76885269">
      <w:start w:val="1"/>
      <w:numFmt w:val="decimal"/>
      <w:lvlText w:val="%1."/>
      <w:lvlJc w:val="left"/>
      <w:pPr>
        <w:ind w:left="720" w:hanging="360"/>
      </w:pPr>
    </w:lvl>
    <w:lvl w:ilvl="1" w:tplc="76885269" w:tentative="1">
      <w:start w:val="1"/>
      <w:numFmt w:val="lowerLetter"/>
      <w:lvlText w:val="%2."/>
      <w:lvlJc w:val="left"/>
      <w:pPr>
        <w:ind w:left="1440" w:hanging="360"/>
      </w:pPr>
    </w:lvl>
    <w:lvl w:ilvl="2" w:tplc="76885269" w:tentative="1">
      <w:start w:val="1"/>
      <w:numFmt w:val="lowerRoman"/>
      <w:lvlText w:val="%3."/>
      <w:lvlJc w:val="right"/>
      <w:pPr>
        <w:ind w:left="2160" w:hanging="180"/>
      </w:pPr>
    </w:lvl>
    <w:lvl w:ilvl="3" w:tplc="76885269" w:tentative="1">
      <w:start w:val="1"/>
      <w:numFmt w:val="decimal"/>
      <w:lvlText w:val="%4."/>
      <w:lvlJc w:val="left"/>
      <w:pPr>
        <w:ind w:left="2880" w:hanging="360"/>
      </w:pPr>
    </w:lvl>
    <w:lvl w:ilvl="4" w:tplc="76885269" w:tentative="1">
      <w:start w:val="1"/>
      <w:numFmt w:val="lowerLetter"/>
      <w:lvlText w:val="%5."/>
      <w:lvlJc w:val="left"/>
      <w:pPr>
        <w:ind w:left="3600" w:hanging="360"/>
      </w:pPr>
    </w:lvl>
    <w:lvl w:ilvl="5" w:tplc="76885269" w:tentative="1">
      <w:start w:val="1"/>
      <w:numFmt w:val="lowerRoman"/>
      <w:lvlText w:val="%6."/>
      <w:lvlJc w:val="right"/>
      <w:pPr>
        <w:ind w:left="4320" w:hanging="180"/>
      </w:pPr>
    </w:lvl>
    <w:lvl w:ilvl="6" w:tplc="76885269" w:tentative="1">
      <w:start w:val="1"/>
      <w:numFmt w:val="decimal"/>
      <w:lvlText w:val="%7."/>
      <w:lvlJc w:val="left"/>
      <w:pPr>
        <w:ind w:left="5040" w:hanging="360"/>
      </w:pPr>
    </w:lvl>
    <w:lvl w:ilvl="7" w:tplc="76885269" w:tentative="1">
      <w:start w:val="1"/>
      <w:numFmt w:val="lowerLetter"/>
      <w:lvlText w:val="%8."/>
      <w:lvlJc w:val="left"/>
      <w:pPr>
        <w:ind w:left="5760" w:hanging="360"/>
      </w:pPr>
    </w:lvl>
    <w:lvl w:ilvl="8" w:tplc="76885269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9D0"/>
    <w:rsid w:val="0039034F"/>
    <w:rsid w:val="00396B73"/>
    <w:rsid w:val="003F5D46"/>
    <w:rsid w:val="00526622"/>
    <w:rsid w:val="00607760"/>
    <w:rsid w:val="00A21437"/>
    <w:rsid w:val="00CD016D"/>
    <w:rsid w:val="00D05E27"/>
    <w:rsid w:val="00D249D0"/>
    <w:rsid w:val="00E3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D5222"/>
  <w15:docId w15:val="{54D074F7-96B9-434A-87A6-D0025D119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E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946</Words>
  <Characters>5109</Characters>
  <Application>Microsoft Office Word</Application>
  <DocSecurity>0</DocSecurity>
  <Lines>42</Lines>
  <Paragraphs>12</Paragraphs>
  <ScaleCrop>false</ScaleCrop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ADM</cp:lastModifiedBy>
  <cp:revision>3</cp:revision>
  <dcterms:created xsi:type="dcterms:W3CDTF">2021-11-02T19:25:00Z</dcterms:created>
  <dcterms:modified xsi:type="dcterms:W3CDTF">2021-11-02T19:25:00Z</dcterms:modified>
</cp:coreProperties>
</file>