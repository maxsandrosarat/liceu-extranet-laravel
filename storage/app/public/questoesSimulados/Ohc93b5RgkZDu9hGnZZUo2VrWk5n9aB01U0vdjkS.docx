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73F8" w14:textId="5930A26F" w:rsidR="009678B7" w:rsidRDefault="009678B7" w:rsidP="009678B7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QUESTÕES PARA O SIMULADO LICEU 01 – 3ºANO </w:t>
      </w:r>
    </w:p>
    <w:p w14:paraId="39D44F32" w14:textId="1C4737B4" w:rsidR="009678B7" w:rsidRDefault="009678B7" w:rsidP="009678B7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 xml:space="preserve">BIOLOGIA 1 – PROF. LUISA BARALDI </w:t>
      </w:r>
    </w:p>
    <w:p w14:paraId="7330C23D" w14:textId="77777777" w:rsidR="009678B7" w:rsidRPr="009678B7" w:rsidRDefault="009678B7" w:rsidP="009678B7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</w:p>
    <w:p w14:paraId="5C31F1FD" w14:textId="0A1BA164" w:rsidR="00194BF1" w:rsidRPr="009678B7" w:rsidRDefault="009678B7" w:rsidP="009678B7">
      <w:pPr>
        <w:spacing w:after="0" w:line="240" w:lineRule="auto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b/>
          <w:bCs/>
          <w:sz w:val="20"/>
          <w:szCs w:val="20"/>
        </w:rPr>
        <w:t xml:space="preserve">Questão-01 - (UFRGS RS/2019) </w:t>
      </w:r>
      <w:r w:rsidR="00194BF1" w:rsidRPr="009678B7">
        <w:rPr>
          <w:rFonts w:ascii="Verdana" w:hAnsi="Verdana"/>
          <w:sz w:val="20"/>
          <w:szCs w:val="20"/>
        </w:rPr>
        <w:t>Seres humanos necessitam armazenar moléculas combustíveis que podem ser liberadas quando necessário.</w:t>
      </w:r>
      <w:r>
        <w:rPr>
          <w:rFonts w:ascii="Verdana" w:hAnsi="Verdana"/>
          <w:sz w:val="20"/>
          <w:szCs w:val="20"/>
        </w:rPr>
        <w:t xml:space="preserve"> </w:t>
      </w:r>
      <w:r w:rsidR="00194BF1" w:rsidRPr="009678B7">
        <w:rPr>
          <w:rFonts w:ascii="Verdana" w:hAnsi="Verdana"/>
          <w:sz w:val="20"/>
          <w:szCs w:val="20"/>
        </w:rPr>
        <w:t>Considere as seguintes afirmações sobre essas moléculas.</w:t>
      </w:r>
    </w:p>
    <w:p w14:paraId="031D59AB" w14:textId="77777777" w:rsidR="00194BF1" w:rsidRPr="009678B7" w:rsidRDefault="00194BF1" w:rsidP="009678B7">
      <w:pPr>
        <w:spacing w:after="0" w:line="240" w:lineRule="auto"/>
        <w:ind w:left="420" w:hanging="420"/>
        <w:jc w:val="both"/>
        <w:rPr>
          <w:rFonts w:ascii="Verdana" w:hAnsi="Verdana"/>
          <w:sz w:val="20"/>
          <w:szCs w:val="20"/>
        </w:rPr>
      </w:pPr>
    </w:p>
    <w:p w14:paraId="1805B809" w14:textId="77777777" w:rsidR="00194BF1" w:rsidRPr="009678B7" w:rsidRDefault="00194BF1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I.</w:t>
      </w:r>
      <w:r w:rsidRPr="009678B7">
        <w:rPr>
          <w:rFonts w:ascii="Verdana" w:hAnsi="Verdana"/>
          <w:sz w:val="20"/>
          <w:szCs w:val="20"/>
        </w:rPr>
        <w:tab/>
        <w:t>Os carboidratos, armazenados sob a forma de glicogênio, correspondem ao requerimento energético basal de uma semana.</w:t>
      </w:r>
    </w:p>
    <w:p w14:paraId="2E71EC9E" w14:textId="77777777" w:rsidR="00194BF1" w:rsidRPr="009678B7" w:rsidRDefault="00194BF1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II.</w:t>
      </w:r>
      <w:r w:rsidRPr="009678B7">
        <w:rPr>
          <w:rFonts w:ascii="Verdana" w:hAnsi="Verdana"/>
          <w:sz w:val="20"/>
          <w:szCs w:val="20"/>
        </w:rPr>
        <w:tab/>
        <w:t>A gordura possui maior conteúdo energético por grama do que o glicogênio.</w:t>
      </w:r>
    </w:p>
    <w:p w14:paraId="638F2E7B" w14:textId="77777777" w:rsidR="00194BF1" w:rsidRPr="009678B7" w:rsidRDefault="00194BF1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III.</w:t>
      </w:r>
      <w:r w:rsidRPr="009678B7">
        <w:rPr>
          <w:rFonts w:ascii="Verdana" w:hAnsi="Verdana"/>
          <w:sz w:val="20"/>
          <w:szCs w:val="20"/>
        </w:rPr>
        <w:tab/>
        <w:t>Indivíduos em jejum prolongado necessitam metabolizar moléculas de tecidos de reserva.</w:t>
      </w:r>
    </w:p>
    <w:p w14:paraId="06F710A9" w14:textId="77777777" w:rsidR="00194BF1" w:rsidRPr="009678B7" w:rsidRDefault="00194BF1" w:rsidP="009678B7">
      <w:pPr>
        <w:spacing w:after="0" w:line="240" w:lineRule="auto"/>
        <w:ind w:left="420" w:hanging="420"/>
        <w:jc w:val="both"/>
        <w:rPr>
          <w:rFonts w:ascii="Verdana" w:hAnsi="Verdana"/>
          <w:sz w:val="20"/>
          <w:szCs w:val="20"/>
        </w:rPr>
      </w:pPr>
    </w:p>
    <w:p w14:paraId="4F46CD0E" w14:textId="77777777" w:rsidR="00194BF1" w:rsidRPr="009678B7" w:rsidRDefault="00194BF1" w:rsidP="009678B7">
      <w:pPr>
        <w:spacing w:after="0" w:line="240" w:lineRule="auto"/>
        <w:ind w:left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Quais estão corretas?</w:t>
      </w:r>
    </w:p>
    <w:p w14:paraId="6A356B9F" w14:textId="77777777" w:rsidR="00194BF1" w:rsidRPr="009678B7" w:rsidRDefault="00194BF1" w:rsidP="009678B7">
      <w:pPr>
        <w:spacing w:after="0" w:line="240" w:lineRule="auto"/>
        <w:ind w:left="420" w:hanging="420"/>
        <w:jc w:val="both"/>
        <w:rPr>
          <w:rFonts w:ascii="Verdana" w:hAnsi="Verdana"/>
          <w:sz w:val="20"/>
          <w:szCs w:val="20"/>
        </w:rPr>
      </w:pPr>
    </w:p>
    <w:p w14:paraId="1E6EB54A" w14:textId="77777777" w:rsidR="00194BF1" w:rsidRPr="009678B7" w:rsidRDefault="00194BF1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a)</w:t>
      </w:r>
      <w:r w:rsidRPr="009678B7">
        <w:rPr>
          <w:rFonts w:ascii="Verdana" w:hAnsi="Verdana"/>
          <w:sz w:val="20"/>
          <w:szCs w:val="20"/>
        </w:rPr>
        <w:tab/>
        <w:t>Apenas I.</w:t>
      </w:r>
    </w:p>
    <w:p w14:paraId="182D9B65" w14:textId="77777777" w:rsidR="00194BF1" w:rsidRPr="009678B7" w:rsidRDefault="00194BF1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b)</w:t>
      </w:r>
      <w:r w:rsidRPr="009678B7">
        <w:rPr>
          <w:rFonts w:ascii="Verdana" w:hAnsi="Verdana"/>
          <w:sz w:val="20"/>
          <w:szCs w:val="20"/>
        </w:rPr>
        <w:tab/>
        <w:t>Apenas III.</w:t>
      </w:r>
    </w:p>
    <w:p w14:paraId="28AF3E6B" w14:textId="77777777" w:rsidR="00194BF1" w:rsidRPr="009678B7" w:rsidRDefault="00194BF1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c)</w:t>
      </w:r>
      <w:r w:rsidRPr="009678B7">
        <w:rPr>
          <w:rFonts w:ascii="Verdana" w:hAnsi="Verdana"/>
          <w:sz w:val="20"/>
          <w:szCs w:val="20"/>
        </w:rPr>
        <w:tab/>
        <w:t>Apenas I e II.</w:t>
      </w:r>
    </w:p>
    <w:p w14:paraId="65FA68B5" w14:textId="77777777" w:rsidR="00194BF1" w:rsidRPr="009678B7" w:rsidRDefault="00194BF1" w:rsidP="009678B7">
      <w:pPr>
        <w:spacing w:after="0" w:line="240" w:lineRule="auto"/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9678B7">
        <w:rPr>
          <w:rFonts w:ascii="Verdana" w:hAnsi="Verdana"/>
          <w:b/>
          <w:bCs/>
          <w:sz w:val="20"/>
          <w:szCs w:val="20"/>
        </w:rPr>
        <w:t>d)</w:t>
      </w:r>
      <w:r w:rsidRPr="009678B7">
        <w:rPr>
          <w:rFonts w:ascii="Verdana" w:hAnsi="Verdana"/>
          <w:b/>
          <w:bCs/>
          <w:sz w:val="20"/>
          <w:szCs w:val="20"/>
        </w:rPr>
        <w:tab/>
        <w:t>Apenas II e III.</w:t>
      </w:r>
    </w:p>
    <w:p w14:paraId="528FDFCA" w14:textId="77777777" w:rsidR="00194BF1" w:rsidRPr="009678B7" w:rsidRDefault="00194BF1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e)</w:t>
      </w:r>
      <w:r w:rsidRPr="009678B7">
        <w:rPr>
          <w:rFonts w:ascii="Verdana" w:hAnsi="Verdana"/>
          <w:sz w:val="20"/>
          <w:szCs w:val="20"/>
        </w:rPr>
        <w:tab/>
        <w:t>I, II e III.</w:t>
      </w:r>
    </w:p>
    <w:p w14:paraId="23A50549" w14:textId="77777777" w:rsidR="0080570E" w:rsidRPr="009678B7" w:rsidRDefault="0080570E" w:rsidP="009678B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5E1859E" w14:textId="6D6BD29B" w:rsidR="00C03F7C" w:rsidRPr="009678B7" w:rsidRDefault="009678B7" w:rsidP="009678B7">
      <w:pPr>
        <w:spacing w:after="0" w:line="240" w:lineRule="auto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b/>
          <w:bCs/>
          <w:sz w:val="20"/>
          <w:szCs w:val="20"/>
        </w:rPr>
        <w:t xml:space="preserve">Questão-02 - (FCM MG/2019) </w:t>
      </w:r>
      <w:r w:rsidRPr="009678B7">
        <w:rPr>
          <w:rFonts w:ascii="Verdana" w:hAnsi="Verdana"/>
          <w:sz w:val="20"/>
          <w:szCs w:val="20"/>
        </w:rPr>
        <w:t xml:space="preserve">Compostos constituídos de carboidratos </w:t>
      </w:r>
      <w:proofErr w:type="spellStart"/>
      <w:proofErr w:type="gramStart"/>
      <w:r w:rsidRPr="009678B7">
        <w:rPr>
          <w:rFonts w:ascii="Verdana" w:hAnsi="Verdana"/>
          <w:sz w:val="20"/>
          <w:szCs w:val="20"/>
        </w:rPr>
        <w:t>C</w:t>
      </w:r>
      <w:r w:rsidRPr="009678B7">
        <w:rPr>
          <w:rFonts w:ascii="Verdana" w:hAnsi="Verdana"/>
          <w:sz w:val="20"/>
          <w:szCs w:val="20"/>
          <w:vertAlign w:val="subscript"/>
        </w:rPr>
        <w:t>n</w:t>
      </w:r>
      <w:proofErr w:type="spellEnd"/>
      <w:r w:rsidRPr="009678B7">
        <w:rPr>
          <w:rFonts w:ascii="Verdana" w:hAnsi="Verdana"/>
          <w:sz w:val="20"/>
          <w:szCs w:val="20"/>
        </w:rPr>
        <w:t>(</w:t>
      </w:r>
      <w:proofErr w:type="gramEnd"/>
      <w:r w:rsidRPr="009678B7">
        <w:rPr>
          <w:rFonts w:ascii="Verdana" w:hAnsi="Verdana"/>
          <w:sz w:val="20"/>
          <w:szCs w:val="20"/>
        </w:rPr>
        <w:t>H</w:t>
      </w:r>
      <w:r w:rsidRPr="009678B7">
        <w:rPr>
          <w:rFonts w:ascii="Verdana" w:hAnsi="Verdana"/>
          <w:sz w:val="20"/>
          <w:szCs w:val="20"/>
          <w:vertAlign w:val="subscript"/>
        </w:rPr>
        <w:t>2</w:t>
      </w:r>
      <w:r w:rsidRPr="009678B7">
        <w:rPr>
          <w:rFonts w:ascii="Verdana" w:hAnsi="Verdana"/>
          <w:sz w:val="20"/>
          <w:szCs w:val="20"/>
        </w:rPr>
        <w:t>O)</w:t>
      </w:r>
      <w:r w:rsidRPr="009678B7">
        <w:rPr>
          <w:rFonts w:ascii="Verdana" w:hAnsi="Verdana"/>
          <w:sz w:val="20"/>
          <w:szCs w:val="20"/>
          <w:vertAlign w:val="subscript"/>
        </w:rPr>
        <w:t>n</w:t>
      </w:r>
      <w:r w:rsidRPr="009678B7">
        <w:rPr>
          <w:rFonts w:ascii="Verdana" w:hAnsi="Verdana"/>
          <w:sz w:val="20"/>
          <w:szCs w:val="20"/>
        </w:rPr>
        <w:t xml:space="preserve"> fazem parte de várias substâncias importantes para os seres humanos. </w:t>
      </w:r>
      <w:r w:rsidRPr="009678B7">
        <w:rPr>
          <w:rFonts w:ascii="Verdana" w:hAnsi="Verdana"/>
          <w:sz w:val="20"/>
          <w:szCs w:val="20"/>
        </w:rPr>
        <w:t xml:space="preserve">Assinale o item que descreve uma substância que </w:t>
      </w:r>
      <w:r w:rsidRPr="009678B7">
        <w:rPr>
          <w:rFonts w:ascii="Verdana" w:hAnsi="Verdana"/>
          <w:b/>
          <w:bCs/>
          <w:sz w:val="20"/>
          <w:szCs w:val="20"/>
        </w:rPr>
        <w:t xml:space="preserve">NÃO </w:t>
      </w:r>
      <w:r w:rsidRPr="009678B7">
        <w:rPr>
          <w:rFonts w:ascii="Verdana" w:hAnsi="Verdana"/>
          <w:sz w:val="20"/>
          <w:szCs w:val="20"/>
        </w:rPr>
        <w:t xml:space="preserve">pertence ao grupo dos carboidratos. </w:t>
      </w:r>
    </w:p>
    <w:p w14:paraId="27CFDF5C" w14:textId="77777777" w:rsidR="00C03F7C" w:rsidRPr="009678B7" w:rsidRDefault="009678B7" w:rsidP="009678B7">
      <w:pPr>
        <w:spacing w:after="0" w:line="240" w:lineRule="auto"/>
        <w:ind w:left="420" w:hanging="420"/>
        <w:jc w:val="both"/>
        <w:rPr>
          <w:rFonts w:ascii="Verdana" w:hAnsi="Verdana"/>
          <w:sz w:val="20"/>
          <w:szCs w:val="20"/>
        </w:rPr>
      </w:pPr>
    </w:p>
    <w:p w14:paraId="6CB8818B" w14:textId="77777777" w:rsidR="00C03F7C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a)</w:t>
      </w:r>
      <w:r w:rsidRPr="009678B7">
        <w:rPr>
          <w:rFonts w:ascii="Verdana" w:hAnsi="Verdana"/>
          <w:sz w:val="20"/>
          <w:szCs w:val="20"/>
        </w:rPr>
        <w:tab/>
        <w:t xml:space="preserve">O açúcar é extraído da cana de açúcar nas regiões tropicais. </w:t>
      </w:r>
    </w:p>
    <w:p w14:paraId="7D4EA961" w14:textId="77777777" w:rsidR="00C03F7C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b)</w:t>
      </w:r>
      <w:r w:rsidRPr="009678B7">
        <w:rPr>
          <w:rFonts w:ascii="Verdana" w:hAnsi="Verdana"/>
          <w:sz w:val="20"/>
          <w:szCs w:val="20"/>
        </w:rPr>
        <w:tab/>
        <w:t xml:space="preserve">A quitina é encontrada na </w:t>
      </w:r>
      <w:r w:rsidRPr="009678B7">
        <w:rPr>
          <w:rFonts w:ascii="Verdana" w:hAnsi="Verdana"/>
          <w:sz w:val="20"/>
          <w:szCs w:val="20"/>
        </w:rPr>
        <w:t xml:space="preserve">carapaça dos crustáceos, como a lagosta. </w:t>
      </w:r>
    </w:p>
    <w:p w14:paraId="4DC4E00E" w14:textId="77777777" w:rsidR="00C03F7C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c)</w:t>
      </w:r>
      <w:r w:rsidRPr="009678B7">
        <w:rPr>
          <w:rFonts w:ascii="Verdana" w:hAnsi="Verdana"/>
          <w:sz w:val="20"/>
          <w:szCs w:val="20"/>
        </w:rPr>
        <w:tab/>
        <w:t xml:space="preserve">A celulose é um importante componente das paredes das células vegetais. </w:t>
      </w:r>
    </w:p>
    <w:p w14:paraId="14D44FA2" w14:textId="77777777" w:rsidR="00C03F7C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9678B7">
        <w:rPr>
          <w:rFonts w:ascii="Verdana" w:hAnsi="Verdana"/>
          <w:b/>
          <w:bCs/>
          <w:sz w:val="20"/>
          <w:szCs w:val="20"/>
        </w:rPr>
        <w:t>d)</w:t>
      </w:r>
      <w:r w:rsidRPr="009678B7">
        <w:rPr>
          <w:rFonts w:ascii="Verdana" w:hAnsi="Verdana"/>
          <w:b/>
          <w:bCs/>
          <w:sz w:val="20"/>
          <w:szCs w:val="20"/>
        </w:rPr>
        <w:tab/>
        <w:t>O colágeno é o principal componente da pele, reforça tendões e ligamentos.</w:t>
      </w:r>
    </w:p>
    <w:p w14:paraId="2FFFA576" w14:textId="77777777" w:rsidR="0080570E" w:rsidRPr="009678B7" w:rsidRDefault="0080570E" w:rsidP="009678B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03553950" w14:textId="77777777" w:rsidR="0080570E" w:rsidRPr="009678B7" w:rsidRDefault="0080570E" w:rsidP="009678B7">
      <w:pPr>
        <w:spacing w:after="0" w:line="240" w:lineRule="auto"/>
        <w:rPr>
          <w:rFonts w:ascii="Verdana" w:hAnsi="Verdana"/>
          <w:sz w:val="20"/>
          <w:szCs w:val="20"/>
        </w:rPr>
      </w:pPr>
    </w:p>
    <w:p w14:paraId="1D35BD67" w14:textId="0C87E30D" w:rsidR="00EF1522" w:rsidRPr="009678B7" w:rsidRDefault="009678B7" w:rsidP="009678B7">
      <w:pPr>
        <w:spacing w:after="0" w:line="240" w:lineRule="auto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b/>
          <w:bCs/>
          <w:sz w:val="20"/>
          <w:szCs w:val="20"/>
        </w:rPr>
        <w:t xml:space="preserve">Questão-03 - (UFU MG/2019) </w:t>
      </w:r>
      <w:r w:rsidRPr="009678B7">
        <w:rPr>
          <w:rFonts w:ascii="Verdana" w:hAnsi="Verdana"/>
          <w:sz w:val="20"/>
          <w:szCs w:val="20"/>
        </w:rPr>
        <w:t xml:space="preserve">Os polissacarídeos </w:t>
      </w:r>
      <w:r w:rsidRPr="009678B7">
        <w:rPr>
          <w:rFonts w:ascii="Verdana" w:hAnsi="Verdana"/>
          <w:sz w:val="20"/>
          <w:szCs w:val="20"/>
        </w:rPr>
        <w:t>são macromoléculas de carboidratos, polímeros com centenas a milhares de monossacarídeos unidos por meio de ligações glicosídicas.</w:t>
      </w:r>
      <w:r>
        <w:rPr>
          <w:rFonts w:ascii="Verdana" w:hAnsi="Verdana"/>
          <w:sz w:val="20"/>
          <w:szCs w:val="20"/>
        </w:rPr>
        <w:t xml:space="preserve"> </w:t>
      </w:r>
      <w:r w:rsidRPr="009678B7">
        <w:rPr>
          <w:rFonts w:ascii="Verdana" w:hAnsi="Verdana"/>
          <w:sz w:val="20"/>
          <w:szCs w:val="20"/>
        </w:rPr>
        <w:t>S</w:t>
      </w:r>
      <w:r w:rsidRPr="009678B7">
        <w:rPr>
          <w:rFonts w:ascii="Verdana" w:hAnsi="Verdana"/>
          <w:sz w:val="20"/>
          <w:szCs w:val="20"/>
        </w:rPr>
        <w:t>obre os polissacarídeos, são feitas as seguintes afirmações.</w:t>
      </w:r>
    </w:p>
    <w:p w14:paraId="31AFCAB2" w14:textId="77777777" w:rsidR="00EF1522" w:rsidRPr="009678B7" w:rsidRDefault="009678B7" w:rsidP="009678B7">
      <w:pPr>
        <w:spacing w:after="0" w:line="240" w:lineRule="auto"/>
        <w:ind w:left="420" w:hanging="420"/>
        <w:jc w:val="both"/>
        <w:rPr>
          <w:rFonts w:ascii="Verdana" w:hAnsi="Verdana"/>
          <w:sz w:val="20"/>
          <w:szCs w:val="20"/>
        </w:rPr>
      </w:pPr>
    </w:p>
    <w:p w14:paraId="3FFFEF6F" w14:textId="77777777" w:rsidR="00EF1522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I.</w:t>
      </w:r>
      <w:r w:rsidRPr="009678B7">
        <w:rPr>
          <w:rFonts w:ascii="Verdana" w:hAnsi="Verdana"/>
          <w:sz w:val="20"/>
          <w:szCs w:val="20"/>
        </w:rPr>
        <w:tab/>
        <w:t xml:space="preserve">Amido é um polissacarídeo de armazenamento </w:t>
      </w:r>
      <w:r w:rsidRPr="009678B7">
        <w:rPr>
          <w:rFonts w:ascii="Verdana" w:hAnsi="Verdana"/>
          <w:sz w:val="20"/>
          <w:szCs w:val="20"/>
        </w:rPr>
        <w:t>encontrado nos animais.</w:t>
      </w:r>
    </w:p>
    <w:p w14:paraId="58915292" w14:textId="77777777" w:rsidR="00EF1522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II.</w:t>
      </w:r>
      <w:r w:rsidRPr="009678B7">
        <w:rPr>
          <w:rFonts w:ascii="Verdana" w:hAnsi="Verdana"/>
          <w:sz w:val="20"/>
          <w:szCs w:val="20"/>
        </w:rPr>
        <w:tab/>
        <w:t>Os vertebrados armazenam glicogênio, principalmente nas células do fígado e dos músculos.</w:t>
      </w:r>
    </w:p>
    <w:p w14:paraId="5A199A15" w14:textId="77777777" w:rsidR="00EF1522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III.</w:t>
      </w:r>
      <w:r w:rsidRPr="009678B7">
        <w:rPr>
          <w:rFonts w:ascii="Verdana" w:hAnsi="Verdana"/>
          <w:sz w:val="20"/>
          <w:szCs w:val="20"/>
        </w:rPr>
        <w:tab/>
        <w:t>O exoesqueleto dos artrópodes é formado por quitina que é um polissacarídeo com função estrutural.</w:t>
      </w:r>
    </w:p>
    <w:p w14:paraId="2338F8D0" w14:textId="77777777" w:rsidR="00EF1522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IV.</w:t>
      </w:r>
      <w:r w:rsidRPr="009678B7">
        <w:rPr>
          <w:rFonts w:ascii="Verdana" w:hAnsi="Verdana"/>
          <w:sz w:val="20"/>
          <w:szCs w:val="20"/>
        </w:rPr>
        <w:tab/>
        <w:t>A celulose é um polissacarídeo</w:t>
      </w:r>
      <w:r w:rsidRPr="009678B7">
        <w:rPr>
          <w:rFonts w:ascii="Verdana" w:hAnsi="Verdana"/>
          <w:sz w:val="20"/>
          <w:szCs w:val="20"/>
        </w:rPr>
        <w:t xml:space="preserve"> estrutural encontrado como principal componente da resistente parede celular que circunda as células dos animais.</w:t>
      </w:r>
    </w:p>
    <w:p w14:paraId="5BAE0D97" w14:textId="77777777" w:rsidR="00EF1522" w:rsidRPr="009678B7" w:rsidRDefault="009678B7" w:rsidP="009678B7">
      <w:pPr>
        <w:spacing w:after="0" w:line="240" w:lineRule="auto"/>
        <w:ind w:left="420" w:hanging="420"/>
        <w:jc w:val="both"/>
        <w:rPr>
          <w:rFonts w:ascii="Verdana" w:hAnsi="Verdana"/>
          <w:sz w:val="20"/>
          <w:szCs w:val="20"/>
        </w:rPr>
      </w:pPr>
    </w:p>
    <w:p w14:paraId="3F4C4561" w14:textId="77777777" w:rsidR="00EF1522" w:rsidRPr="009678B7" w:rsidRDefault="009678B7" w:rsidP="009678B7">
      <w:pPr>
        <w:spacing w:after="0" w:line="240" w:lineRule="auto"/>
        <w:ind w:left="420" w:firstLine="288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 xml:space="preserve">Considerando-se as informações acima, marque V para as afirmativas verdadeiras e F para as falsas e assinale a alternativa correta, de cima </w:t>
      </w:r>
      <w:r w:rsidRPr="009678B7">
        <w:rPr>
          <w:rFonts w:ascii="Verdana" w:hAnsi="Verdana"/>
          <w:sz w:val="20"/>
          <w:szCs w:val="20"/>
        </w:rPr>
        <w:t>para baixo.</w:t>
      </w:r>
    </w:p>
    <w:p w14:paraId="6C0E66D0" w14:textId="77777777" w:rsidR="00EF1522" w:rsidRPr="009678B7" w:rsidRDefault="009678B7" w:rsidP="009678B7">
      <w:pPr>
        <w:spacing w:after="0" w:line="240" w:lineRule="auto"/>
        <w:ind w:left="420" w:hanging="420"/>
        <w:jc w:val="both"/>
        <w:rPr>
          <w:rFonts w:ascii="Verdana" w:hAnsi="Verdana"/>
          <w:sz w:val="20"/>
          <w:szCs w:val="20"/>
        </w:rPr>
      </w:pPr>
    </w:p>
    <w:p w14:paraId="7F8B2BD3" w14:textId="77777777" w:rsidR="00EF1522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a)</w:t>
      </w:r>
      <w:r w:rsidRPr="009678B7">
        <w:rPr>
          <w:rFonts w:ascii="Verdana" w:hAnsi="Verdana"/>
          <w:sz w:val="20"/>
          <w:szCs w:val="20"/>
        </w:rPr>
        <w:tab/>
        <w:t>V, F, V, V.</w:t>
      </w:r>
    </w:p>
    <w:p w14:paraId="191D3E02" w14:textId="77777777" w:rsidR="00EF1522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b)</w:t>
      </w:r>
      <w:r w:rsidRPr="009678B7">
        <w:rPr>
          <w:rFonts w:ascii="Verdana" w:hAnsi="Verdana"/>
          <w:sz w:val="20"/>
          <w:szCs w:val="20"/>
        </w:rPr>
        <w:tab/>
        <w:t>F, V, F, F.</w:t>
      </w:r>
    </w:p>
    <w:p w14:paraId="11E08C0D" w14:textId="77777777" w:rsidR="00EF1522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b/>
          <w:bCs/>
          <w:sz w:val="20"/>
          <w:szCs w:val="20"/>
        </w:rPr>
      </w:pPr>
      <w:r w:rsidRPr="009678B7">
        <w:rPr>
          <w:rFonts w:ascii="Verdana" w:hAnsi="Verdana"/>
          <w:b/>
          <w:bCs/>
          <w:sz w:val="20"/>
          <w:szCs w:val="20"/>
        </w:rPr>
        <w:t>c)</w:t>
      </w:r>
      <w:r w:rsidRPr="009678B7">
        <w:rPr>
          <w:rFonts w:ascii="Verdana" w:hAnsi="Verdana"/>
          <w:b/>
          <w:bCs/>
          <w:sz w:val="20"/>
          <w:szCs w:val="20"/>
        </w:rPr>
        <w:tab/>
        <w:t>F, V, V, F.</w:t>
      </w:r>
    </w:p>
    <w:p w14:paraId="6E698079" w14:textId="77777777" w:rsidR="00EF1522" w:rsidRPr="009678B7" w:rsidRDefault="009678B7" w:rsidP="009678B7">
      <w:pPr>
        <w:spacing w:after="0" w:line="240" w:lineRule="auto"/>
        <w:ind w:left="840" w:hanging="420"/>
        <w:jc w:val="both"/>
        <w:rPr>
          <w:rFonts w:ascii="Verdana" w:hAnsi="Verdana"/>
          <w:sz w:val="20"/>
          <w:szCs w:val="20"/>
        </w:rPr>
      </w:pPr>
      <w:r w:rsidRPr="009678B7">
        <w:rPr>
          <w:rFonts w:ascii="Verdana" w:hAnsi="Verdana"/>
          <w:sz w:val="20"/>
          <w:szCs w:val="20"/>
        </w:rPr>
        <w:t>d)</w:t>
      </w:r>
      <w:r w:rsidRPr="009678B7">
        <w:rPr>
          <w:rFonts w:ascii="Verdana" w:hAnsi="Verdana"/>
          <w:sz w:val="20"/>
          <w:szCs w:val="20"/>
        </w:rPr>
        <w:tab/>
        <w:t>V, V, F, V.</w:t>
      </w:r>
    </w:p>
    <w:p w14:paraId="2684EA82" w14:textId="309893CD" w:rsidR="003045C2" w:rsidRPr="009678B7" w:rsidRDefault="009678B7" w:rsidP="009678B7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42549CD" w14:textId="77777777" w:rsidR="0080570E" w:rsidRPr="009678B7" w:rsidRDefault="0080570E" w:rsidP="009678B7">
      <w:pPr>
        <w:spacing w:after="0" w:line="240" w:lineRule="auto"/>
        <w:rPr>
          <w:rFonts w:ascii="Verdana" w:hAnsi="Verdana"/>
          <w:sz w:val="20"/>
          <w:szCs w:val="20"/>
        </w:rPr>
      </w:pPr>
    </w:p>
    <w:sectPr w:rsidR="0080570E" w:rsidRPr="009678B7" w:rsidSect="00F92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CF437F4"/>
    <w:multiLevelType w:val="hybridMultilevel"/>
    <w:tmpl w:val="78C6AF36"/>
    <w:lvl w:ilvl="0" w:tplc="51502967">
      <w:start w:val="1"/>
      <w:numFmt w:val="decimal"/>
      <w:lvlText w:val="%1."/>
      <w:lvlJc w:val="left"/>
      <w:pPr>
        <w:ind w:left="720" w:hanging="360"/>
      </w:pPr>
    </w:lvl>
    <w:lvl w:ilvl="1" w:tplc="51502967" w:tentative="1">
      <w:start w:val="1"/>
      <w:numFmt w:val="lowerLetter"/>
      <w:lvlText w:val="%2."/>
      <w:lvlJc w:val="left"/>
      <w:pPr>
        <w:ind w:left="1440" w:hanging="360"/>
      </w:pPr>
    </w:lvl>
    <w:lvl w:ilvl="2" w:tplc="51502967" w:tentative="1">
      <w:start w:val="1"/>
      <w:numFmt w:val="lowerRoman"/>
      <w:lvlText w:val="%3."/>
      <w:lvlJc w:val="right"/>
      <w:pPr>
        <w:ind w:left="2160" w:hanging="180"/>
      </w:pPr>
    </w:lvl>
    <w:lvl w:ilvl="3" w:tplc="51502967" w:tentative="1">
      <w:start w:val="1"/>
      <w:numFmt w:val="decimal"/>
      <w:lvlText w:val="%4."/>
      <w:lvlJc w:val="left"/>
      <w:pPr>
        <w:ind w:left="2880" w:hanging="360"/>
      </w:pPr>
    </w:lvl>
    <w:lvl w:ilvl="4" w:tplc="51502967" w:tentative="1">
      <w:start w:val="1"/>
      <w:numFmt w:val="lowerLetter"/>
      <w:lvlText w:val="%5."/>
      <w:lvlJc w:val="left"/>
      <w:pPr>
        <w:ind w:left="3600" w:hanging="360"/>
      </w:pPr>
    </w:lvl>
    <w:lvl w:ilvl="5" w:tplc="51502967" w:tentative="1">
      <w:start w:val="1"/>
      <w:numFmt w:val="lowerRoman"/>
      <w:lvlText w:val="%6."/>
      <w:lvlJc w:val="right"/>
      <w:pPr>
        <w:ind w:left="4320" w:hanging="180"/>
      </w:pPr>
    </w:lvl>
    <w:lvl w:ilvl="6" w:tplc="51502967" w:tentative="1">
      <w:start w:val="1"/>
      <w:numFmt w:val="decimal"/>
      <w:lvlText w:val="%7."/>
      <w:lvlJc w:val="left"/>
      <w:pPr>
        <w:ind w:left="5040" w:hanging="360"/>
      </w:pPr>
    </w:lvl>
    <w:lvl w:ilvl="7" w:tplc="51502967" w:tentative="1">
      <w:start w:val="1"/>
      <w:numFmt w:val="lowerLetter"/>
      <w:lvlText w:val="%8."/>
      <w:lvlJc w:val="left"/>
      <w:pPr>
        <w:ind w:left="5760" w:hanging="360"/>
      </w:pPr>
    </w:lvl>
    <w:lvl w:ilvl="8" w:tplc="5150296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A281545"/>
    <w:multiLevelType w:val="hybridMultilevel"/>
    <w:tmpl w:val="5A1EC6D4"/>
    <w:lvl w:ilvl="0" w:tplc="66148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BF1"/>
    <w:rsid w:val="00194BF1"/>
    <w:rsid w:val="00246571"/>
    <w:rsid w:val="0080570E"/>
    <w:rsid w:val="0096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173A"/>
  <w15:docId w15:val="{230B3149-1752-4285-984F-D8EA4B75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7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  <w:lang w:eastAsia="pt-BR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ADM</cp:lastModifiedBy>
  <cp:revision>2</cp:revision>
  <dcterms:created xsi:type="dcterms:W3CDTF">2022-03-06T19:22:00Z</dcterms:created>
  <dcterms:modified xsi:type="dcterms:W3CDTF">2022-03-06T19:22:00Z</dcterms:modified>
</cp:coreProperties>
</file>