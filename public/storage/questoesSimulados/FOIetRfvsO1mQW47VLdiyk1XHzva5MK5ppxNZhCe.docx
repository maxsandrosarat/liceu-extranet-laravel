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2F" w:rsidRDefault="00772539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>SIMULADO LICEU 02</w:t>
      </w:r>
      <w:r w:rsidR="001F2E2F">
        <w:rPr>
          <w:b/>
          <w:bCs/>
        </w:rPr>
        <w:t xml:space="preserve"> – 1º ANO</w:t>
      </w:r>
      <w:r w:rsidR="00F46145">
        <w:rPr>
          <w:b/>
          <w:bCs/>
        </w:rPr>
        <w:t xml:space="preserve"> – BIO II</w:t>
      </w:r>
    </w:p>
    <w:p w:rsidR="001F2E2F" w:rsidRDefault="001F2E2F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 xml:space="preserve">Conteúdo: Capítulo </w:t>
      </w:r>
      <w:bookmarkStart w:id="0" w:name="_GoBack"/>
      <w:bookmarkEnd w:id="0"/>
      <w:r w:rsidR="00772539">
        <w:rPr>
          <w:b/>
          <w:bCs/>
        </w:rPr>
        <w:t>6</w:t>
      </w:r>
    </w:p>
    <w:p w:rsidR="001F2E2F" w:rsidRDefault="001F2E2F" w:rsidP="00D64365">
      <w:pPr>
        <w:tabs>
          <w:tab w:val="left" w:pos="426"/>
        </w:tabs>
        <w:rPr>
          <w:b/>
          <w:bCs/>
        </w:rPr>
      </w:pP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/>
          <w:bCs/>
        </w:rPr>
        <w:t>Questão-01)</w:t>
      </w:r>
      <w:proofErr w:type="gramEnd"/>
      <w:r w:rsidRPr="00772539">
        <w:rPr>
          <w:b/>
          <w:bCs/>
        </w:rPr>
        <w:t xml:space="preserve"> </w:t>
      </w:r>
      <w:r w:rsidRPr="00772539">
        <w:rPr>
          <w:bCs/>
        </w:rPr>
        <w:t xml:space="preserve">Na tentativa de explicar o processo evolutivo dos seres humanos, em 1981, Lynn </w:t>
      </w:r>
      <w:proofErr w:type="spellStart"/>
      <w:r w:rsidRPr="00772539">
        <w:rPr>
          <w:bCs/>
        </w:rPr>
        <w:t>Margulis</w:t>
      </w:r>
      <w:proofErr w:type="spellEnd"/>
      <w:r w:rsidRPr="00772539">
        <w:rPr>
          <w:bCs/>
        </w:rPr>
        <w:t xml:space="preserve"> propôs a teoria </w:t>
      </w:r>
      <w:proofErr w:type="spellStart"/>
      <w:r w:rsidRPr="00772539">
        <w:rPr>
          <w:bCs/>
        </w:rPr>
        <w:t>endossimbiótica</w:t>
      </w:r>
      <w:proofErr w:type="spellEnd"/>
      <w:r w:rsidRPr="00772539">
        <w:rPr>
          <w:bCs/>
        </w:rPr>
        <w:t>, após ter observado que duas organelas celulares se assemelhavam a bactérias em tamanho, forma, genética e bioquímica. Acredita-se que tais organelas são descendentes de organismos procariontes que foram capturados por alguma célula, vivendo em simbiose. Tais organelas são as mitocôndrias e os cloroplastos, que podem se multiplicar dentro da célula.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r w:rsidRPr="00772539">
        <w:rPr>
          <w:bCs/>
        </w:rPr>
        <w:t>A multiplicação dessas organelas deve-se ao fato de apresentarem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a</w:t>
      </w:r>
      <w:proofErr w:type="gramEnd"/>
      <w:r w:rsidRPr="00772539">
        <w:rPr>
          <w:bCs/>
        </w:rPr>
        <w:t>)</w:t>
      </w:r>
      <w:r w:rsidRPr="00772539">
        <w:rPr>
          <w:bCs/>
        </w:rPr>
        <w:tab/>
        <w:t>DNA próprio.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b)</w:t>
      </w:r>
      <w:proofErr w:type="gramEnd"/>
      <w:r w:rsidRPr="00772539">
        <w:rPr>
          <w:bCs/>
        </w:rPr>
        <w:tab/>
        <w:t>ribossomos próprios.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c)</w:t>
      </w:r>
      <w:proofErr w:type="gramEnd"/>
      <w:r w:rsidRPr="00772539">
        <w:rPr>
          <w:bCs/>
        </w:rPr>
        <w:tab/>
        <w:t>membrana duplicada.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d)</w:t>
      </w:r>
      <w:proofErr w:type="gramEnd"/>
      <w:r w:rsidRPr="00772539">
        <w:rPr>
          <w:bCs/>
        </w:rPr>
        <w:tab/>
        <w:t>código genético diferenciado.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e</w:t>
      </w:r>
      <w:proofErr w:type="gramEnd"/>
      <w:r w:rsidRPr="00772539">
        <w:rPr>
          <w:bCs/>
        </w:rPr>
        <w:t>)</w:t>
      </w:r>
      <w:r w:rsidRPr="00772539">
        <w:rPr>
          <w:bCs/>
        </w:rPr>
        <w:tab/>
        <w:t>maquinaria de reparo do DNA.</w:t>
      </w:r>
    </w:p>
    <w:p w:rsidR="00772539" w:rsidRPr="00772539" w:rsidRDefault="00772539" w:rsidP="00772539">
      <w:pPr>
        <w:tabs>
          <w:tab w:val="left" w:pos="426"/>
        </w:tabs>
        <w:jc w:val="both"/>
        <w:rPr>
          <w:b/>
          <w:bCs/>
        </w:rPr>
      </w:pPr>
    </w:p>
    <w:p w:rsidR="00772539" w:rsidRPr="00772539" w:rsidRDefault="00772539" w:rsidP="00772539">
      <w:pPr>
        <w:tabs>
          <w:tab w:val="left" w:pos="426"/>
        </w:tabs>
        <w:jc w:val="both"/>
        <w:rPr>
          <w:b/>
          <w:bCs/>
        </w:rPr>
      </w:pPr>
      <w:proofErr w:type="spellStart"/>
      <w:r w:rsidRPr="00772539">
        <w:rPr>
          <w:b/>
          <w:bCs/>
        </w:rPr>
        <w:t>Gab</w:t>
      </w:r>
      <w:proofErr w:type="spellEnd"/>
      <w:r w:rsidRPr="00772539">
        <w:rPr>
          <w:b/>
          <w:bCs/>
        </w:rPr>
        <w:t>: A</w:t>
      </w:r>
    </w:p>
    <w:p w:rsidR="00772539" w:rsidRPr="00772539" w:rsidRDefault="00772539" w:rsidP="00772539">
      <w:pPr>
        <w:tabs>
          <w:tab w:val="left" w:pos="426"/>
        </w:tabs>
        <w:jc w:val="both"/>
        <w:rPr>
          <w:b/>
          <w:bCs/>
        </w:rPr>
      </w:pP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/>
          <w:bCs/>
        </w:rPr>
        <w:t>Questão-02)</w:t>
      </w:r>
      <w:proofErr w:type="gramEnd"/>
      <w:r w:rsidRPr="00772539">
        <w:rPr>
          <w:b/>
          <w:bCs/>
        </w:rPr>
        <w:t xml:space="preserve"> </w:t>
      </w:r>
      <w:r w:rsidRPr="00772539">
        <w:rPr>
          <w:bCs/>
        </w:rPr>
        <w:t xml:space="preserve">As mitocôndrias são organelas presentes no citoplasma das células eucarióticas e estão envolvidas no processo de síntese de ATP por meio da respiração aeróbica, processo este que pode ser dividido em três etapas: </w:t>
      </w:r>
      <w:proofErr w:type="spellStart"/>
      <w:r w:rsidRPr="00772539">
        <w:rPr>
          <w:bCs/>
        </w:rPr>
        <w:t>glicólise</w:t>
      </w:r>
      <w:proofErr w:type="spellEnd"/>
      <w:r w:rsidRPr="00772539">
        <w:rPr>
          <w:bCs/>
        </w:rPr>
        <w:t xml:space="preserve">, ciclo de Krebs e cadeia respiratória. Considerando a estrutura das mitocôndrias e o processo de respiração aeróbica, assinale a alternativa CORRETA. 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a</w:t>
      </w:r>
      <w:proofErr w:type="gramEnd"/>
      <w:r w:rsidRPr="00772539">
        <w:rPr>
          <w:bCs/>
        </w:rPr>
        <w:t>)</w:t>
      </w:r>
      <w:r w:rsidRPr="00772539">
        <w:rPr>
          <w:bCs/>
        </w:rPr>
        <w:tab/>
        <w:t xml:space="preserve">O DNA mitocondrial codifica todas as proteínas necessárias para a manutenção e função da organela, possibilitando assim total independência do genoma nuclear. 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b)</w:t>
      </w:r>
      <w:proofErr w:type="gramEnd"/>
      <w:r w:rsidRPr="00772539">
        <w:rPr>
          <w:bCs/>
        </w:rPr>
        <w:tab/>
        <w:t xml:space="preserve">As cristas mitocondriais são projeções da membrana mitocondrial interna nas quais estão localizadas os componentes da cadeia respiratória e o complexo enzimático responsável pela síntese de ATP. 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c)</w:t>
      </w:r>
      <w:proofErr w:type="gramEnd"/>
      <w:r w:rsidRPr="00772539">
        <w:rPr>
          <w:bCs/>
        </w:rPr>
        <w:tab/>
        <w:t xml:space="preserve">A </w:t>
      </w:r>
      <w:proofErr w:type="spellStart"/>
      <w:r w:rsidRPr="00772539">
        <w:rPr>
          <w:bCs/>
        </w:rPr>
        <w:t>glicólise</w:t>
      </w:r>
      <w:proofErr w:type="spellEnd"/>
      <w:r w:rsidRPr="00772539">
        <w:rPr>
          <w:bCs/>
        </w:rPr>
        <w:t xml:space="preserve"> ocorre no interior da matriz mitocondrial e consiste na degradação da molécula de glicose até a formação de ácido pirúvico, com saldo líquido de duas moléculas de ATP. 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d)</w:t>
      </w:r>
      <w:proofErr w:type="gramEnd"/>
      <w:r w:rsidRPr="00772539">
        <w:rPr>
          <w:bCs/>
        </w:rPr>
        <w:tab/>
        <w:t xml:space="preserve">A quantidade de mitocôndrias nos diferentes tipos celulares é constante e a distribuição dessas organelas no citoplasma ocorre totalmente ao acaso. 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e</w:t>
      </w:r>
      <w:proofErr w:type="gramEnd"/>
      <w:r w:rsidRPr="00772539">
        <w:rPr>
          <w:bCs/>
        </w:rPr>
        <w:t>)</w:t>
      </w:r>
      <w:r w:rsidRPr="00772539">
        <w:rPr>
          <w:bCs/>
        </w:rPr>
        <w:tab/>
        <w:t>A cadeia respiratória é a etapa de maior rendimento energético, na qual o ácido pirúvico é oxidado até se formarem água e gás carbônico e é um processo exclusivo dos eucariontes.</w:t>
      </w:r>
    </w:p>
    <w:p w:rsidR="00772539" w:rsidRPr="00772539" w:rsidRDefault="00772539" w:rsidP="00772539">
      <w:pPr>
        <w:tabs>
          <w:tab w:val="left" w:pos="426"/>
        </w:tabs>
        <w:jc w:val="both"/>
        <w:rPr>
          <w:b/>
          <w:bCs/>
        </w:rPr>
      </w:pPr>
    </w:p>
    <w:p w:rsidR="00772539" w:rsidRPr="00772539" w:rsidRDefault="00772539" w:rsidP="00772539">
      <w:pPr>
        <w:tabs>
          <w:tab w:val="left" w:pos="426"/>
        </w:tabs>
        <w:jc w:val="both"/>
        <w:rPr>
          <w:b/>
          <w:bCs/>
        </w:rPr>
      </w:pPr>
      <w:proofErr w:type="spellStart"/>
      <w:r w:rsidRPr="00772539">
        <w:rPr>
          <w:b/>
          <w:bCs/>
        </w:rPr>
        <w:t>Gab</w:t>
      </w:r>
      <w:proofErr w:type="spellEnd"/>
      <w:r w:rsidRPr="00772539">
        <w:rPr>
          <w:b/>
          <w:bCs/>
        </w:rPr>
        <w:t>: B</w:t>
      </w:r>
    </w:p>
    <w:p w:rsidR="00772539" w:rsidRPr="00772539" w:rsidRDefault="00772539" w:rsidP="00772539">
      <w:pPr>
        <w:tabs>
          <w:tab w:val="left" w:pos="426"/>
        </w:tabs>
        <w:jc w:val="both"/>
        <w:rPr>
          <w:b/>
          <w:bCs/>
        </w:rPr>
      </w:pP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r w:rsidRPr="00772539">
        <w:rPr>
          <w:b/>
          <w:bCs/>
        </w:rPr>
        <w:t xml:space="preserve">Questão-03) </w:t>
      </w:r>
      <w:r w:rsidRPr="00772539">
        <w:rPr>
          <w:bCs/>
        </w:rPr>
        <w:t xml:space="preserve">A respiração celular é o processo de liberação de energia dos compostos orgânicos, sendo a glicose a molécula mais utilizada pelos seres vivos para esse fim. Várias enzimas e coenzimas participam da </w:t>
      </w:r>
      <w:proofErr w:type="spellStart"/>
      <w:r w:rsidRPr="00772539">
        <w:rPr>
          <w:bCs/>
        </w:rPr>
        <w:t>sequência</w:t>
      </w:r>
      <w:proofErr w:type="spellEnd"/>
      <w:r w:rsidRPr="00772539">
        <w:rPr>
          <w:bCs/>
        </w:rPr>
        <w:t xml:space="preserve"> de reações no processo de respiração celular, que tem como um dos resultados a formação de ATP. Com relação ao processo de respiração celular, assinale a alternativa correta.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a</w:t>
      </w:r>
      <w:proofErr w:type="gramEnd"/>
      <w:r w:rsidRPr="00772539">
        <w:rPr>
          <w:bCs/>
        </w:rPr>
        <w:t>)</w:t>
      </w:r>
      <w:r w:rsidRPr="00772539">
        <w:rPr>
          <w:bCs/>
        </w:rPr>
        <w:tab/>
        <w:t>No ciclo de Krebs, seguem-se as reações de retirada de CO</w:t>
      </w:r>
      <w:r w:rsidRPr="00772539">
        <w:rPr>
          <w:bCs/>
          <w:vertAlign w:val="subscript"/>
        </w:rPr>
        <w:t>2</w:t>
      </w:r>
      <w:r w:rsidRPr="00772539">
        <w:rPr>
          <w:bCs/>
        </w:rPr>
        <w:t xml:space="preserve"> e hidrogênio do ácido cítrico, para novamente formar ácido oxalacético que, por sua vez, pode ligar-se a outra molécula de </w:t>
      </w:r>
      <w:proofErr w:type="spellStart"/>
      <w:r w:rsidRPr="00772539">
        <w:rPr>
          <w:bCs/>
        </w:rPr>
        <w:t>acetil-CoA</w:t>
      </w:r>
      <w:proofErr w:type="spellEnd"/>
      <w:r w:rsidRPr="00772539">
        <w:rPr>
          <w:bCs/>
        </w:rPr>
        <w:t>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b)</w:t>
      </w:r>
      <w:proofErr w:type="gramEnd"/>
      <w:r w:rsidRPr="00772539">
        <w:rPr>
          <w:bCs/>
        </w:rPr>
        <w:tab/>
        <w:t>na estrutura do FAD, constam dois nucleotídeos, em um dos quais entra a base nitrogenada adenina e, no outro, a substância nicotinamida, que é derivada de uma vitamina do complexo B, a niacina.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c)</w:t>
      </w:r>
      <w:proofErr w:type="gramEnd"/>
      <w:r w:rsidRPr="00772539">
        <w:rPr>
          <w:bCs/>
        </w:rPr>
        <w:tab/>
        <w:t xml:space="preserve">O NAD é um </w:t>
      </w:r>
      <w:proofErr w:type="spellStart"/>
      <w:r w:rsidRPr="00772539">
        <w:rPr>
          <w:bCs/>
        </w:rPr>
        <w:t>dinucleotídeo</w:t>
      </w:r>
      <w:proofErr w:type="spellEnd"/>
      <w:r w:rsidRPr="00772539">
        <w:rPr>
          <w:bCs/>
        </w:rPr>
        <w:t xml:space="preserve"> que contém, na respectiva composição, uma vitamina do complexo B, a riboflavina.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lastRenderedPageBreak/>
        <w:t>d)</w:t>
      </w:r>
      <w:proofErr w:type="gramEnd"/>
      <w:r w:rsidRPr="00772539">
        <w:rPr>
          <w:bCs/>
        </w:rPr>
        <w:tab/>
        <w:t xml:space="preserve">Em cada volta do ciclo de Krebs, a remoção de </w:t>
      </w:r>
      <w:proofErr w:type="spellStart"/>
      <w:r w:rsidRPr="00772539">
        <w:rPr>
          <w:bCs/>
        </w:rPr>
        <w:t>hidrpgênios</w:t>
      </w:r>
      <w:proofErr w:type="spellEnd"/>
      <w:r w:rsidRPr="00772539">
        <w:rPr>
          <w:bCs/>
        </w:rPr>
        <w:t xml:space="preserve"> é feita por 3 NADH e por 1 FADH</w:t>
      </w:r>
      <w:r w:rsidRPr="00772539">
        <w:rPr>
          <w:bCs/>
          <w:vertAlign w:val="subscript"/>
        </w:rPr>
        <w:t>2</w:t>
      </w:r>
      <w:r w:rsidRPr="00772539">
        <w:rPr>
          <w:bCs/>
        </w:rPr>
        <w:t xml:space="preserve"> que ficam reduzidos, respectivamente, a 3 NAD e 1 FAD.</w:t>
      </w:r>
    </w:p>
    <w:p w:rsidR="00772539" w:rsidRPr="00772539" w:rsidRDefault="00772539" w:rsidP="00772539">
      <w:pPr>
        <w:tabs>
          <w:tab w:val="left" w:pos="426"/>
        </w:tabs>
        <w:jc w:val="both"/>
        <w:rPr>
          <w:bCs/>
        </w:rPr>
      </w:pPr>
      <w:proofErr w:type="gramStart"/>
      <w:r w:rsidRPr="00772539">
        <w:rPr>
          <w:bCs/>
        </w:rPr>
        <w:t>e</w:t>
      </w:r>
      <w:proofErr w:type="gramEnd"/>
      <w:r w:rsidRPr="00772539">
        <w:rPr>
          <w:bCs/>
        </w:rPr>
        <w:t>)</w:t>
      </w:r>
      <w:r w:rsidRPr="00772539">
        <w:rPr>
          <w:bCs/>
        </w:rPr>
        <w:tab/>
        <w:t>No final da cadeia respiratória, os elétrons passa para o último aceptor, o gás oxigênio, que, na forma iônica, reage com os íons H</w:t>
      </w:r>
      <w:r w:rsidRPr="00772539">
        <w:rPr>
          <w:bCs/>
          <w:vertAlign w:val="superscript"/>
        </w:rPr>
        <w:t>+</w:t>
      </w:r>
      <w:r w:rsidRPr="00772539">
        <w:rPr>
          <w:bCs/>
        </w:rPr>
        <w:t xml:space="preserve"> para formas H</w:t>
      </w:r>
      <w:r w:rsidRPr="00772539">
        <w:rPr>
          <w:bCs/>
          <w:vertAlign w:val="subscript"/>
        </w:rPr>
        <w:t>2</w:t>
      </w:r>
      <w:r w:rsidRPr="00772539">
        <w:rPr>
          <w:bCs/>
        </w:rPr>
        <w:t>O</w:t>
      </w:r>
      <w:r w:rsidRPr="00772539">
        <w:rPr>
          <w:bCs/>
          <w:vertAlign w:val="subscript"/>
        </w:rPr>
        <w:t>2</w:t>
      </w:r>
      <w:r w:rsidRPr="00772539">
        <w:rPr>
          <w:bCs/>
        </w:rPr>
        <w:t>.</w:t>
      </w:r>
    </w:p>
    <w:p w:rsidR="00772539" w:rsidRPr="00772539" w:rsidRDefault="00772539" w:rsidP="00772539">
      <w:pPr>
        <w:tabs>
          <w:tab w:val="left" w:pos="426"/>
        </w:tabs>
        <w:jc w:val="both"/>
        <w:rPr>
          <w:b/>
          <w:bCs/>
        </w:rPr>
      </w:pPr>
    </w:p>
    <w:p w:rsidR="00772539" w:rsidRDefault="00772539" w:rsidP="00772539">
      <w:pPr>
        <w:tabs>
          <w:tab w:val="left" w:pos="426"/>
        </w:tabs>
        <w:jc w:val="both"/>
        <w:rPr>
          <w:b/>
          <w:bCs/>
        </w:rPr>
      </w:pPr>
      <w:proofErr w:type="spellStart"/>
      <w:r w:rsidRPr="00772539">
        <w:rPr>
          <w:b/>
          <w:bCs/>
        </w:rPr>
        <w:t>Gab</w:t>
      </w:r>
      <w:proofErr w:type="spellEnd"/>
      <w:r w:rsidRPr="00772539">
        <w:rPr>
          <w:b/>
          <w:bCs/>
        </w:rPr>
        <w:t>: A</w:t>
      </w:r>
    </w:p>
    <w:p w:rsidR="0097356C" w:rsidRPr="009236EF" w:rsidRDefault="00772539" w:rsidP="00D64365">
      <w:pPr>
        <w:tabs>
          <w:tab w:val="left" w:pos="426"/>
        </w:tabs>
        <w:jc w:val="both"/>
      </w:pPr>
    </w:p>
    <w:p w:rsidR="00D42F1D" w:rsidRPr="0097356C" w:rsidRDefault="00772539" w:rsidP="00D64365">
      <w:pPr>
        <w:tabs>
          <w:tab w:val="left" w:pos="426"/>
        </w:tabs>
      </w:pPr>
    </w:p>
    <w:sectPr w:rsidR="00D42F1D" w:rsidRPr="0097356C" w:rsidSect="00D64365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82B6D"/>
    <w:multiLevelType w:val="hybridMultilevel"/>
    <w:tmpl w:val="5F6A025C"/>
    <w:lvl w:ilvl="0" w:tplc="42398811">
      <w:start w:val="1"/>
      <w:numFmt w:val="decimal"/>
      <w:lvlText w:val="%1."/>
      <w:lvlJc w:val="left"/>
      <w:pPr>
        <w:ind w:left="720" w:hanging="360"/>
      </w:pPr>
    </w:lvl>
    <w:lvl w:ilvl="1" w:tplc="42398811" w:tentative="1">
      <w:start w:val="1"/>
      <w:numFmt w:val="lowerLetter"/>
      <w:lvlText w:val="%2."/>
      <w:lvlJc w:val="left"/>
      <w:pPr>
        <w:ind w:left="1440" w:hanging="360"/>
      </w:pPr>
    </w:lvl>
    <w:lvl w:ilvl="2" w:tplc="42398811" w:tentative="1">
      <w:start w:val="1"/>
      <w:numFmt w:val="lowerRoman"/>
      <w:lvlText w:val="%3."/>
      <w:lvlJc w:val="right"/>
      <w:pPr>
        <w:ind w:left="2160" w:hanging="180"/>
      </w:pPr>
    </w:lvl>
    <w:lvl w:ilvl="3" w:tplc="42398811" w:tentative="1">
      <w:start w:val="1"/>
      <w:numFmt w:val="decimal"/>
      <w:lvlText w:val="%4."/>
      <w:lvlJc w:val="left"/>
      <w:pPr>
        <w:ind w:left="2880" w:hanging="360"/>
      </w:pPr>
    </w:lvl>
    <w:lvl w:ilvl="4" w:tplc="42398811" w:tentative="1">
      <w:start w:val="1"/>
      <w:numFmt w:val="lowerLetter"/>
      <w:lvlText w:val="%5."/>
      <w:lvlJc w:val="left"/>
      <w:pPr>
        <w:ind w:left="3600" w:hanging="360"/>
      </w:pPr>
    </w:lvl>
    <w:lvl w:ilvl="5" w:tplc="42398811" w:tentative="1">
      <w:start w:val="1"/>
      <w:numFmt w:val="lowerRoman"/>
      <w:lvlText w:val="%6."/>
      <w:lvlJc w:val="right"/>
      <w:pPr>
        <w:ind w:left="4320" w:hanging="180"/>
      </w:pPr>
    </w:lvl>
    <w:lvl w:ilvl="6" w:tplc="42398811" w:tentative="1">
      <w:start w:val="1"/>
      <w:numFmt w:val="decimal"/>
      <w:lvlText w:val="%7."/>
      <w:lvlJc w:val="left"/>
      <w:pPr>
        <w:ind w:left="5040" w:hanging="360"/>
      </w:pPr>
    </w:lvl>
    <w:lvl w:ilvl="7" w:tplc="42398811" w:tentative="1">
      <w:start w:val="1"/>
      <w:numFmt w:val="lowerLetter"/>
      <w:lvlText w:val="%8."/>
      <w:lvlJc w:val="left"/>
      <w:pPr>
        <w:ind w:left="5760" w:hanging="360"/>
      </w:pPr>
    </w:lvl>
    <w:lvl w:ilvl="8" w:tplc="42398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42F1F7D"/>
    <w:multiLevelType w:val="hybridMultilevel"/>
    <w:tmpl w:val="79425300"/>
    <w:lvl w:ilvl="0" w:tplc="409494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6AC0"/>
    <w:rsid w:val="0001381C"/>
    <w:rsid w:val="001F2E2F"/>
    <w:rsid w:val="0045663F"/>
    <w:rsid w:val="00772539"/>
    <w:rsid w:val="00796AC0"/>
    <w:rsid w:val="00B84651"/>
    <w:rsid w:val="00C26699"/>
    <w:rsid w:val="00D64365"/>
    <w:rsid w:val="00F46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663F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45663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566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rsid w:val="00F46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46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511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Thiago</cp:lastModifiedBy>
  <cp:revision>3</cp:revision>
  <dcterms:created xsi:type="dcterms:W3CDTF">2022-05-19T13:50:00Z</dcterms:created>
  <dcterms:modified xsi:type="dcterms:W3CDTF">2022-05-19T13:56:00Z</dcterms:modified>
</cp:coreProperties>
</file>