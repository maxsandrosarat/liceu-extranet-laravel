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54C53" w14:textId="3695E8B1" w:rsidR="001F2E2F" w:rsidRPr="00910BCC" w:rsidRDefault="00772539" w:rsidP="001F2E2F">
      <w:pPr>
        <w:tabs>
          <w:tab w:val="left" w:pos="426"/>
        </w:tabs>
        <w:jc w:val="center"/>
        <w:rPr>
          <w:b/>
          <w:bCs/>
        </w:rPr>
      </w:pPr>
      <w:r w:rsidRPr="00910BCC">
        <w:rPr>
          <w:b/>
          <w:bCs/>
        </w:rPr>
        <w:t>SIMULADO LICEU 0</w:t>
      </w:r>
      <w:r w:rsidR="002863C0">
        <w:rPr>
          <w:b/>
          <w:bCs/>
        </w:rPr>
        <w:t>4</w:t>
      </w:r>
      <w:r w:rsidR="001F2E2F" w:rsidRPr="00910BCC">
        <w:rPr>
          <w:b/>
          <w:bCs/>
        </w:rPr>
        <w:t xml:space="preserve"> – 1</w:t>
      </w:r>
      <w:r w:rsidR="00BF1DBB" w:rsidRPr="00910BCC">
        <w:rPr>
          <w:b/>
          <w:bCs/>
        </w:rPr>
        <w:t>ª SÉRIE</w:t>
      </w:r>
      <w:r w:rsidR="00F46145" w:rsidRPr="00910BCC">
        <w:rPr>
          <w:b/>
          <w:bCs/>
        </w:rPr>
        <w:t xml:space="preserve"> – BIO II</w:t>
      </w:r>
    </w:p>
    <w:p w14:paraId="1F4DBA4F" w14:textId="5234F077" w:rsidR="001F2E2F" w:rsidRPr="00910BCC" w:rsidRDefault="001F2E2F" w:rsidP="001F2E2F">
      <w:pPr>
        <w:tabs>
          <w:tab w:val="left" w:pos="426"/>
        </w:tabs>
        <w:jc w:val="center"/>
        <w:rPr>
          <w:b/>
          <w:bCs/>
        </w:rPr>
      </w:pPr>
      <w:r w:rsidRPr="00910BCC">
        <w:rPr>
          <w:b/>
          <w:bCs/>
        </w:rPr>
        <w:t xml:space="preserve">Conteúdo: Capítulo </w:t>
      </w:r>
      <w:r w:rsidR="00BF1DBB" w:rsidRPr="00910BCC">
        <w:rPr>
          <w:b/>
          <w:bCs/>
        </w:rPr>
        <w:t>1</w:t>
      </w:r>
      <w:r w:rsidR="002863C0">
        <w:rPr>
          <w:b/>
          <w:bCs/>
        </w:rPr>
        <w:t>6</w:t>
      </w:r>
    </w:p>
    <w:p w14:paraId="03F13E59" w14:textId="77777777" w:rsidR="001F2E2F" w:rsidRPr="00910BCC" w:rsidRDefault="001F2E2F" w:rsidP="00D64365">
      <w:pPr>
        <w:tabs>
          <w:tab w:val="left" w:pos="426"/>
        </w:tabs>
        <w:rPr>
          <w:b/>
          <w:bCs/>
        </w:rPr>
      </w:pPr>
    </w:p>
    <w:p w14:paraId="65CE25D9" w14:textId="77777777" w:rsidR="0097356C" w:rsidRPr="00910BCC" w:rsidRDefault="002863C0" w:rsidP="00D64365">
      <w:pPr>
        <w:tabs>
          <w:tab w:val="left" w:pos="426"/>
        </w:tabs>
        <w:jc w:val="both"/>
      </w:pPr>
    </w:p>
    <w:p w14:paraId="0DF332A7" w14:textId="77777777" w:rsidR="00BF1DBB" w:rsidRPr="00910BCC" w:rsidRDefault="00BF1DBB" w:rsidP="00BF1DBB">
      <w:pPr>
        <w:rPr>
          <w:b/>
          <w:bCs/>
        </w:rPr>
      </w:pPr>
      <w:r w:rsidRPr="00910BCC">
        <w:rPr>
          <w:b/>
          <w:bCs/>
        </w:rPr>
        <w:t xml:space="preserve">Questão-01)  </w:t>
      </w:r>
    </w:p>
    <w:p w14:paraId="181F6D77" w14:textId="77777777" w:rsidR="001C7552" w:rsidRPr="00910BCC" w:rsidRDefault="001C7552" w:rsidP="00910BCC">
      <w:pPr>
        <w:jc w:val="both"/>
        <w:rPr>
          <w:bCs/>
        </w:rPr>
      </w:pPr>
      <w:r w:rsidRPr="00910BCC">
        <w:rPr>
          <w:bCs/>
        </w:rPr>
        <w:t>O Sistema nervoso dos vertebrados pode ser subdividido em central (SNC) e periférico (SNP). O SNC é constituído pelo encéfalo e medula espinhal. A figura abaixo representa o encéfalo humano com algumas regiões indicadas (I, II, III, IV e V)</w:t>
      </w:r>
      <w:r w:rsidRPr="00910BCC">
        <w:rPr>
          <w:bCs/>
        </w:rPr>
        <w:t>.</w:t>
      </w:r>
    </w:p>
    <w:p w14:paraId="73B4B883" w14:textId="77777777" w:rsidR="001C7552" w:rsidRPr="00910BCC" w:rsidRDefault="001C7552" w:rsidP="00910BCC">
      <w:pPr>
        <w:jc w:val="both"/>
        <w:rPr>
          <w:b/>
        </w:rPr>
      </w:pPr>
    </w:p>
    <w:p w14:paraId="45EAE3C5" w14:textId="7419D524" w:rsidR="00BF1DBB" w:rsidRPr="00910BCC" w:rsidRDefault="001C7552" w:rsidP="00910BCC">
      <w:pPr>
        <w:jc w:val="both"/>
        <w:rPr>
          <w:b/>
        </w:rPr>
      </w:pPr>
      <w:r w:rsidRPr="00910BCC">
        <w:rPr>
          <w:noProof/>
        </w:rPr>
        <w:drawing>
          <wp:inline distT="0" distB="0" distL="0" distR="0" wp14:anchorId="102FA3F2" wp14:editId="1E4AD895">
            <wp:extent cx="2382727" cy="15525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808" cy="155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1DBB" w:rsidRPr="00910BCC">
        <w:rPr>
          <w:b/>
        </w:rPr>
        <w:t xml:space="preserve">  </w:t>
      </w:r>
    </w:p>
    <w:p w14:paraId="68FC431E" w14:textId="31631084" w:rsidR="00BF1DBB" w:rsidRPr="00910BCC" w:rsidRDefault="00BF1DBB" w:rsidP="00910BCC">
      <w:pPr>
        <w:ind w:left="840" w:hanging="420"/>
        <w:jc w:val="both"/>
      </w:pPr>
    </w:p>
    <w:p w14:paraId="30A7B210" w14:textId="2D27EA55" w:rsidR="00BF1DBB" w:rsidRPr="00910BCC" w:rsidRDefault="001C7552" w:rsidP="00910BCC">
      <w:pPr>
        <w:jc w:val="both"/>
      </w:pPr>
      <w:r w:rsidRPr="00910BCC">
        <w:t>Observe a f</w:t>
      </w:r>
      <w:r w:rsidRPr="00910BCC">
        <w:t>i</w:t>
      </w:r>
      <w:r w:rsidRPr="00910BCC">
        <w:t>gura e assinale a alternativa CORRETA:</w:t>
      </w:r>
    </w:p>
    <w:p w14:paraId="47C68FD1" w14:textId="6F558828" w:rsidR="001C7552" w:rsidRPr="00910BCC" w:rsidRDefault="001C7552" w:rsidP="00910BCC">
      <w:pPr>
        <w:jc w:val="both"/>
      </w:pPr>
    </w:p>
    <w:p w14:paraId="3F555919" w14:textId="44BD9594" w:rsidR="001C7552" w:rsidRPr="00910BCC" w:rsidRDefault="001C7552" w:rsidP="00910BCC">
      <w:pPr>
        <w:jc w:val="both"/>
      </w:pPr>
      <w:r w:rsidRPr="00910BCC">
        <w:t xml:space="preserve">a) </w:t>
      </w:r>
      <w:r w:rsidRPr="00910BCC">
        <w:t xml:space="preserve">O cerebelo tem função de regular o equilíbrio e está indicado por </w:t>
      </w:r>
      <w:r w:rsidR="00DE5B9B" w:rsidRPr="00910BCC">
        <w:t>V</w:t>
      </w:r>
      <w:r w:rsidRPr="00910BCC">
        <w:t>.</w:t>
      </w:r>
    </w:p>
    <w:p w14:paraId="51042A44" w14:textId="35357CF9" w:rsidR="001C7552" w:rsidRPr="00910BCC" w:rsidRDefault="001C7552" w:rsidP="00910BCC">
      <w:pPr>
        <w:jc w:val="both"/>
      </w:pPr>
      <w:r w:rsidRPr="00910BCC">
        <w:t xml:space="preserve">b) </w:t>
      </w:r>
      <w:r w:rsidRPr="00910BCC">
        <w:t>O encéfalo é formado apenas por II, III e IV.</w:t>
      </w:r>
    </w:p>
    <w:p w14:paraId="600836BE" w14:textId="623648AA" w:rsidR="001C7552" w:rsidRPr="00910BCC" w:rsidRDefault="001C7552" w:rsidP="00910BCC">
      <w:pPr>
        <w:jc w:val="both"/>
      </w:pPr>
      <w:r w:rsidRPr="00910BCC">
        <w:t xml:space="preserve">c) </w:t>
      </w:r>
      <w:r w:rsidR="006977B3" w:rsidRPr="00910BCC">
        <w:t>A hipófise, indicada por III, tem função endócrina.</w:t>
      </w:r>
    </w:p>
    <w:p w14:paraId="578E7F58" w14:textId="5E2BC240" w:rsidR="006977B3" w:rsidRPr="00910BCC" w:rsidRDefault="006977B3" w:rsidP="00910BCC">
      <w:pPr>
        <w:jc w:val="both"/>
      </w:pPr>
      <w:r w:rsidRPr="00910BCC">
        <w:t xml:space="preserve">d) </w:t>
      </w:r>
      <w:r w:rsidRPr="00910BCC">
        <w:t xml:space="preserve">O </w:t>
      </w:r>
      <w:r w:rsidR="00DE5B9B" w:rsidRPr="00910BCC">
        <w:t>bulbo</w:t>
      </w:r>
      <w:r w:rsidRPr="00910BCC">
        <w:t>, localizado na posição mediana, corresponde a II.</w:t>
      </w:r>
    </w:p>
    <w:p w14:paraId="6310CE9C" w14:textId="472055D8" w:rsidR="006977B3" w:rsidRPr="00910BCC" w:rsidRDefault="006977B3" w:rsidP="00910BCC">
      <w:pPr>
        <w:jc w:val="both"/>
      </w:pPr>
      <w:r w:rsidRPr="00910BCC">
        <w:t xml:space="preserve">e) </w:t>
      </w:r>
      <w:r w:rsidRPr="00910BCC">
        <w:t xml:space="preserve">O centro da memória e da inteligência </w:t>
      </w:r>
      <w:r w:rsidRPr="00910BCC">
        <w:t>está</w:t>
      </w:r>
      <w:r w:rsidRPr="00910BCC">
        <w:t xml:space="preserve"> localizado em V.</w:t>
      </w:r>
    </w:p>
    <w:p w14:paraId="7FC5E3E0" w14:textId="38202190" w:rsidR="00BF1DBB" w:rsidRPr="00910BCC" w:rsidRDefault="00BF1DBB" w:rsidP="00910BCC">
      <w:pPr>
        <w:jc w:val="both"/>
      </w:pPr>
    </w:p>
    <w:p w14:paraId="43B46023" w14:textId="49EEA18F" w:rsidR="00DE5B9B" w:rsidRPr="00910BCC" w:rsidRDefault="00DE5B9B" w:rsidP="00BF1DBB">
      <w:pPr>
        <w:rPr>
          <w:b/>
          <w:bCs/>
        </w:rPr>
      </w:pPr>
      <w:r w:rsidRPr="00910BCC">
        <w:rPr>
          <w:b/>
          <w:bCs/>
        </w:rPr>
        <w:t>Gab: A</w:t>
      </w:r>
    </w:p>
    <w:p w14:paraId="1442AB92" w14:textId="77777777" w:rsidR="00DE5B9B" w:rsidRPr="00910BCC" w:rsidRDefault="00DE5B9B" w:rsidP="00BF1DBB"/>
    <w:p w14:paraId="65C40893" w14:textId="77777777" w:rsidR="00BF1DBB" w:rsidRPr="00910BCC" w:rsidRDefault="00BF1DBB" w:rsidP="00BF1DBB">
      <w:pPr>
        <w:rPr>
          <w:b/>
          <w:bCs/>
        </w:rPr>
      </w:pPr>
      <w:r w:rsidRPr="00910BCC">
        <w:rPr>
          <w:b/>
          <w:bCs/>
        </w:rPr>
        <w:t xml:space="preserve">Questão-02)  </w:t>
      </w:r>
    </w:p>
    <w:p w14:paraId="099F78CD" w14:textId="5664B80D" w:rsidR="00910BCC" w:rsidRPr="00910BCC" w:rsidRDefault="00910BCC" w:rsidP="00910BCC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r w:rsidRPr="00910BCC">
        <w:rPr>
          <w:color w:val="000000" w:themeColor="text1"/>
        </w:rPr>
        <w:t>O sistema nervoso é dividido entre sistema nervoso central (SNC) e sistema nervoso periférico (SNP). Assinale a alternativa que contém os órgãos que fazem parte desses sistemas.</w:t>
      </w:r>
    </w:p>
    <w:p w14:paraId="70F5ACBA" w14:textId="77777777" w:rsidR="00910BCC" w:rsidRPr="00910BCC" w:rsidRDefault="00910BCC" w:rsidP="00910BCC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</w:p>
    <w:p w14:paraId="5D595657" w14:textId="77777777" w:rsidR="00910BCC" w:rsidRPr="00910BCC" w:rsidRDefault="00910BCC" w:rsidP="00910BCC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r w:rsidRPr="00910BCC">
        <w:rPr>
          <w:color w:val="000000" w:themeColor="text1"/>
        </w:rPr>
        <w:t>a) SNC: encéfalo e medula espinhal; SNP: nervos e gânglios nervosos.</w:t>
      </w:r>
    </w:p>
    <w:p w14:paraId="27802245" w14:textId="77777777" w:rsidR="00910BCC" w:rsidRPr="00910BCC" w:rsidRDefault="00910BCC" w:rsidP="00910BCC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r w:rsidRPr="00910BCC">
        <w:rPr>
          <w:color w:val="000000" w:themeColor="text1"/>
        </w:rPr>
        <w:t>b) SNC: cérebro e neurotransmissores SNP: tronco encefálico e raízes dorsais.</w:t>
      </w:r>
    </w:p>
    <w:p w14:paraId="632E3DB9" w14:textId="77777777" w:rsidR="00910BCC" w:rsidRPr="00910BCC" w:rsidRDefault="00910BCC" w:rsidP="00910BCC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r w:rsidRPr="00910BCC">
        <w:rPr>
          <w:color w:val="000000" w:themeColor="text1"/>
        </w:rPr>
        <w:t>c) SNC: nervos e gânglios nervosos; SNP: encéfalo e medula espinhal.</w:t>
      </w:r>
    </w:p>
    <w:p w14:paraId="35CE83BC" w14:textId="77777777" w:rsidR="00910BCC" w:rsidRPr="00910BCC" w:rsidRDefault="00910BCC" w:rsidP="00910BCC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r w:rsidRPr="00910BCC">
        <w:rPr>
          <w:color w:val="000000" w:themeColor="text1"/>
        </w:rPr>
        <w:t>d) SNC: cérebro e cerebelo; SNP: diencéfalo e medula espinhal.</w:t>
      </w:r>
    </w:p>
    <w:p w14:paraId="45EA090B" w14:textId="00E37A83" w:rsidR="00910BCC" w:rsidRPr="00910BCC" w:rsidRDefault="00910BCC" w:rsidP="00910BCC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r w:rsidRPr="00910BCC">
        <w:rPr>
          <w:color w:val="000000" w:themeColor="text1"/>
        </w:rPr>
        <w:t>e) SNC: cérebro e cerebelo; SNP células nervosas e neurotransmissores.</w:t>
      </w:r>
    </w:p>
    <w:p w14:paraId="4B125F50" w14:textId="695028EB" w:rsidR="00BF1DBB" w:rsidRPr="00910BCC" w:rsidRDefault="00BF1DBB" w:rsidP="00BF1DBB"/>
    <w:p w14:paraId="433EBCD7" w14:textId="00D5AAFF" w:rsidR="00910BCC" w:rsidRPr="00910BCC" w:rsidRDefault="00910BCC" w:rsidP="00BF1DBB">
      <w:pPr>
        <w:rPr>
          <w:b/>
          <w:bCs/>
        </w:rPr>
      </w:pPr>
      <w:r w:rsidRPr="00910BCC">
        <w:rPr>
          <w:b/>
          <w:bCs/>
        </w:rPr>
        <w:t>Gab: A</w:t>
      </w:r>
    </w:p>
    <w:p w14:paraId="0A2CD539" w14:textId="77777777" w:rsidR="00910BCC" w:rsidRPr="00910BCC" w:rsidRDefault="00910BCC" w:rsidP="00BF1DBB"/>
    <w:p w14:paraId="1ADF5928" w14:textId="200DAA3E" w:rsidR="00BF1DBB" w:rsidRPr="00910BCC" w:rsidRDefault="00BF1DBB" w:rsidP="00BF1DBB">
      <w:pPr>
        <w:rPr>
          <w:b/>
          <w:bCs/>
        </w:rPr>
      </w:pPr>
      <w:r w:rsidRPr="00910BCC">
        <w:rPr>
          <w:b/>
          <w:bCs/>
        </w:rPr>
        <w:t xml:space="preserve">Questão-03)  </w:t>
      </w:r>
    </w:p>
    <w:p w14:paraId="7E4AC5F7" w14:textId="77777777" w:rsidR="00910BCC" w:rsidRPr="00910BCC" w:rsidRDefault="00910BCC" w:rsidP="00910BCC">
      <w:pPr>
        <w:jc w:val="both"/>
      </w:pPr>
      <w:r w:rsidRPr="00910BCC">
        <w:t>No sistema nervoso humano</w:t>
      </w:r>
    </w:p>
    <w:p w14:paraId="15999589" w14:textId="77777777" w:rsidR="00910BCC" w:rsidRPr="00910BCC" w:rsidRDefault="00910BCC" w:rsidP="00910BCC">
      <w:pPr>
        <w:jc w:val="both"/>
      </w:pPr>
    </w:p>
    <w:p w14:paraId="400A6589" w14:textId="69519601" w:rsidR="00910BCC" w:rsidRPr="00910BCC" w:rsidRDefault="00910BCC" w:rsidP="00910BCC">
      <w:pPr>
        <w:jc w:val="both"/>
      </w:pPr>
      <w:r w:rsidRPr="00910BCC">
        <w:t>a)</w:t>
      </w:r>
      <w:r>
        <w:t xml:space="preserve"> </w:t>
      </w:r>
      <w:r w:rsidRPr="00910BCC">
        <w:t>as meninges revestem o encéfalo enquanto que a medula espinal é revestida somente pelas vértebras.</w:t>
      </w:r>
    </w:p>
    <w:p w14:paraId="69E61E85" w14:textId="3635448F" w:rsidR="00910BCC" w:rsidRPr="00910BCC" w:rsidRDefault="00910BCC" w:rsidP="00910BCC">
      <w:pPr>
        <w:jc w:val="both"/>
      </w:pPr>
      <w:r w:rsidRPr="00910BCC">
        <w:t>b)</w:t>
      </w:r>
      <w:r>
        <w:t xml:space="preserve"> </w:t>
      </w:r>
      <w:r w:rsidRPr="00910BCC">
        <w:t>os nervos que saem do encéfalo controlam somente funções voluntárias.</w:t>
      </w:r>
    </w:p>
    <w:p w14:paraId="3C2DC7C8" w14:textId="2C96C167" w:rsidR="00910BCC" w:rsidRPr="00910BCC" w:rsidRDefault="00910BCC" w:rsidP="00910BCC">
      <w:pPr>
        <w:jc w:val="both"/>
      </w:pPr>
      <w:r w:rsidRPr="00910BCC">
        <w:t>c)</w:t>
      </w:r>
      <w:r>
        <w:t xml:space="preserve"> </w:t>
      </w:r>
      <w:r w:rsidRPr="00910BCC">
        <w:t>a substância cinza abriga todos os corpos celulares dos neurônios.</w:t>
      </w:r>
    </w:p>
    <w:p w14:paraId="435619F9" w14:textId="70003DD8" w:rsidR="00910BCC" w:rsidRPr="00910BCC" w:rsidRDefault="00910BCC" w:rsidP="00910BCC">
      <w:pPr>
        <w:jc w:val="both"/>
      </w:pPr>
      <w:r w:rsidRPr="00910BCC">
        <w:t>d)</w:t>
      </w:r>
      <w:r>
        <w:t xml:space="preserve"> </w:t>
      </w:r>
      <w:r w:rsidRPr="00910BCC">
        <w:t>o líquor é encontrado no interior das meninges, da medula espinal e do cérebro.</w:t>
      </w:r>
    </w:p>
    <w:p w14:paraId="592F48E3" w14:textId="52F1CFB8" w:rsidR="00910BCC" w:rsidRPr="00910BCC" w:rsidRDefault="00910BCC" w:rsidP="00910BCC">
      <w:pPr>
        <w:jc w:val="both"/>
      </w:pPr>
      <w:r w:rsidRPr="00910BCC">
        <w:t>e)</w:t>
      </w:r>
      <w:r>
        <w:t xml:space="preserve"> </w:t>
      </w:r>
      <w:r w:rsidRPr="00910BCC">
        <w:t>os neurônios exercem seu controle somente através da geração de impulsos nervosos.</w:t>
      </w:r>
    </w:p>
    <w:p w14:paraId="060C07BB" w14:textId="77777777" w:rsidR="00910BCC" w:rsidRPr="00910BCC" w:rsidRDefault="00910BCC" w:rsidP="00910BCC">
      <w:pPr>
        <w:jc w:val="both"/>
      </w:pPr>
    </w:p>
    <w:p w14:paraId="4748C971" w14:textId="16914D8E" w:rsidR="00910BCC" w:rsidRPr="00910BCC" w:rsidRDefault="00910BCC" w:rsidP="00910BCC">
      <w:pPr>
        <w:jc w:val="both"/>
        <w:rPr>
          <w:b/>
          <w:bCs/>
        </w:rPr>
      </w:pPr>
      <w:r w:rsidRPr="00910BCC">
        <w:rPr>
          <w:b/>
          <w:bCs/>
        </w:rPr>
        <w:t>Gab: D</w:t>
      </w:r>
    </w:p>
    <w:p w14:paraId="0C14A736" w14:textId="0F5F836F" w:rsidR="00910BCC" w:rsidRPr="00910BCC" w:rsidRDefault="00910BCC" w:rsidP="00910BCC">
      <w:pPr>
        <w:jc w:val="both"/>
      </w:pPr>
    </w:p>
    <w:p w14:paraId="5E41F15E" w14:textId="77777777" w:rsidR="00910BCC" w:rsidRPr="00910BCC" w:rsidRDefault="00910BCC" w:rsidP="00BF1DBB">
      <w:pPr>
        <w:rPr>
          <w:b/>
          <w:bCs/>
          <w:sz w:val="18"/>
          <w:szCs w:val="18"/>
        </w:rPr>
      </w:pPr>
    </w:p>
    <w:p w14:paraId="056C05E3" w14:textId="77777777" w:rsidR="00BF1DBB" w:rsidRPr="00910BCC" w:rsidRDefault="00BF1DBB" w:rsidP="00BF1DBB">
      <w:pPr>
        <w:rPr>
          <w:b/>
        </w:rPr>
      </w:pPr>
      <w:r w:rsidRPr="00910BCC">
        <w:rPr>
          <w:b/>
        </w:rPr>
        <w:t xml:space="preserve">  </w:t>
      </w:r>
    </w:p>
    <w:p w14:paraId="49E1A915" w14:textId="5AB07C93" w:rsidR="00BF1DBB" w:rsidRPr="00910BCC" w:rsidRDefault="00BF1DBB" w:rsidP="00BF1DBB">
      <w:pPr>
        <w:ind w:left="420" w:hanging="420"/>
        <w:jc w:val="both"/>
      </w:pPr>
    </w:p>
    <w:p w14:paraId="308ED4D8" w14:textId="77777777" w:rsidR="00D42F1D" w:rsidRPr="00910BCC" w:rsidRDefault="002863C0" w:rsidP="00D64365">
      <w:pPr>
        <w:tabs>
          <w:tab w:val="left" w:pos="426"/>
        </w:tabs>
      </w:pPr>
    </w:p>
    <w:sectPr w:rsidR="00D42F1D" w:rsidRPr="00910BCC" w:rsidSect="00D64365">
      <w:pgSz w:w="11906" w:h="16838"/>
      <w:pgMar w:top="1418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82B6D"/>
    <w:multiLevelType w:val="hybridMultilevel"/>
    <w:tmpl w:val="5F6A025C"/>
    <w:lvl w:ilvl="0" w:tplc="42398811">
      <w:start w:val="1"/>
      <w:numFmt w:val="decimal"/>
      <w:lvlText w:val="%1."/>
      <w:lvlJc w:val="left"/>
      <w:pPr>
        <w:ind w:left="720" w:hanging="360"/>
      </w:pPr>
    </w:lvl>
    <w:lvl w:ilvl="1" w:tplc="42398811" w:tentative="1">
      <w:start w:val="1"/>
      <w:numFmt w:val="lowerLetter"/>
      <w:lvlText w:val="%2."/>
      <w:lvlJc w:val="left"/>
      <w:pPr>
        <w:ind w:left="1440" w:hanging="360"/>
      </w:pPr>
    </w:lvl>
    <w:lvl w:ilvl="2" w:tplc="42398811" w:tentative="1">
      <w:start w:val="1"/>
      <w:numFmt w:val="lowerRoman"/>
      <w:lvlText w:val="%3."/>
      <w:lvlJc w:val="right"/>
      <w:pPr>
        <w:ind w:left="2160" w:hanging="180"/>
      </w:pPr>
    </w:lvl>
    <w:lvl w:ilvl="3" w:tplc="42398811" w:tentative="1">
      <w:start w:val="1"/>
      <w:numFmt w:val="decimal"/>
      <w:lvlText w:val="%4."/>
      <w:lvlJc w:val="left"/>
      <w:pPr>
        <w:ind w:left="2880" w:hanging="360"/>
      </w:pPr>
    </w:lvl>
    <w:lvl w:ilvl="4" w:tplc="42398811" w:tentative="1">
      <w:start w:val="1"/>
      <w:numFmt w:val="lowerLetter"/>
      <w:lvlText w:val="%5."/>
      <w:lvlJc w:val="left"/>
      <w:pPr>
        <w:ind w:left="3600" w:hanging="360"/>
      </w:pPr>
    </w:lvl>
    <w:lvl w:ilvl="5" w:tplc="42398811" w:tentative="1">
      <w:start w:val="1"/>
      <w:numFmt w:val="lowerRoman"/>
      <w:lvlText w:val="%6."/>
      <w:lvlJc w:val="right"/>
      <w:pPr>
        <w:ind w:left="4320" w:hanging="180"/>
      </w:pPr>
    </w:lvl>
    <w:lvl w:ilvl="6" w:tplc="42398811" w:tentative="1">
      <w:start w:val="1"/>
      <w:numFmt w:val="decimal"/>
      <w:lvlText w:val="%7."/>
      <w:lvlJc w:val="left"/>
      <w:pPr>
        <w:ind w:left="5040" w:hanging="360"/>
      </w:pPr>
    </w:lvl>
    <w:lvl w:ilvl="7" w:tplc="42398811" w:tentative="1">
      <w:start w:val="1"/>
      <w:numFmt w:val="lowerLetter"/>
      <w:lvlText w:val="%8."/>
      <w:lvlJc w:val="left"/>
      <w:pPr>
        <w:ind w:left="5760" w:hanging="360"/>
      </w:pPr>
    </w:lvl>
    <w:lvl w:ilvl="8" w:tplc="4239881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42F1F7D"/>
    <w:multiLevelType w:val="hybridMultilevel"/>
    <w:tmpl w:val="79425300"/>
    <w:lvl w:ilvl="0" w:tplc="4094948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8211">
    <w:abstractNumId w:val="3"/>
  </w:num>
  <w:num w:numId="2" w16cid:durableId="1267810430">
    <w:abstractNumId w:val="5"/>
  </w:num>
  <w:num w:numId="3" w16cid:durableId="1691485919">
    <w:abstractNumId w:val="7"/>
  </w:num>
  <w:num w:numId="4" w16cid:durableId="973411559">
    <w:abstractNumId w:val="4"/>
  </w:num>
  <w:num w:numId="5" w16cid:durableId="1999384240">
    <w:abstractNumId w:val="1"/>
  </w:num>
  <w:num w:numId="6" w16cid:durableId="394546065">
    <w:abstractNumId w:val="0"/>
  </w:num>
  <w:num w:numId="7" w16cid:durableId="1420642768">
    <w:abstractNumId w:val="2"/>
  </w:num>
  <w:num w:numId="8" w16cid:durableId="1465199611">
    <w:abstractNumId w:val="8"/>
  </w:num>
  <w:num w:numId="9" w16cid:durableId="1185948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C0"/>
    <w:rsid w:val="0001381C"/>
    <w:rsid w:val="001C7552"/>
    <w:rsid w:val="001F2E2F"/>
    <w:rsid w:val="002863C0"/>
    <w:rsid w:val="0045663F"/>
    <w:rsid w:val="006977B3"/>
    <w:rsid w:val="00772539"/>
    <w:rsid w:val="00796AC0"/>
    <w:rsid w:val="00910BCC"/>
    <w:rsid w:val="00B84651"/>
    <w:rsid w:val="00BF1DBB"/>
    <w:rsid w:val="00C26699"/>
    <w:rsid w:val="00D64365"/>
    <w:rsid w:val="00DE5B9B"/>
    <w:rsid w:val="00F46145"/>
    <w:rsid w:val="00F73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962160"/>
  <w15:docId w15:val="{E4E07C55-03B4-4B16-AFEB-1ECE3192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663F"/>
    <w:rPr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  <w:rsid w:val="0045663F"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rsid w:val="0045663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  <w:style w:type="paragraph" w:styleId="Textodebalo">
    <w:name w:val="Balloon Text"/>
    <w:basedOn w:val="Normal"/>
    <w:link w:val="TextodebaloChar"/>
    <w:rsid w:val="00F461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4614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C75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0BC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266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thiago</cp:lastModifiedBy>
  <cp:revision>6</cp:revision>
  <dcterms:created xsi:type="dcterms:W3CDTF">2022-11-02T08:45:00Z</dcterms:created>
  <dcterms:modified xsi:type="dcterms:W3CDTF">2022-11-02T09:05:00Z</dcterms:modified>
</cp:coreProperties>
</file>