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C53" w14:textId="3CC95D48" w:rsidR="001F2E2F" w:rsidRDefault="00772539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SIMULADO LICEU 0</w:t>
      </w:r>
      <w:r w:rsidR="00BF1DBB">
        <w:rPr>
          <w:b/>
          <w:bCs/>
        </w:rPr>
        <w:t>3</w:t>
      </w:r>
      <w:r w:rsidR="001F2E2F">
        <w:rPr>
          <w:b/>
          <w:bCs/>
        </w:rPr>
        <w:t xml:space="preserve"> – 1</w:t>
      </w:r>
      <w:r w:rsidR="00BF1DBB">
        <w:rPr>
          <w:b/>
          <w:bCs/>
        </w:rPr>
        <w:t>ª SÉRIE</w:t>
      </w:r>
      <w:r w:rsidR="00F46145">
        <w:rPr>
          <w:b/>
          <w:bCs/>
        </w:rPr>
        <w:t xml:space="preserve"> – BIO II</w:t>
      </w:r>
    </w:p>
    <w:p w14:paraId="1F4DBA4F" w14:textId="3C6A22E8" w:rsidR="001F2E2F" w:rsidRDefault="001F2E2F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 xml:space="preserve">Conteúdo: Capítulo </w:t>
      </w:r>
      <w:r w:rsidR="00BF1DBB">
        <w:rPr>
          <w:b/>
          <w:bCs/>
        </w:rPr>
        <w:t>15</w:t>
      </w:r>
    </w:p>
    <w:p w14:paraId="03F13E59" w14:textId="77777777" w:rsidR="001F2E2F" w:rsidRDefault="001F2E2F" w:rsidP="00D64365">
      <w:pPr>
        <w:tabs>
          <w:tab w:val="left" w:pos="426"/>
        </w:tabs>
        <w:rPr>
          <w:b/>
          <w:bCs/>
        </w:rPr>
      </w:pPr>
    </w:p>
    <w:p w14:paraId="65CE25D9" w14:textId="77777777" w:rsidR="0097356C" w:rsidRPr="009236EF" w:rsidRDefault="00000000" w:rsidP="00D64365">
      <w:pPr>
        <w:tabs>
          <w:tab w:val="left" w:pos="426"/>
        </w:tabs>
        <w:jc w:val="both"/>
      </w:pPr>
    </w:p>
    <w:p w14:paraId="0DF332A7" w14:textId="77777777" w:rsidR="00BF1DBB" w:rsidRDefault="00BF1DBB" w:rsidP="00BF1DB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Questão-01)  </w:t>
      </w:r>
    </w:p>
    <w:p w14:paraId="45EAE3C5" w14:textId="77777777" w:rsidR="00BF1DBB" w:rsidRDefault="00BF1DBB" w:rsidP="00BF1DBB">
      <w:pPr>
        <w:rPr>
          <w:b/>
        </w:rPr>
      </w:pPr>
      <w:r>
        <w:rPr>
          <w:b/>
        </w:rPr>
        <w:t xml:space="preserve">  </w:t>
      </w:r>
    </w:p>
    <w:p w14:paraId="5F30D1C2" w14:textId="77777777" w:rsidR="00BF1DBB" w:rsidRPr="00BF2C8A" w:rsidRDefault="00BF1DBB" w:rsidP="00BF1DBB">
      <w:pPr>
        <w:ind w:left="420"/>
        <w:jc w:val="both"/>
      </w:pPr>
      <w:r w:rsidRPr="00BF2C8A">
        <w:t>Praticar uma atividade física é uma experiência muito prazerosa. No entanto, às vezes, ocorre uma forte dor na região abdominal que obriga a pessoa a parar com a atividade. Essa dor pode estar associada à falta do gás oxigênio em um músculo que participa da respiração fisiológica e fica localizado entre o tórax e o abdome. Isso acontece, provavelmente, porque o exercício está sendo feito num ritmo mais intenso que o condicionamento aeróbico do praticante e, em consequência, a respiração não consegue suprir a demanda do gás oxigênio, solicitado pela musculatura.</w:t>
      </w:r>
    </w:p>
    <w:p w14:paraId="6EEBED78" w14:textId="77777777" w:rsidR="00BF1DBB" w:rsidRPr="00BF2C8A" w:rsidRDefault="00BF1DBB" w:rsidP="00BF1DBB">
      <w:pPr>
        <w:ind w:left="420"/>
        <w:jc w:val="right"/>
      </w:pPr>
      <w:r w:rsidRPr="00BF2C8A">
        <w:t>&lt;http://tinyurl.com/m94o229&gt; Acesso em: 08.04.2017. Adaptado.</w:t>
      </w:r>
    </w:p>
    <w:p w14:paraId="6C02074E" w14:textId="77777777" w:rsidR="00BF1DBB" w:rsidRPr="00BF2C8A" w:rsidRDefault="00BF1DBB" w:rsidP="00BF1DBB">
      <w:pPr>
        <w:ind w:left="420" w:hanging="420"/>
        <w:jc w:val="both"/>
      </w:pPr>
    </w:p>
    <w:p w14:paraId="24DF3F23" w14:textId="77777777" w:rsidR="00BF1DBB" w:rsidRPr="00BF2C8A" w:rsidRDefault="00BF1DBB" w:rsidP="00BF1DBB">
      <w:pPr>
        <w:ind w:left="420"/>
        <w:jc w:val="both"/>
      </w:pPr>
      <w:r w:rsidRPr="00BF2C8A">
        <w:t>O músculo a que o texto se refere é denominado</w:t>
      </w:r>
    </w:p>
    <w:p w14:paraId="2385E8AD" w14:textId="77777777" w:rsidR="00BF1DBB" w:rsidRPr="00BF2C8A" w:rsidRDefault="00BF1DBB" w:rsidP="00BF1DBB">
      <w:pPr>
        <w:ind w:left="420" w:hanging="420"/>
        <w:jc w:val="both"/>
      </w:pPr>
    </w:p>
    <w:p w14:paraId="633BE8D9" w14:textId="77777777" w:rsidR="00BF1DBB" w:rsidRPr="00BF2C8A" w:rsidRDefault="00BF1DBB" w:rsidP="00BF1DBB">
      <w:pPr>
        <w:ind w:left="840" w:hanging="420"/>
        <w:jc w:val="both"/>
      </w:pPr>
      <w:r w:rsidRPr="00BF2C8A">
        <w:t>a)</w:t>
      </w:r>
      <w:r w:rsidRPr="00BF2C8A">
        <w:tab/>
        <w:t>bíceps.</w:t>
      </w:r>
    </w:p>
    <w:p w14:paraId="0C60A8EC" w14:textId="77777777" w:rsidR="00BF1DBB" w:rsidRPr="00BF2C8A" w:rsidRDefault="00BF1DBB" w:rsidP="00BF1DBB">
      <w:pPr>
        <w:ind w:left="840" w:hanging="420"/>
        <w:jc w:val="both"/>
      </w:pPr>
      <w:r w:rsidRPr="00BF2C8A">
        <w:t>b)</w:t>
      </w:r>
      <w:r w:rsidRPr="00BF2C8A">
        <w:tab/>
        <w:t>deltoide.</w:t>
      </w:r>
    </w:p>
    <w:p w14:paraId="733D2246" w14:textId="77777777" w:rsidR="00BF1DBB" w:rsidRPr="00BF2C8A" w:rsidRDefault="00BF1DBB" w:rsidP="00BF1DBB">
      <w:pPr>
        <w:ind w:left="840" w:hanging="420"/>
        <w:jc w:val="both"/>
      </w:pPr>
      <w:r w:rsidRPr="00BF2C8A">
        <w:t>c)</w:t>
      </w:r>
      <w:r w:rsidRPr="00BF2C8A">
        <w:tab/>
        <w:t>trapézio.</w:t>
      </w:r>
    </w:p>
    <w:p w14:paraId="0B58CEA5" w14:textId="77777777" w:rsidR="00BF1DBB" w:rsidRPr="00BF2C8A" w:rsidRDefault="00BF1DBB" w:rsidP="00BF1DBB">
      <w:pPr>
        <w:ind w:left="840" w:hanging="420"/>
        <w:jc w:val="both"/>
      </w:pPr>
      <w:r w:rsidRPr="00BF2C8A">
        <w:t>d)</w:t>
      </w:r>
      <w:r w:rsidRPr="00BF2C8A">
        <w:tab/>
        <w:t>diafragma.</w:t>
      </w:r>
    </w:p>
    <w:p w14:paraId="68FC431E" w14:textId="77777777" w:rsidR="00BF1DBB" w:rsidRPr="00BF2C8A" w:rsidRDefault="00BF1DBB" w:rsidP="00BF1DBB">
      <w:pPr>
        <w:ind w:left="840" w:hanging="420"/>
        <w:jc w:val="both"/>
      </w:pPr>
      <w:r w:rsidRPr="00BF2C8A">
        <w:t>e)</w:t>
      </w:r>
      <w:r w:rsidRPr="00BF2C8A">
        <w:tab/>
        <w:t>miocárdio.</w:t>
      </w:r>
    </w:p>
    <w:p w14:paraId="30A7B210" w14:textId="77777777" w:rsidR="00BF1DBB" w:rsidRPr="00CE6D2D" w:rsidRDefault="00BF1DBB" w:rsidP="00BF1DBB"/>
    <w:p w14:paraId="2C66D353" w14:textId="77777777" w:rsidR="00BF1DBB" w:rsidRPr="00BF2C8A" w:rsidRDefault="00BF1DBB" w:rsidP="00BF1DBB">
      <w:pPr>
        <w:ind w:left="420" w:hanging="420"/>
        <w:jc w:val="both"/>
      </w:pPr>
      <w:proofErr w:type="spellStart"/>
      <w:r w:rsidRPr="00BF2C8A">
        <w:rPr>
          <w:b/>
        </w:rPr>
        <w:t>Gab</w:t>
      </w:r>
      <w:proofErr w:type="spellEnd"/>
      <w:r w:rsidRPr="00BF2C8A">
        <w:t>: D</w:t>
      </w:r>
    </w:p>
    <w:p w14:paraId="7FC5E3E0" w14:textId="77777777" w:rsidR="00BF1DBB" w:rsidRPr="006C7191" w:rsidRDefault="00BF1DBB" w:rsidP="00BF1DBB"/>
    <w:p w14:paraId="65C40893" w14:textId="77777777" w:rsidR="00BF1DBB" w:rsidRDefault="00BF1DBB" w:rsidP="00BF1DB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Questão-02)  </w:t>
      </w:r>
    </w:p>
    <w:p w14:paraId="2C89E784" w14:textId="77777777" w:rsidR="00BF1DBB" w:rsidRDefault="00BF1DBB" w:rsidP="00BF1DBB">
      <w:pPr>
        <w:rPr>
          <w:b/>
        </w:rPr>
      </w:pPr>
      <w:r>
        <w:rPr>
          <w:b/>
        </w:rPr>
        <w:t xml:space="preserve">  </w:t>
      </w:r>
    </w:p>
    <w:p w14:paraId="41836CF3" w14:textId="77777777" w:rsidR="00BF1DBB" w:rsidRPr="006B35BE" w:rsidRDefault="00BF1DBB" w:rsidP="00BF1DBB">
      <w:pPr>
        <w:ind w:left="420"/>
        <w:jc w:val="both"/>
      </w:pPr>
      <w:r w:rsidRPr="006B35BE">
        <w:t>A tabela mostra a composição gasosa no ar inspirado e no ar expirado por uma pessoa.</w:t>
      </w:r>
    </w:p>
    <w:p w14:paraId="69F77061" w14:textId="77777777" w:rsidR="00BF1DBB" w:rsidRPr="006B35BE" w:rsidRDefault="00BF1DBB" w:rsidP="00BF1DBB">
      <w:pPr>
        <w:ind w:left="420" w:hanging="420"/>
        <w:jc w:val="both"/>
      </w:pPr>
    </w:p>
    <w:p w14:paraId="549F2BBA" w14:textId="4FC7563E" w:rsidR="00BF1DBB" w:rsidRPr="006B35BE" w:rsidRDefault="00BF1DBB" w:rsidP="00BF1DBB">
      <w:pPr>
        <w:jc w:val="center"/>
      </w:pPr>
      <w:r>
        <w:rPr>
          <w:noProof/>
        </w:rPr>
        <w:drawing>
          <wp:inline distT="0" distB="0" distL="0" distR="0" wp14:anchorId="45169231" wp14:editId="7B24D9E0">
            <wp:extent cx="2886075" cy="88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2663112f0f59f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6D63" w14:textId="77777777" w:rsidR="00BF1DBB" w:rsidRPr="006B35BE" w:rsidRDefault="00BF1DBB" w:rsidP="00BF1DBB">
      <w:pPr>
        <w:ind w:left="420" w:hanging="420"/>
        <w:jc w:val="right"/>
      </w:pPr>
      <w:r w:rsidRPr="006B35BE">
        <w:t xml:space="preserve">(José Mariano </w:t>
      </w:r>
      <w:proofErr w:type="spellStart"/>
      <w:r w:rsidRPr="006B35BE">
        <w:t>Amabis</w:t>
      </w:r>
      <w:proofErr w:type="spellEnd"/>
      <w:r w:rsidRPr="006B35BE">
        <w:t xml:space="preserve"> e Gilberto Rodrigues </w:t>
      </w:r>
      <w:proofErr w:type="spellStart"/>
      <w:r w:rsidRPr="006B35BE">
        <w:t>Martho</w:t>
      </w:r>
      <w:proofErr w:type="spellEnd"/>
      <w:r w:rsidRPr="006B35BE">
        <w:t>, Biologia. Moderna, 2009)</w:t>
      </w:r>
    </w:p>
    <w:p w14:paraId="103A619C" w14:textId="77777777" w:rsidR="00BF1DBB" w:rsidRPr="006B35BE" w:rsidRDefault="00BF1DBB" w:rsidP="00BF1DBB">
      <w:pPr>
        <w:ind w:left="420" w:hanging="420"/>
        <w:jc w:val="both"/>
      </w:pPr>
    </w:p>
    <w:p w14:paraId="2ABF4DDA" w14:textId="77777777" w:rsidR="00BF1DBB" w:rsidRPr="006B35BE" w:rsidRDefault="00BF1DBB" w:rsidP="00BF1DBB">
      <w:pPr>
        <w:ind w:left="420"/>
        <w:jc w:val="both"/>
      </w:pPr>
      <w:r w:rsidRPr="006B35BE">
        <w:t>Com base na fisiologia humana, é correto afirmar que</w:t>
      </w:r>
    </w:p>
    <w:p w14:paraId="081A762C" w14:textId="77777777" w:rsidR="00BF1DBB" w:rsidRPr="006B35BE" w:rsidRDefault="00BF1DBB" w:rsidP="00BF1DBB">
      <w:pPr>
        <w:ind w:left="420" w:hanging="420"/>
        <w:jc w:val="both"/>
      </w:pPr>
    </w:p>
    <w:p w14:paraId="7A341E84" w14:textId="77777777" w:rsidR="00BF1DBB" w:rsidRPr="006B35BE" w:rsidRDefault="00BF1DBB" w:rsidP="00BF1DBB">
      <w:pPr>
        <w:ind w:left="840" w:hanging="420"/>
        <w:jc w:val="both"/>
      </w:pPr>
      <w:r w:rsidRPr="006B35BE">
        <w:t>a)</w:t>
      </w:r>
      <w:r w:rsidRPr="006B35BE">
        <w:tab/>
        <w:t>as porcentagens de gás nitrogênio inspirado e expirado são iguais, pois o consumo e a produção desse gás são equivalentes no metabolismo celular.</w:t>
      </w:r>
    </w:p>
    <w:p w14:paraId="3C83B86C" w14:textId="77777777" w:rsidR="00BF1DBB" w:rsidRPr="006B35BE" w:rsidRDefault="00BF1DBB" w:rsidP="00BF1DBB">
      <w:pPr>
        <w:ind w:left="840" w:hanging="420"/>
        <w:jc w:val="both"/>
      </w:pPr>
      <w:r w:rsidRPr="006B35BE">
        <w:t>b)</w:t>
      </w:r>
      <w:r w:rsidRPr="006B35BE">
        <w:tab/>
        <w:t>a maior porção do gás oxigênio inspirado é utilizada como fonte de energia no metabolismo respiratório mitocondrial.</w:t>
      </w:r>
    </w:p>
    <w:p w14:paraId="2446D47D" w14:textId="77777777" w:rsidR="00BF1DBB" w:rsidRPr="006B35BE" w:rsidRDefault="00BF1DBB" w:rsidP="00BF1DBB">
      <w:pPr>
        <w:ind w:left="840" w:hanging="420"/>
        <w:jc w:val="both"/>
      </w:pPr>
      <w:r w:rsidRPr="006B35BE">
        <w:t>c)</w:t>
      </w:r>
      <w:r w:rsidRPr="006B35BE">
        <w:tab/>
        <w:t>o aumento da porcentagem de dióxido de carbono no ar expirado decorre do metabolismo celular para produção de energia.</w:t>
      </w:r>
    </w:p>
    <w:p w14:paraId="4C527D4D" w14:textId="77777777" w:rsidR="00BF1DBB" w:rsidRPr="006B35BE" w:rsidRDefault="00BF1DBB" w:rsidP="00BF1DBB">
      <w:pPr>
        <w:ind w:left="840" w:hanging="420"/>
        <w:jc w:val="both"/>
      </w:pPr>
      <w:r w:rsidRPr="006B35BE">
        <w:t>d)</w:t>
      </w:r>
      <w:r w:rsidRPr="006B35BE">
        <w:tab/>
        <w:t>as diferenças das porcentagens no ar inspirado e no ar expirado são justificadas devido à conversão de gás oxigênio em gás carbônico na respiração celular.</w:t>
      </w:r>
    </w:p>
    <w:p w14:paraId="139DCE2A" w14:textId="77777777" w:rsidR="00BF1DBB" w:rsidRPr="006B35BE" w:rsidRDefault="00BF1DBB" w:rsidP="00BF1DBB">
      <w:pPr>
        <w:ind w:left="840" w:hanging="420"/>
        <w:jc w:val="both"/>
      </w:pPr>
      <w:r w:rsidRPr="006B35BE">
        <w:t>e)</w:t>
      </w:r>
      <w:r w:rsidRPr="006B35BE">
        <w:tab/>
        <w:t>a diminuição da porcentagem de gás oxigênio no ar expirado se relaciona com a utilização dos átomos de oxigênio para a síntese de biomoléculas.</w:t>
      </w:r>
    </w:p>
    <w:p w14:paraId="27FAD6E9" w14:textId="77777777" w:rsidR="00BF1DBB" w:rsidRPr="00E63EEF" w:rsidRDefault="00BF1DBB" w:rsidP="00BF1DBB"/>
    <w:p w14:paraId="5D135E38" w14:textId="77777777" w:rsidR="00BF1DBB" w:rsidRPr="006B35BE" w:rsidRDefault="00BF1DBB" w:rsidP="00BF1DBB">
      <w:pPr>
        <w:ind w:left="420" w:hanging="420"/>
        <w:jc w:val="both"/>
      </w:pPr>
      <w:proofErr w:type="spellStart"/>
      <w:r w:rsidRPr="006B35BE">
        <w:rPr>
          <w:b/>
        </w:rPr>
        <w:t>Gab</w:t>
      </w:r>
      <w:proofErr w:type="spellEnd"/>
      <w:r w:rsidRPr="006B35BE">
        <w:t>: C</w:t>
      </w:r>
    </w:p>
    <w:p w14:paraId="4B125F50" w14:textId="77777777" w:rsidR="00BF1DBB" w:rsidRPr="00CD6601" w:rsidRDefault="00BF1DBB" w:rsidP="00BF1DBB"/>
    <w:p w14:paraId="1ADF5928" w14:textId="77777777" w:rsidR="00BF1DBB" w:rsidRDefault="00BF1DBB" w:rsidP="00BF1DB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Questão-03)  </w:t>
      </w:r>
    </w:p>
    <w:p w14:paraId="056C05E3" w14:textId="77777777" w:rsidR="00BF1DBB" w:rsidRDefault="00BF1DBB" w:rsidP="00BF1DBB">
      <w:pPr>
        <w:rPr>
          <w:b/>
        </w:rPr>
      </w:pPr>
      <w:r>
        <w:rPr>
          <w:b/>
        </w:rPr>
        <w:t xml:space="preserve">  </w:t>
      </w:r>
    </w:p>
    <w:p w14:paraId="1C2A8B57" w14:textId="77777777" w:rsidR="00BF1DBB" w:rsidRPr="00223108" w:rsidRDefault="00BF1DBB" w:rsidP="00BF1DBB">
      <w:pPr>
        <w:ind w:left="420"/>
        <w:jc w:val="both"/>
      </w:pPr>
      <w:r w:rsidRPr="00223108">
        <w:lastRenderedPageBreak/>
        <w:t>Os mamíferos aquáticos marinhos podem ficar submersos por muito tempo, devido a várias adaptações do sistema respiratório e circulatório. A baleia cachalote, por exemplo, pode ficar submersa por mais de uma hora. Quando o animal está na superfície, o ar entra pelo orifício respiratório, e, assim que mergulha, o orifício é fechado, evitando que o animal se afogue. Algumas espécies conseguem aproveitar quase todo o ar inalado e nos cetáceos (baleias e golfinhos) o sangue é mais escuro que o sangue humano.</w:t>
      </w:r>
    </w:p>
    <w:p w14:paraId="27305316" w14:textId="77777777" w:rsidR="00BF1DBB" w:rsidRPr="00223108" w:rsidRDefault="00BF1DBB" w:rsidP="00BF1DBB">
      <w:pPr>
        <w:ind w:left="420" w:hanging="420"/>
        <w:jc w:val="right"/>
      </w:pPr>
      <w:r w:rsidRPr="00223108">
        <w:t>Disponível em: &lt;</w:t>
      </w:r>
      <w:proofErr w:type="spellStart"/>
      <w:r w:rsidRPr="00223108">
        <w:t>noticias</w:t>
      </w:r>
      <w:proofErr w:type="spellEnd"/>
      <w:r w:rsidRPr="00223108">
        <w:t xml:space="preserve">.uol.com.br&gt;. (Adaptado). </w:t>
      </w:r>
      <w:r w:rsidRPr="00223108">
        <w:br/>
        <w:t>Acesso em: 08 set. 2015.</w:t>
      </w:r>
    </w:p>
    <w:p w14:paraId="03F03B9A" w14:textId="77777777" w:rsidR="00BF1DBB" w:rsidRPr="00223108" w:rsidRDefault="00BF1DBB" w:rsidP="00BF1DBB">
      <w:pPr>
        <w:ind w:left="420" w:hanging="420"/>
        <w:jc w:val="both"/>
      </w:pPr>
    </w:p>
    <w:p w14:paraId="322B36CC" w14:textId="77777777" w:rsidR="00BF1DBB" w:rsidRPr="00223108" w:rsidRDefault="00BF1DBB" w:rsidP="00BF1DBB">
      <w:pPr>
        <w:ind w:left="420"/>
        <w:jc w:val="both"/>
      </w:pPr>
      <w:r w:rsidRPr="00223108">
        <w:t>O aproveitamento citado só é possível devido</w:t>
      </w:r>
    </w:p>
    <w:p w14:paraId="3EE1FE43" w14:textId="77777777" w:rsidR="00BF1DBB" w:rsidRPr="00223108" w:rsidRDefault="00BF1DBB" w:rsidP="00BF1DBB">
      <w:pPr>
        <w:ind w:left="420" w:hanging="420"/>
        <w:jc w:val="both"/>
      </w:pPr>
    </w:p>
    <w:p w14:paraId="7EE4151F" w14:textId="77777777" w:rsidR="00BF1DBB" w:rsidRPr="00223108" w:rsidRDefault="00BF1DBB" w:rsidP="00BF1DBB">
      <w:pPr>
        <w:ind w:left="840" w:hanging="420"/>
        <w:jc w:val="both"/>
      </w:pPr>
      <w:r w:rsidRPr="00223108">
        <w:t>a)</w:t>
      </w:r>
      <w:r w:rsidRPr="00223108">
        <w:tab/>
        <w:t>à abundância de hemoglobina.</w:t>
      </w:r>
    </w:p>
    <w:p w14:paraId="0F0B3CBA" w14:textId="77777777" w:rsidR="00BF1DBB" w:rsidRPr="00223108" w:rsidRDefault="00BF1DBB" w:rsidP="00BF1DBB">
      <w:pPr>
        <w:ind w:left="840" w:hanging="420"/>
        <w:jc w:val="both"/>
      </w:pPr>
      <w:r w:rsidRPr="00223108">
        <w:t>b)</w:t>
      </w:r>
      <w:r w:rsidRPr="00223108">
        <w:tab/>
        <w:t>à presença de bexiga natatória.</w:t>
      </w:r>
    </w:p>
    <w:p w14:paraId="3D2565CA" w14:textId="77777777" w:rsidR="00BF1DBB" w:rsidRPr="00223108" w:rsidRDefault="00BF1DBB" w:rsidP="00BF1DBB">
      <w:pPr>
        <w:ind w:left="840" w:hanging="420"/>
        <w:jc w:val="both"/>
      </w:pPr>
      <w:r w:rsidRPr="00223108">
        <w:t>c)</w:t>
      </w:r>
      <w:r w:rsidRPr="00223108">
        <w:tab/>
        <w:t>aos batimentos cardíacos acelerados.</w:t>
      </w:r>
    </w:p>
    <w:p w14:paraId="5EBED564" w14:textId="77777777" w:rsidR="00BF1DBB" w:rsidRPr="00223108" w:rsidRDefault="00BF1DBB" w:rsidP="00BF1DBB">
      <w:pPr>
        <w:ind w:left="840" w:hanging="420"/>
        <w:jc w:val="both"/>
      </w:pPr>
      <w:r w:rsidRPr="00223108">
        <w:t>d)</w:t>
      </w:r>
      <w:r w:rsidRPr="00223108">
        <w:tab/>
        <w:t>ao excesso de oxigênio ao nível do mar.</w:t>
      </w:r>
    </w:p>
    <w:p w14:paraId="5A0D4374" w14:textId="77777777" w:rsidR="00BF1DBB" w:rsidRPr="0027312D" w:rsidRDefault="00BF1DBB" w:rsidP="00BF1DBB"/>
    <w:p w14:paraId="49E1A915" w14:textId="77777777" w:rsidR="00BF1DBB" w:rsidRPr="00223108" w:rsidRDefault="00BF1DBB" w:rsidP="00BF1DBB">
      <w:pPr>
        <w:ind w:left="420" w:hanging="420"/>
        <w:jc w:val="both"/>
      </w:pPr>
      <w:proofErr w:type="spellStart"/>
      <w:r w:rsidRPr="00223108">
        <w:rPr>
          <w:b/>
        </w:rPr>
        <w:t>Gab</w:t>
      </w:r>
      <w:proofErr w:type="spellEnd"/>
      <w:r w:rsidRPr="00223108">
        <w:t>: A</w:t>
      </w:r>
    </w:p>
    <w:p w14:paraId="308ED4D8" w14:textId="77777777" w:rsidR="00D42F1D" w:rsidRPr="0097356C" w:rsidRDefault="00000000" w:rsidP="00D64365">
      <w:pPr>
        <w:tabs>
          <w:tab w:val="left" w:pos="426"/>
        </w:tabs>
      </w:pPr>
    </w:p>
    <w:sectPr w:rsidR="00D42F1D" w:rsidRPr="0097356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211">
    <w:abstractNumId w:val="3"/>
  </w:num>
  <w:num w:numId="2" w16cid:durableId="1267810430">
    <w:abstractNumId w:val="5"/>
  </w:num>
  <w:num w:numId="3" w16cid:durableId="1691485919">
    <w:abstractNumId w:val="7"/>
  </w:num>
  <w:num w:numId="4" w16cid:durableId="973411559">
    <w:abstractNumId w:val="4"/>
  </w:num>
  <w:num w:numId="5" w16cid:durableId="1999384240">
    <w:abstractNumId w:val="1"/>
  </w:num>
  <w:num w:numId="6" w16cid:durableId="394546065">
    <w:abstractNumId w:val="0"/>
  </w:num>
  <w:num w:numId="7" w16cid:durableId="1420642768">
    <w:abstractNumId w:val="2"/>
  </w:num>
  <w:num w:numId="8" w16cid:durableId="1465199611">
    <w:abstractNumId w:val="8"/>
  </w:num>
  <w:num w:numId="9" w16cid:durableId="1185948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0"/>
    <w:rsid w:val="0001381C"/>
    <w:rsid w:val="001F2E2F"/>
    <w:rsid w:val="0045663F"/>
    <w:rsid w:val="00772539"/>
    <w:rsid w:val="00796AC0"/>
    <w:rsid w:val="00B84651"/>
    <w:rsid w:val="00BF1DBB"/>
    <w:rsid w:val="00C26699"/>
    <w:rsid w:val="00D64365"/>
    <w:rsid w:val="00F4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62160"/>
  <w15:docId w15:val="{E4E07C55-03B4-4B16-AFEB-1ECE3192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Thiago</cp:lastModifiedBy>
  <cp:revision>2</cp:revision>
  <dcterms:created xsi:type="dcterms:W3CDTF">2022-09-01T22:18:00Z</dcterms:created>
  <dcterms:modified xsi:type="dcterms:W3CDTF">2022-09-01T22:18:00Z</dcterms:modified>
</cp:coreProperties>
</file>