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DAB" w:rsidRDefault="005C0DAB" w:rsidP="005C0DAB">
      <w:pPr>
        <w:jc w:val="center"/>
        <w:rPr>
          <w:b/>
          <w:bCs/>
        </w:rPr>
      </w:pPr>
      <w:r w:rsidRPr="006777A1">
        <w:rPr>
          <w:b/>
          <w:bCs/>
        </w:rPr>
        <w:t>QUESTÕES PARA</w:t>
      </w:r>
      <w:r>
        <w:rPr>
          <w:b/>
          <w:bCs/>
        </w:rPr>
        <w:t xml:space="preserve"> PROVA SUBSTITUTIVA – 3º ANO – 2</w:t>
      </w:r>
      <w:r w:rsidRPr="006777A1">
        <w:rPr>
          <w:b/>
          <w:bCs/>
        </w:rPr>
        <w:t>º BIMESTRE</w:t>
      </w:r>
    </w:p>
    <w:p w:rsidR="005C0DAB" w:rsidRPr="005C0DAB" w:rsidRDefault="005C0DAB">
      <w:pPr>
        <w:rPr>
          <w:rFonts w:ascii="Verdana" w:hAnsi="Verdana"/>
          <w:b/>
          <w:bCs/>
          <w:sz w:val="20"/>
          <w:szCs w:val="20"/>
        </w:rPr>
      </w:pPr>
    </w:p>
    <w:p w:rsidR="005C0DAB" w:rsidRPr="005C0DAB" w:rsidRDefault="005C0DAB">
      <w:pPr>
        <w:rPr>
          <w:rFonts w:ascii="Verdana" w:hAnsi="Verdana"/>
          <w:b/>
          <w:bCs/>
          <w:sz w:val="20"/>
          <w:szCs w:val="20"/>
        </w:rPr>
      </w:pPr>
    </w:p>
    <w:p w:rsidR="00D8594F" w:rsidRPr="005C0DAB" w:rsidRDefault="005C0DAB">
      <w:pPr>
        <w:rPr>
          <w:rFonts w:ascii="Verdana" w:hAnsi="Verdana"/>
          <w:b/>
          <w:bCs/>
          <w:sz w:val="20"/>
          <w:szCs w:val="20"/>
        </w:rPr>
      </w:pPr>
      <w:r w:rsidRPr="005C0DAB">
        <w:rPr>
          <w:rFonts w:ascii="Verdana" w:hAnsi="Verdana"/>
          <w:b/>
          <w:bCs/>
          <w:sz w:val="20"/>
          <w:szCs w:val="20"/>
        </w:rPr>
        <w:t xml:space="preserve">Questão-01 - (UEA AM/2016)  </w:t>
      </w:r>
    </w:p>
    <w:p w:rsidR="008E365D" w:rsidRPr="005C0DAB" w:rsidRDefault="008E365D">
      <w:pPr>
        <w:rPr>
          <w:rFonts w:ascii="Verdana" w:hAnsi="Verdana"/>
          <w:b/>
          <w:sz w:val="20"/>
          <w:szCs w:val="20"/>
        </w:rPr>
      </w:pPr>
      <w:r w:rsidRPr="005C0DAB">
        <w:rPr>
          <w:rFonts w:ascii="Verdana" w:hAnsi="Verdana"/>
          <w:b/>
          <w:sz w:val="20"/>
          <w:szCs w:val="20"/>
        </w:rPr>
        <w:t xml:space="preserve">  </w:t>
      </w:r>
    </w:p>
    <w:p w:rsidR="008E365D" w:rsidRPr="005C0DAB" w:rsidRDefault="008E365D" w:rsidP="008E365D">
      <w:pPr>
        <w:ind w:left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Observe o esquema.</w:t>
      </w:r>
    </w:p>
    <w:p w:rsidR="008E365D" w:rsidRPr="005C0DAB" w:rsidRDefault="008E365D" w:rsidP="008E365D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8E365D" w:rsidRPr="005C0DAB" w:rsidRDefault="005C0DAB" w:rsidP="008E365D">
      <w:pPr>
        <w:jc w:val="center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108pt">
            <v:imagedata r:id="rId5" o:title="" grayscale="t"/>
          </v:shape>
        </w:pict>
      </w:r>
      <w:r w:rsidR="008E365D" w:rsidRPr="005C0DAB">
        <w:rPr>
          <w:rFonts w:ascii="Verdana" w:hAnsi="Verdana"/>
          <w:sz w:val="20"/>
          <w:szCs w:val="20"/>
        </w:rPr>
        <w:t xml:space="preserve"> </w:t>
      </w:r>
      <w:r w:rsidRPr="005C0DAB">
        <w:rPr>
          <w:rFonts w:ascii="Verdana" w:hAnsi="Verdana"/>
          <w:sz w:val="20"/>
          <w:szCs w:val="20"/>
        </w:rPr>
        <w:pict>
          <v:shape id="_x0000_i1026" type="#_x0000_t75" style="width:104.25pt;height:117pt">
            <v:imagedata r:id="rId6" o:title="" grayscale="t"/>
          </v:shape>
        </w:pict>
      </w:r>
    </w:p>
    <w:p w:rsidR="008E365D" w:rsidRPr="005C0DAB" w:rsidRDefault="008E365D" w:rsidP="008E365D">
      <w:pPr>
        <w:ind w:left="420" w:hanging="420"/>
        <w:jc w:val="right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(</w:t>
      </w:r>
      <w:hyperlink r:id="rId7" w:history="1">
        <w:r w:rsidRPr="005C0DAB">
          <w:rPr>
            <w:rStyle w:val="Hyperlink"/>
            <w:rFonts w:ascii="Verdana" w:hAnsi="Verdana"/>
            <w:color w:val="auto"/>
            <w:sz w:val="20"/>
            <w:szCs w:val="20"/>
          </w:rPr>
          <w:t>http://genomesunzipped.org</w:t>
        </w:r>
      </w:hyperlink>
      <w:r w:rsidRPr="005C0DAB">
        <w:rPr>
          <w:rFonts w:ascii="Verdana" w:hAnsi="Verdana"/>
          <w:sz w:val="20"/>
          <w:szCs w:val="20"/>
        </w:rPr>
        <w:t>)</w:t>
      </w:r>
    </w:p>
    <w:p w:rsidR="008E365D" w:rsidRPr="005C0DAB" w:rsidRDefault="008E365D" w:rsidP="008E365D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8E365D" w:rsidRPr="005C0DAB" w:rsidRDefault="008E365D" w:rsidP="008E365D">
      <w:pPr>
        <w:ind w:left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Desconsiderando a ocorrência de mutações, é correto afirmar que, ao nascerem, os gêmeos</w:t>
      </w:r>
    </w:p>
    <w:p w:rsidR="008E365D" w:rsidRPr="005C0DAB" w:rsidRDefault="008E365D" w:rsidP="008E365D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8E365D" w:rsidRPr="005C0DAB" w:rsidRDefault="008E365D" w:rsidP="008E365D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5C0DAB">
        <w:rPr>
          <w:rFonts w:ascii="Verdana" w:hAnsi="Verdana"/>
          <w:b/>
          <w:sz w:val="20"/>
          <w:szCs w:val="20"/>
        </w:rPr>
        <w:t>a)</w:t>
      </w:r>
      <w:r w:rsidRPr="005C0DAB">
        <w:rPr>
          <w:rFonts w:ascii="Verdana" w:hAnsi="Verdana"/>
          <w:b/>
          <w:sz w:val="20"/>
          <w:szCs w:val="20"/>
        </w:rPr>
        <w:tab/>
        <w:t>monozigóticos apresentarão o mesmo genótipo e o mesmo fenótipo.</w:t>
      </w:r>
    </w:p>
    <w:p w:rsidR="008E365D" w:rsidRPr="005C0DAB" w:rsidRDefault="008E365D" w:rsidP="008E365D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b)</w:t>
      </w:r>
      <w:r w:rsidRPr="005C0DAB">
        <w:rPr>
          <w:rFonts w:ascii="Verdana" w:hAnsi="Verdana"/>
          <w:sz w:val="20"/>
          <w:szCs w:val="20"/>
        </w:rPr>
        <w:tab/>
      </w:r>
      <w:proofErr w:type="spellStart"/>
      <w:r w:rsidRPr="005C0DAB">
        <w:rPr>
          <w:rFonts w:ascii="Verdana" w:hAnsi="Verdana"/>
          <w:sz w:val="20"/>
          <w:szCs w:val="20"/>
        </w:rPr>
        <w:t>dizigóticos</w:t>
      </w:r>
      <w:proofErr w:type="spellEnd"/>
      <w:r w:rsidRPr="005C0DAB">
        <w:rPr>
          <w:rFonts w:ascii="Verdana" w:hAnsi="Verdana"/>
          <w:sz w:val="20"/>
          <w:szCs w:val="20"/>
        </w:rPr>
        <w:t xml:space="preserve"> apresentarão o mesmo genótipo e o mesmo fenótipo.</w:t>
      </w:r>
    </w:p>
    <w:p w:rsidR="008E365D" w:rsidRPr="005C0DAB" w:rsidRDefault="008E365D" w:rsidP="008E365D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c)</w:t>
      </w:r>
      <w:r w:rsidRPr="005C0DAB">
        <w:rPr>
          <w:rFonts w:ascii="Verdana" w:hAnsi="Verdana"/>
          <w:sz w:val="20"/>
          <w:szCs w:val="20"/>
        </w:rPr>
        <w:tab/>
        <w:t>monozigóticos apresentarão genótipos diferentes e o mesmo fenótipo.</w:t>
      </w:r>
    </w:p>
    <w:p w:rsidR="008E365D" w:rsidRPr="005C0DAB" w:rsidRDefault="008E365D" w:rsidP="008E365D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d)</w:t>
      </w:r>
      <w:r w:rsidRPr="005C0DAB">
        <w:rPr>
          <w:rFonts w:ascii="Verdana" w:hAnsi="Verdana"/>
          <w:sz w:val="20"/>
          <w:szCs w:val="20"/>
        </w:rPr>
        <w:tab/>
      </w:r>
      <w:proofErr w:type="spellStart"/>
      <w:r w:rsidRPr="005C0DAB">
        <w:rPr>
          <w:rFonts w:ascii="Verdana" w:hAnsi="Verdana"/>
          <w:sz w:val="20"/>
          <w:szCs w:val="20"/>
        </w:rPr>
        <w:t>dizigóticos</w:t>
      </w:r>
      <w:proofErr w:type="spellEnd"/>
      <w:r w:rsidRPr="005C0DAB">
        <w:rPr>
          <w:rFonts w:ascii="Verdana" w:hAnsi="Verdana"/>
          <w:sz w:val="20"/>
          <w:szCs w:val="20"/>
        </w:rPr>
        <w:t xml:space="preserve"> apresentarão o mesmo genótipo e fenótipos diferentes.</w:t>
      </w:r>
    </w:p>
    <w:p w:rsidR="008E365D" w:rsidRPr="005C0DAB" w:rsidRDefault="008E365D" w:rsidP="008E365D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e)</w:t>
      </w:r>
      <w:r w:rsidRPr="005C0DAB">
        <w:rPr>
          <w:rFonts w:ascii="Verdana" w:hAnsi="Verdana"/>
          <w:sz w:val="20"/>
          <w:szCs w:val="20"/>
        </w:rPr>
        <w:tab/>
        <w:t>monozigóticos apresentarão genótipos e fenótipos diferentes.</w:t>
      </w:r>
    </w:p>
    <w:p w:rsidR="008E365D" w:rsidRPr="005C0DAB" w:rsidRDefault="008E365D" w:rsidP="008E365D">
      <w:pPr>
        <w:rPr>
          <w:rFonts w:ascii="Verdana" w:hAnsi="Verdana"/>
          <w:sz w:val="20"/>
          <w:szCs w:val="20"/>
        </w:rPr>
      </w:pPr>
    </w:p>
    <w:p w:rsidR="00882A3F" w:rsidRPr="005C0DAB" w:rsidRDefault="005C0DAB" w:rsidP="00882A3F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D8594F" w:rsidRPr="005C0DAB" w:rsidRDefault="005C0DAB">
      <w:pPr>
        <w:rPr>
          <w:rFonts w:ascii="Verdana" w:hAnsi="Verdana"/>
          <w:b/>
          <w:bCs/>
          <w:sz w:val="20"/>
          <w:szCs w:val="20"/>
        </w:rPr>
      </w:pPr>
      <w:r w:rsidRPr="005C0DAB">
        <w:rPr>
          <w:rFonts w:ascii="Verdana" w:hAnsi="Verdana"/>
          <w:b/>
          <w:bCs/>
          <w:sz w:val="20"/>
          <w:szCs w:val="20"/>
        </w:rPr>
        <w:t xml:space="preserve">Questão-02 - (UECE/2018)  </w:t>
      </w:r>
    </w:p>
    <w:p w:rsidR="006B7CE5" w:rsidRPr="005C0DAB" w:rsidRDefault="005C0DAB">
      <w:pPr>
        <w:rPr>
          <w:rFonts w:ascii="Verdana" w:hAnsi="Verdana"/>
          <w:b/>
          <w:sz w:val="20"/>
          <w:szCs w:val="20"/>
        </w:rPr>
      </w:pPr>
      <w:r w:rsidRPr="005C0DAB">
        <w:rPr>
          <w:rFonts w:ascii="Verdana" w:hAnsi="Verdana"/>
          <w:b/>
          <w:sz w:val="20"/>
          <w:szCs w:val="20"/>
        </w:rPr>
        <w:t xml:space="preserve">  </w:t>
      </w:r>
    </w:p>
    <w:p w:rsidR="006B7CE5" w:rsidRPr="005C0DAB" w:rsidRDefault="005C0DAB" w:rsidP="00F671A8">
      <w:pPr>
        <w:ind w:left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A reprodução é o processo pelo qual os seres vivos perpetuam sua espécie. Atente às seguintes afirmações sobre reprodução:</w:t>
      </w:r>
    </w:p>
    <w:p w:rsidR="006B7CE5" w:rsidRPr="005C0DAB" w:rsidRDefault="005C0DAB" w:rsidP="00F671A8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6B7CE5" w:rsidRPr="005C0DAB" w:rsidRDefault="005C0DAB" w:rsidP="00F671A8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5C0DAB">
        <w:rPr>
          <w:rFonts w:ascii="Verdana" w:hAnsi="Verdana"/>
          <w:sz w:val="20"/>
          <w:szCs w:val="20"/>
        </w:rPr>
        <w:t>I.</w:t>
      </w:r>
      <w:r w:rsidRPr="005C0DAB">
        <w:rPr>
          <w:rFonts w:ascii="Verdana" w:hAnsi="Verdana"/>
          <w:sz w:val="20"/>
          <w:szCs w:val="20"/>
        </w:rPr>
        <w:tab/>
        <w:t>Se</w:t>
      </w:r>
      <w:proofErr w:type="gramEnd"/>
      <w:r w:rsidRPr="005C0DAB">
        <w:rPr>
          <w:rFonts w:ascii="Verdana" w:hAnsi="Verdana"/>
          <w:sz w:val="20"/>
          <w:szCs w:val="20"/>
        </w:rPr>
        <w:t xml:space="preserve"> os descendentes da reprodução assexuada </w:t>
      </w:r>
      <w:r w:rsidRPr="005C0DAB">
        <w:rPr>
          <w:rFonts w:ascii="Verdana" w:hAnsi="Verdana"/>
          <w:sz w:val="20"/>
          <w:szCs w:val="20"/>
        </w:rPr>
        <w:t>sofrerem mutação, podem apresentar alteração genética em relação aos progenitores.</w:t>
      </w:r>
    </w:p>
    <w:p w:rsidR="006B7CE5" w:rsidRPr="005C0DAB" w:rsidRDefault="005C0DAB" w:rsidP="00F671A8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II.</w:t>
      </w:r>
      <w:r w:rsidRPr="005C0DAB">
        <w:rPr>
          <w:rFonts w:ascii="Verdana" w:hAnsi="Verdana"/>
          <w:sz w:val="20"/>
          <w:szCs w:val="20"/>
        </w:rPr>
        <w:tab/>
        <w:t>A reprodução sexuada promove a variabilidade genética, pois envolve recombinações do material genético dos genitores.</w:t>
      </w:r>
    </w:p>
    <w:p w:rsidR="006B7CE5" w:rsidRPr="005C0DAB" w:rsidRDefault="005C0DAB" w:rsidP="00F671A8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III.</w:t>
      </w:r>
      <w:r w:rsidRPr="005C0DAB">
        <w:rPr>
          <w:rFonts w:ascii="Verdana" w:hAnsi="Verdana"/>
          <w:sz w:val="20"/>
          <w:szCs w:val="20"/>
        </w:rPr>
        <w:tab/>
        <w:t>Divisão binária, esporulação, brotamento e est</w:t>
      </w:r>
      <w:r w:rsidRPr="005C0DAB">
        <w:rPr>
          <w:rFonts w:ascii="Verdana" w:hAnsi="Verdana"/>
          <w:sz w:val="20"/>
          <w:szCs w:val="20"/>
        </w:rPr>
        <w:t>aquia são exemplos de reprodução assexuada.</w:t>
      </w:r>
    </w:p>
    <w:p w:rsidR="006B7CE5" w:rsidRPr="005C0DAB" w:rsidRDefault="005C0DAB" w:rsidP="00F671A8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6B7CE5" w:rsidRPr="005C0DAB" w:rsidRDefault="005C0DAB" w:rsidP="00F671A8">
      <w:pPr>
        <w:ind w:left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É correto o que se afirma em</w:t>
      </w:r>
    </w:p>
    <w:p w:rsidR="006B7CE5" w:rsidRPr="005C0DAB" w:rsidRDefault="005C0DAB" w:rsidP="00F671A8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6B7CE5" w:rsidRPr="005C0DAB" w:rsidRDefault="005C0DAB" w:rsidP="00F671A8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5C0DAB">
        <w:rPr>
          <w:rFonts w:ascii="Verdana" w:hAnsi="Verdana"/>
          <w:b/>
          <w:sz w:val="20"/>
          <w:szCs w:val="20"/>
        </w:rPr>
        <w:t>a)</w:t>
      </w:r>
      <w:r w:rsidRPr="005C0DAB">
        <w:rPr>
          <w:rFonts w:ascii="Verdana" w:hAnsi="Verdana"/>
          <w:b/>
          <w:sz w:val="20"/>
          <w:szCs w:val="20"/>
        </w:rPr>
        <w:tab/>
        <w:t>I, II e III.</w:t>
      </w:r>
    </w:p>
    <w:p w:rsidR="006B7CE5" w:rsidRPr="005C0DAB" w:rsidRDefault="005C0DAB" w:rsidP="00F671A8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b)</w:t>
      </w:r>
      <w:r w:rsidRPr="005C0DAB">
        <w:rPr>
          <w:rFonts w:ascii="Verdana" w:hAnsi="Verdana"/>
          <w:sz w:val="20"/>
          <w:szCs w:val="20"/>
        </w:rPr>
        <w:tab/>
        <w:t>I e II apenas.</w:t>
      </w:r>
    </w:p>
    <w:p w:rsidR="006B7CE5" w:rsidRPr="005C0DAB" w:rsidRDefault="005C0DAB" w:rsidP="00F671A8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c)</w:t>
      </w:r>
      <w:r w:rsidRPr="005C0DAB">
        <w:rPr>
          <w:rFonts w:ascii="Verdana" w:hAnsi="Verdana"/>
          <w:sz w:val="20"/>
          <w:szCs w:val="20"/>
        </w:rPr>
        <w:tab/>
        <w:t>II e III apenas.</w:t>
      </w:r>
    </w:p>
    <w:p w:rsidR="006B7CE5" w:rsidRPr="005C0DAB" w:rsidRDefault="005C0DAB" w:rsidP="00F671A8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d)</w:t>
      </w:r>
      <w:r w:rsidRPr="005C0DAB">
        <w:rPr>
          <w:rFonts w:ascii="Verdana" w:hAnsi="Verdana"/>
          <w:sz w:val="20"/>
          <w:szCs w:val="20"/>
        </w:rPr>
        <w:tab/>
        <w:t>I e III apenas.</w:t>
      </w:r>
    </w:p>
    <w:p w:rsidR="009B477D" w:rsidRPr="005C0DAB" w:rsidRDefault="005C0DAB" w:rsidP="006B7CE5">
      <w:pPr>
        <w:rPr>
          <w:rFonts w:ascii="Verdana" w:hAnsi="Verdana"/>
          <w:sz w:val="20"/>
          <w:szCs w:val="20"/>
        </w:rPr>
      </w:pPr>
    </w:p>
    <w:p w:rsidR="009B477D" w:rsidRPr="005C0DAB" w:rsidRDefault="005C0DAB" w:rsidP="00903FAF">
      <w:pPr>
        <w:rPr>
          <w:rFonts w:ascii="Verdana" w:hAnsi="Verdana"/>
          <w:sz w:val="20"/>
          <w:szCs w:val="20"/>
        </w:rPr>
      </w:pPr>
    </w:p>
    <w:p w:rsidR="00D8594F" w:rsidRPr="005C0DAB" w:rsidRDefault="005C0DAB">
      <w:pPr>
        <w:rPr>
          <w:rFonts w:ascii="Verdana" w:hAnsi="Verdana"/>
          <w:b/>
          <w:bCs/>
          <w:sz w:val="20"/>
          <w:szCs w:val="20"/>
        </w:rPr>
      </w:pPr>
      <w:r w:rsidRPr="005C0DAB">
        <w:rPr>
          <w:rFonts w:ascii="Verdana" w:hAnsi="Verdana"/>
          <w:b/>
          <w:bCs/>
          <w:sz w:val="20"/>
          <w:szCs w:val="20"/>
        </w:rPr>
        <w:t xml:space="preserve">Questão-03 - (FCM MG/2020)  </w:t>
      </w:r>
    </w:p>
    <w:p w:rsidR="00FD11A6" w:rsidRPr="005C0DAB" w:rsidRDefault="005C0DAB">
      <w:pPr>
        <w:rPr>
          <w:rFonts w:ascii="Verdana" w:hAnsi="Verdana"/>
          <w:b/>
          <w:sz w:val="20"/>
          <w:szCs w:val="20"/>
        </w:rPr>
      </w:pPr>
      <w:r w:rsidRPr="005C0DAB">
        <w:rPr>
          <w:rFonts w:ascii="Verdana" w:hAnsi="Verdana"/>
          <w:b/>
          <w:sz w:val="20"/>
          <w:szCs w:val="20"/>
        </w:rPr>
        <w:t xml:space="preserve">  </w:t>
      </w:r>
    </w:p>
    <w:p w:rsidR="00FD11A6" w:rsidRPr="005C0DAB" w:rsidRDefault="005C0DAB" w:rsidP="00CE3C41">
      <w:pPr>
        <w:ind w:left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Leia o texto abaixo:</w:t>
      </w:r>
    </w:p>
    <w:p w:rsidR="00FD11A6" w:rsidRPr="005C0DAB" w:rsidRDefault="005C0DAB" w:rsidP="00CE3C41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FD11A6" w:rsidRPr="005C0DAB" w:rsidRDefault="005C0DAB" w:rsidP="00CE3C41">
      <w:pPr>
        <w:ind w:left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 xml:space="preserve">Uma colmeia dispõe, em média, de 50 mil abelhas, que trabalham de maneira organizada e hierárquica. A rainha é responsável por gerar descendentes após copular com os zangões. Da maioria dos ovos gerados, derivam as operárias, </w:t>
      </w:r>
      <w:r w:rsidRPr="005C0DAB">
        <w:rPr>
          <w:rFonts w:ascii="Verdana" w:hAnsi="Verdana"/>
          <w:sz w:val="20"/>
          <w:szCs w:val="20"/>
        </w:rPr>
        <w:lastRenderedPageBreak/>
        <w:t>fêmeas inférteis que compõem 9</w:t>
      </w:r>
      <w:r w:rsidRPr="005C0DAB">
        <w:rPr>
          <w:rFonts w:ascii="Verdana" w:hAnsi="Verdana"/>
          <w:sz w:val="20"/>
          <w:szCs w:val="20"/>
        </w:rPr>
        <w:t xml:space="preserve">6% da colmeia. Os zangões vivem até noventa dias e nascem de óvulos não fecundados. </w:t>
      </w:r>
    </w:p>
    <w:p w:rsidR="00FD11A6" w:rsidRPr="005C0DAB" w:rsidRDefault="005C0DAB" w:rsidP="00CE3C41">
      <w:pPr>
        <w:ind w:left="420" w:hanging="420"/>
        <w:jc w:val="right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 xml:space="preserve">(PUJOL, L. </w:t>
      </w:r>
      <w:r w:rsidRPr="005C0DAB">
        <w:rPr>
          <w:rFonts w:ascii="Verdana" w:hAnsi="Verdana"/>
          <w:i/>
          <w:iCs/>
          <w:sz w:val="20"/>
          <w:szCs w:val="20"/>
        </w:rPr>
        <w:t>Operação Zangão</w:t>
      </w:r>
      <w:r w:rsidRPr="005C0DAB">
        <w:rPr>
          <w:rFonts w:ascii="Verdana" w:hAnsi="Verdana"/>
          <w:sz w:val="20"/>
          <w:szCs w:val="20"/>
        </w:rPr>
        <w:t>. Piauí, agosto de 2019. Adaptado.)</w:t>
      </w:r>
    </w:p>
    <w:p w:rsidR="00FD11A6" w:rsidRPr="005C0DAB" w:rsidRDefault="005C0DAB" w:rsidP="00CE3C41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FD11A6" w:rsidRPr="005C0DAB" w:rsidRDefault="005C0DAB" w:rsidP="00CE3C41">
      <w:pPr>
        <w:ind w:left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 xml:space="preserve">Em relação a essa espécie, é </w:t>
      </w:r>
      <w:r w:rsidRPr="005C0DAB">
        <w:rPr>
          <w:rFonts w:ascii="Verdana" w:hAnsi="Verdana"/>
          <w:b/>
          <w:bCs/>
          <w:sz w:val="20"/>
          <w:szCs w:val="20"/>
        </w:rPr>
        <w:t xml:space="preserve">CORRETO </w:t>
      </w:r>
      <w:r w:rsidRPr="005C0DAB">
        <w:rPr>
          <w:rFonts w:ascii="Verdana" w:hAnsi="Verdana"/>
          <w:sz w:val="20"/>
          <w:szCs w:val="20"/>
        </w:rPr>
        <w:t xml:space="preserve">afirmar que: </w:t>
      </w:r>
    </w:p>
    <w:p w:rsidR="00FD11A6" w:rsidRPr="005C0DAB" w:rsidRDefault="005C0DAB" w:rsidP="00CE3C41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FD11A6" w:rsidRPr="005C0DAB" w:rsidRDefault="005C0DAB" w:rsidP="00CE3C41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a)</w:t>
      </w:r>
      <w:r w:rsidRPr="005C0DAB">
        <w:rPr>
          <w:rFonts w:ascii="Verdana" w:hAnsi="Verdana"/>
          <w:sz w:val="20"/>
          <w:szCs w:val="20"/>
        </w:rPr>
        <w:tab/>
        <w:t xml:space="preserve">O cromossomo sexual é XX e XY. </w:t>
      </w:r>
    </w:p>
    <w:p w:rsidR="00FD11A6" w:rsidRPr="005C0DAB" w:rsidRDefault="005C0DAB" w:rsidP="00CE3C41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5C0DAB">
        <w:rPr>
          <w:rFonts w:ascii="Verdana" w:hAnsi="Verdana"/>
          <w:sz w:val="20"/>
          <w:szCs w:val="20"/>
        </w:rPr>
        <w:t>b)</w:t>
      </w:r>
      <w:r w:rsidRPr="005C0DAB">
        <w:rPr>
          <w:rFonts w:ascii="Verdana" w:hAnsi="Verdana"/>
          <w:sz w:val="20"/>
          <w:szCs w:val="20"/>
        </w:rPr>
        <w:tab/>
      </w:r>
      <w:r w:rsidRPr="005C0DAB">
        <w:rPr>
          <w:rFonts w:ascii="Verdana" w:hAnsi="Verdana"/>
          <w:sz w:val="20"/>
          <w:szCs w:val="20"/>
        </w:rPr>
        <w:t>As</w:t>
      </w:r>
      <w:proofErr w:type="gramEnd"/>
      <w:r w:rsidRPr="005C0DAB">
        <w:rPr>
          <w:rFonts w:ascii="Verdana" w:hAnsi="Verdana"/>
          <w:sz w:val="20"/>
          <w:szCs w:val="20"/>
        </w:rPr>
        <w:t xml:space="preserve"> operárias são haploides (n). </w:t>
      </w:r>
    </w:p>
    <w:p w:rsidR="00FD11A6" w:rsidRPr="005C0DAB" w:rsidRDefault="005C0DAB" w:rsidP="00CE3C41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proofErr w:type="gramStart"/>
      <w:r w:rsidRPr="005C0DAB">
        <w:rPr>
          <w:rFonts w:ascii="Verdana" w:hAnsi="Verdana"/>
          <w:b/>
          <w:sz w:val="20"/>
          <w:szCs w:val="20"/>
        </w:rPr>
        <w:t>c)</w:t>
      </w:r>
      <w:r w:rsidRPr="005C0DAB">
        <w:rPr>
          <w:rFonts w:ascii="Verdana" w:hAnsi="Verdana"/>
          <w:b/>
          <w:sz w:val="20"/>
          <w:szCs w:val="20"/>
        </w:rPr>
        <w:tab/>
        <w:t>Os</w:t>
      </w:r>
      <w:proofErr w:type="gramEnd"/>
      <w:r w:rsidRPr="005C0DAB">
        <w:rPr>
          <w:rFonts w:ascii="Verdana" w:hAnsi="Verdana"/>
          <w:b/>
          <w:sz w:val="20"/>
          <w:szCs w:val="20"/>
        </w:rPr>
        <w:t xml:space="preserve"> zangões são haploides (n). </w:t>
      </w:r>
    </w:p>
    <w:p w:rsidR="00FD11A6" w:rsidRPr="005C0DAB" w:rsidRDefault="005C0DAB" w:rsidP="00CE3C41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d)</w:t>
      </w:r>
      <w:r w:rsidRPr="005C0DAB">
        <w:rPr>
          <w:rFonts w:ascii="Verdana" w:hAnsi="Verdana"/>
          <w:sz w:val="20"/>
          <w:szCs w:val="20"/>
        </w:rPr>
        <w:tab/>
        <w:t>A rainha é triploide (3n).</w:t>
      </w:r>
    </w:p>
    <w:p w:rsidR="00D05E27" w:rsidRPr="005C0DAB" w:rsidRDefault="005C0DAB" w:rsidP="00FD11A6">
      <w:pPr>
        <w:rPr>
          <w:rFonts w:ascii="Verdana" w:hAnsi="Verdana"/>
          <w:sz w:val="20"/>
          <w:szCs w:val="20"/>
        </w:rPr>
      </w:pPr>
    </w:p>
    <w:p w:rsidR="00D05E27" w:rsidRPr="005C0DAB" w:rsidRDefault="005C0DAB" w:rsidP="00CB45DA">
      <w:pPr>
        <w:rPr>
          <w:rFonts w:ascii="Verdana" w:hAnsi="Verdana"/>
          <w:sz w:val="20"/>
          <w:szCs w:val="20"/>
        </w:rPr>
      </w:pPr>
    </w:p>
    <w:p w:rsidR="00D8594F" w:rsidRPr="005C0DAB" w:rsidRDefault="005C0DAB">
      <w:pPr>
        <w:rPr>
          <w:rFonts w:ascii="Verdana" w:hAnsi="Verdana"/>
          <w:b/>
          <w:bCs/>
          <w:sz w:val="20"/>
          <w:szCs w:val="20"/>
        </w:rPr>
      </w:pPr>
      <w:r w:rsidRPr="005C0DAB">
        <w:rPr>
          <w:rFonts w:ascii="Verdana" w:hAnsi="Verdana"/>
          <w:b/>
          <w:bCs/>
          <w:sz w:val="20"/>
          <w:szCs w:val="20"/>
        </w:rPr>
        <w:t xml:space="preserve">Questão-04 - (UECE/2019)  </w:t>
      </w:r>
    </w:p>
    <w:p w:rsidR="00797E92" w:rsidRPr="005C0DAB" w:rsidRDefault="005C0DAB">
      <w:pPr>
        <w:rPr>
          <w:rFonts w:ascii="Verdana" w:hAnsi="Verdana"/>
          <w:b/>
          <w:sz w:val="20"/>
          <w:szCs w:val="20"/>
        </w:rPr>
      </w:pPr>
      <w:r w:rsidRPr="005C0DAB">
        <w:rPr>
          <w:rFonts w:ascii="Verdana" w:hAnsi="Verdana"/>
          <w:b/>
          <w:sz w:val="20"/>
          <w:szCs w:val="20"/>
        </w:rPr>
        <w:t xml:space="preserve">  </w:t>
      </w:r>
    </w:p>
    <w:p w:rsidR="00797E92" w:rsidRPr="005C0DAB" w:rsidRDefault="005C0DAB" w:rsidP="007B4286">
      <w:pPr>
        <w:ind w:left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Em relação ao sistema reprodutor humano, escreva V ou F conforme seja verdadeiro ou falso o que se afirma a seguir:</w:t>
      </w:r>
    </w:p>
    <w:p w:rsidR="00797E92" w:rsidRPr="005C0DAB" w:rsidRDefault="005C0DAB" w:rsidP="007B4286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797E92" w:rsidRPr="005C0DAB" w:rsidRDefault="005C0DAB" w:rsidP="007B4286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5C0DAB">
        <w:rPr>
          <w:rFonts w:ascii="Verdana" w:hAnsi="Verdana"/>
          <w:sz w:val="20"/>
          <w:szCs w:val="20"/>
        </w:rPr>
        <w:t xml:space="preserve">(  </w:t>
      </w:r>
      <w:proofErr w:type="gramEnd"/>
      <w:r w:rsidRPr="005C0DAB">
        <w:rPr>
          <w:rFonts w:ascii="Verdana" w:hAnsi="Verdana"/>
          <w:sz w:val="20"/>
          <w:szCs w:val="20"/>
        </w:rPr>
        <w:t xml:space="preserve"> )</w:t>
      </w:r>
      <w:r w:rsidRPr="005C0DAB">
        <w:rPr>
          <w:rFonts w:ascii="Verdana" w:hAnsi="Verdana"/>
          <w:sz w:val="20"/>
          <w:szCs w:val="20"/>
        </w:rPr>
        <w:tab/>
        <w:t>A próstata é a glândula responsável pela produção dos espermatozoides e da testosterona.</w:t>
      </w:r>
    </w:p>
    <w:p w:rsidR="00797E92" w:rsidRPr="005C0DAB" w:rsidRDefault="005C0DAB" w:rsidP="007B4286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5C0DAB">
        <w:rPr>
          <w:rFonts w:ascii="Verdana" w:hAnsi="Verdana"/>
          <w:sz w:val="20"/>
          <w:szCs w:val="20"/>
        </w:rPr>
        <w:t xml:space="preserve">(  </w:t>
      </w:r>
      <w:proofErr w:type="gramEnd"/>
      <w:r w:rsidRPr="005C0DAB">
        <w:rPr>
          <w:rFonts w:ascii="Verdana" w:hAnsi="Verdana"/>
          <w:sz w:val="20"/>
          <w:szCs w:val="20"/>
        </w:rPr>
        <w:t xml:space="preserve"> )</w:t>
      </w:r>
      <w:r w:rsidRPr="005C0DAB">
        <w:rPr>
          <w:rFonts w:ascii="Verdana" w:hAnsi="Verdana"/>
          <w:sz w:val="20"/>
          <w:szCs w:val="20"/>
        </w:rPr>
        <w:tab/>
        <w:t>A uretra masculina é comum ao sistema reprodutor e excretor, ou seja, por ela saem o sêmen e a urina.</w:t>
      </w:r>
    </w:p>
    <w:p w:rsidR="00797E92" w:rsidRPr="005C0DAB" w:rsidRDefault="005C0DAB" w:rsidP="007B4286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5C0DAB">
        <w:rPr>
          <w:rFonts w:ascii="Verdana" w:hAnsi="Verdana"/>
          <w:sz w:val="20"/>
          <w:szCs w:val="20"/>
        </w:rPr>
        <w:t xml:space="preserve">(  </w:t>
      </w:r>
      <w:proofErr w:type="gramEnd"/>
      <w:r w:rsidRPr="005C0DAB">
        <w:rPr>
          <w:rFonts w:ascii="Verdana" w:hAnsi="Verdana"/>
          <w:sz w:val="20"/>
          <w:szCs w:val="20"/>
        </w:rPr>
        <w:t xml:space="preserve"> )</w:t>
      </w:r>
      <w:r w:rsidRPr="005C0DAB">
        <w:rPr>
          <w:rFonts w:ascii="Verdana" w:hAnsi="Verdana"/>
          <w:sz w:val="20"/>
          <w:szCs w:val="20"/>
        </w:rPr>
        <w:tab/>
        <w:t xml:space="preserve">A vagina é formada por: lábios menores e maiores; </w:t>
      </w:r>
      <w:proofErr w:type="spellStart"/>
      <w:r w:rsidRPr="005C0DAB">
        <w:rPr>
          <w:rFonts w:ascii="Verdana" w:hAnsi="Verdana"/>
          <w:sz w:val="20"/>
          <w:szCs w:val="20"/>
        </w:rPr>
        <w:t>clítoris</w:t>
      </w:r>
      <w:proofErr w:type="spellEnd"/>
      <w:r w:rsidRPr="005C0DAB">
        <w:rPr>
          <w:rFonts w:ascii="Verdana" w:hAnsi="Verdana"/>
          <w:sz w:val="20"/>
          <w:szCs w:val="20"/>
        </w:rPr>
        <w:t xml:space="preserve"> e orifício da uretra.</w:t>
      </w:r>
    </w:p>
    <w:p w:rsidR="00797E92" w:rsidRPr="005C0DAB" w:rsidRDefault="005C0DAB" w:rsidP="007B4286">
      <w:pPr>
        <w:ind w:left="840" w:hanging="420"/>
        <w:jc w:val="both"/>
        <w:rPr>
          <w:rFonts w:ascii="Verdana" w:hAnsi="Verdana"/>
          <w:sz w:val="20"/>
          <w:szCs w:val="20"/>
        </w:rPr>
      </w:pPr>
      <w:proofErr w:type="gramStart"/>
      <w:r w:rsidRPr="005C0DAB">
        <w:rPr>
          <w:rFonts w:ascii="Verdana" w:hAnsi="Verdana"/>
          <w:sz w:val="20"/>
          <w:szCs w:val="20"/>
        </w:rPr>
        <w:t xml:space="preserve">(  </w:t>
      </w:r>
      <w:proofErr w:type="gramEnd"/>
      <w:r w:rsidRPr="005C0DAB">
        <w:rPr>
          <w:rFonts w:ascii="Verdana" w:hAnsi="Verdana"/>
          <w:sz w:val="20"/>
          <w:szCs w:val="20"/>
        </w:rPr>
        <w:t xml:space="preserve"> )</w:t>
      </w:r>
      <w:r w:rsidRPr="005C0DAB">
        <w:rPr>
          <w:rFonts w:ascii="Verdana" w:hAnsi="Verdana"/>
          <w:sz w:val="20"/>
          <w:szCs w:val="20"/>
        </w:rPr>
        <w:tab/>
        <w:t>Nos ovários são produzidos os hormônios estrogênio e progesterona, e as células reprodutivas femininas.</w:t>
      </w:r>
    </w:p>
    <w:p w:rsidR="00797E92" w:rsidRPr="005C0DAB" w:rsidRDefault="005C0DAB" w:rsidP="007B4286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797E92" w:rsidRPr="005C0DAB" w:rsidRDefault="005C0DAB" w:rsidP="007B4286">
      <w:pPr>
        <w:ind w:left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Está correta, de cima para baixo, a seguinte sequência:</w:t>
      </w:r>
    </w:p>
    <w:p w:rsidR="00797E92" w:rsidRPr="005C0DAB" w:rsidRDefault="005C0DAB" w:rsidP="007B4286">
      <w:pPr>
        <w:ind w:left="420" w:hanging="420"/>
        <w:jc w:val="both"/>
        <w:rPr>
          <w:rFonts w:ascii="Verdana" w:hAnsi="Verdana"/>
          <w:sz w:val="20"/>
          <w:szCs w:val="20"/>
        </w:rPr>
      </w:pPr>
    </w:p>
    <w:p w:rsidR="00797E92" w:rsidRPr="005C0DAB" w:rsidRDefault="005C0DAB" w:rsidP="007B4286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a)</w:t>
      </w:r>
      <w:r w:rsidRPr="005C0DAB">
        <w:rPr>
          <w:rFonts w:ascii="Verdana" w:hAnsi="Verdana"/>
          <w:sz w:val="20"/>
          <w:szCs w:val="20"/>
        </w:rPr>
        <w:tab/>
        <w:t>V, V, V, F.</w:t>
      </w:r>
    </w:p>
    <w:p w:rsidR="00797E92" w:rsidRPr="005C0DAB" w:rsidRDefault="005C0DAB" w:rsidP="007B4286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b)</w:t>
      </w:r>
      <w:r w:rsidRPr="005C0DAB">
        <w:rPr>
          <w:rFonts w:ascii="Verdana" w:hAnsi="Verdana"/>
          <w:sz w:val="20"/>
          <w:szCs w:val="20"/>
        </w:rPr>
        <w:tab/>
        <w:t>V, F, V, F.</w:t>
      </w:r>
    </w:p>
    <w:p w:rsidR="00797E92" w:rsidRPr="005C0DAB" w:rsidRDefault="005C0DAB" w:rsidP="007B4286">
      <w:pPr>
        <w:ind w:left="840" w:hanging="420"/>
        <w:jc w:val="both"/>
        <w:rPr>
          <w:rFonts w:ascii="Verdana" w:hAnsi="Verdana"/>
          <w:b/>
          <w:sz w:val="20"/>
          <w:szCs w:val="20"/>
        </w:rPr>
      </w:pPr>
      <w:r w:rsidRPr="005C0DAB">
        <w:rPr>
          <w:rFonts w:ascii="Verdana" w:hAnsi="Verdana"/>
          <w:b/>
          <w:sz w:val="20"/>
          <w:szCs w:val="20"/>
        </w:rPr>
        <w:t>c)</w:t>
      </w:r>
      <w:r w:rsidRPr="005C0DAB">
        <w:rPr>
          <w:rFonts w:ascii="Verdana" w:hAnsi="Verdana"/>
          <w:b/>
          <w:sz w:val="20"/>
          <w:szCs w:val="20"/>
        </w:rPr>
        <w:tab/>
        <w:t>F, V, F, V.</w:t>
      </w:r>
    </w:p>
    <w:p w:rsidR="00797E92" w:rsidRPr="005C0DAB" w:rsidRDefault="005C0DAB" w:rsidP="007B4286">
      <w:pPr>
        <w:ind w:left="840" w:hanging="420"/>
        <w:jc w:val="both"/>
        <w:rPr>
          <w:rFonts w:ascii="Verdana" w:hAnsi="Verdana"/>
          <w:sz w:val="20"/>
          <w:szCs w:val="20"/>
        </w:rPr>
      </w:pPr>
      <w:r w:rsidRPr="005C0DAB">
        <w:rPr>
          <w:rFonts w:ascii="Verdana" w:hAnsi="Verdana"/>
          <w:sz w:val="20"/>
          <w:szCs w:val="20"/>
        </w:rPr>
        <w:t>d)</w:t>
      </w:r>
      <w:r w:rsidRPr="005C0DAB">
        <w:rPr>
          <w:rFonts w:ascii="Verdana" w:hAnsi="Verdana"/>
          <w:sz w:val="20"/>
          <w:szCs w:val="20"/>
        </w:rPr>
        <w:tab/>
        <w:t xml:space="preserve">F, F, F, </w:t>
      </w:r>
      <w:r w:rsidRPr="005C0DAB">
        <w:rPr>
          <w:rFonts w:ascii="Verdana" w:hAnsi="Verdana"/>
          <w:sz w:val="20"/>
          <w:szCs w:val="20"/>
        </w:rPr>
        <w:t>V.</w:t>
      </w:r>
    </w:p>
    <w:p w:rsidR="00D05E27" w:rsidRPr="005C0DAB" w:rsidRDefault="005C0DAB" w:rsidP="00797E92">
      <w:pPr>
        <w:rPr>
          <w:rFonts w:ascii="Verdana" w:hAnsi="Verdana"/>
          <w:sz w:val="20"/>
          <w:szCs w:val="20"/>
        </w:rPr>
      </w:pPr>
    </w:p>
    <w:p w:rsidR="00D05E27" w:rsidRPr="005C0DAB" w:rsidRDefault="005C0DAB" w:rsidP="00EF67B5">
      <w:pPr>
        <w:rPr>
          <w:rFonts w:ascii="Verdana" w:hAnsi="Verdana"/>
          <w:sz w:val="20"/>
          <w:szCs w:val="20"/>
        </w:rPr>
      </w:pPr>
    </w:p>
    <w:sectPr w:rsidR="00D05E27" w:rsidRPr="005C0DAB" w:rsidSect="008E3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80C65"/>
    <w:multiLevelType w:val="hybridMultilevel"/>
    <w:tmpl w:val="8278D650"/>
    <w:lvl w:ilvl="0" w:tplc="74469239">
      <w:start w:val="1"/>
      <w:numFmt w:val="decimal"/>
      <w:lvlText w:val="%1."/>
      <w:lvlJc w:val="left"/>
      <w:pPr>
        <w:ind w:left="720" w:hanging="360"/>
      </w:pPr>
    </w:lvl>
    <w:lvl w:ilvl="1" w:tplc="74469239" w:tentative="1">
      <w:start w:val="1"/>
      <w:numFmt w:val="lowerLetter"/>
      <w:lvlText w:val="%2."/>
      <w:lvlJc w:val="left"/>
      <w:pPr>
        <w:ind w:left="1440" w:hanging="360"/>
      </w:pPr>
    </w:lvl>
    <w:lvl w:ilvl="2" w:tplc="74469239" w:tentative="1">
      <w:start w:val="1"/>
      <w:numFmt w:val="lowerRoman"/>
      <w:lvlText w:val="%3."/>
      <w:lvlJc w:val="right"/>
      <w:pPr>
        <w:ind w:left="2160" w:hanging="180"/>
      </w:pPr>
    </w:lvl>
    <w:lvl w:ilvl="3" w:tplc="74469239" w:tentative="1">
      <w:start w:val="1"/>
      <w:numFmt w:val="decimal"/>
      <w:lvlText w:val="%4."/>
      <w:lvlJc w:val="left"/>
      <w:pPr>
        <w:ind w:left="2880" w:hanging="360"/>
      </w:pPr>
    </w:lvl>
    <w:lvl w:ilvl="4" w:tplc="74469239" w:tentative="1">
      <w:start w:val="1"/>
      <w:numFmt w:val="lowerLetter"/>
      <w:lvlText w:val="%5."/>
      <w:lvlJc w:val="left"/>
      <w:pPr>
        <w:ind w:left="3600" w:hanging="360"/>
      </w:pPr>
    </w:lvl>
    <w:lvl w:ilvl="5" w:tplc="74469239" w:tentative="1">
      <w:start w:val="1"/>
      <w:numFmt w:val="lowerRoman"/>
      <w:lvlText w:val="%6."/>
      <w:lvlJc w:val="right"/>
      <w:pPr>
        <w:ind w:left="4320" w:hanging="180"/>
      </w:pPr>
    </w:lvl>
    <w:lvl w:ilvl="6" w:tplc="74469239" w:tentative="1">
      <w:start w:val="1"/>
      <w:numFmt w:val="decimal"/>
      <w:lvlText w:val="%7."/>
      <w:lvlJc w:val="left"/>
      <w:pPr>
        <w:ind w:left="5040" w:hanging="360"/>
      </w:pPr>
    </w:lvl>
    <w:lvl w:ilvl="7" w:tplc="74469239" w:tentative="1">
      <w:start w:val="1"/>
      <w:numFmt w:val="lowerLetter"/>
      <w:lvlText w:val="%8."/>
      <w:lvlJc w:val="left"/>
      <w:pPr>
        <w:ind w:left="5760" w:hanging="360"/>
      </w:pPr>
    </w:lvl>
    <w:lvl w:ilvl="8" w:tplc="7446923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41C2B21"/>
    <w:multiLevelType w:val="hybridMultilevel"/>
    <w:tmpl w:val="A4168910"/>
    <w:lvl w:ilvl="0" w:tplc="3180188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365D"/>
    <w:rsid w:val="005C0DAB"/>
    <w:rsid w:val="008E365D"/>
    <w:rsid w:val="00BA26FB"/>
    <w:rsid w:val="00D8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42A790"/>
  <w15:docId w15:val="{BB321924-64E1-447F-AFCB-3231314F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8E365D"/>
    <w:rPr>
      <w:color w:val="0000FF"/>
      <w:u w:val="single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nomesunzipped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2529</CharactersWithSpaces>
  <SharedDoc>false</SharedDoc>
  <HLinks>
    <vt:vector size="6" baseType="variant">
      <vt:variant>
        <vt:i4>2555936</vt:i4>
      </vt:variant>
      <vt:variant>
        <vt:i4>0</vt:i4>
      </vt:variant>
      <vt:variant>
        <vt:i4>0</vt:i4>
      </vt:variant>
      <vt:variant>
        <vt:i4>5</vt:i4>
      </vt:variant>
      <vt:variant>
        <vt:lpwstr>http://genomesunzipped.org/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LUISA BARALDI</cp:lastModifiedBy>
  <cp:revision>2</cp:revision>
  <dcterms:created xsi:type="dcterms:W3CDTF">2021-06-16T17:24:00Z</dcterms:created>
  <dcterms:modified xsi:type="dcterms:W3CDTF">2021-06-16T17:24:00Z</dcterms:modified>
</cp:coreProperties>
</file>