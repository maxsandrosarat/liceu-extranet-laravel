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393" w:rsidRDefault="008E4393" w:rsidP="008E4393">
      <w:pPr>
        <w:tabs>
          <w:tab w:val="left" w:pos="426"/>
        </w:tabs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SIMULADO LICEU 01 – 2º ANO</w:t>
      </w:r>
      <w:r w:rsidR="008D159E">
        <w:rPr>
          <w:b/>
          <w:bCs/>
          <w:sz w:val="24"/>
          <w:szCs w:val="24"/>
        </w:rPr>
        <w:t xml:space="preserve"> – BIO II</w:t>
      </w:r>
    </w:p>
    <w:p w:rsidR="008E4393" w:rsidRDefault="008E4393" w:rsidP="008E4393">
      <w:pPr>
        <w:tabs>
          <w:tab w:val="left" w:pos="426"/>
        </w:tabs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Conteúdo: Capítulo </w:t>
      </w:r>
      <w:bookmarkStart w:id="0" w:name="_GoBack"/>
      <w:bookmarkEnd w:id="0"/>
      <w:r w:rsidR="008D159E">
        <w:rPr>
          <w:b/>
          <w:bCs/>
          <w:sz w:val="24"/>
          <w:szCs w:val="24"/>
        </w:rPr>
        <w:t>5</w:t>
      </w:r>
    </w:p>
    <w:p w:rsidR="008E4393" w:rsidRDefault="008E4393" w:rsidP="008E4393">
      <w:pPr>
        <w:tabs>
          <w:tab w:val="left" w:pos="426"/>
        </w:tabs>
        <w:spacing w:after="0" w:line="240" w:lineRule="auto"/>
        <w:rPr>
          <w:b/>
          <w:bCs/>
          <w:sz w:val="24"/>
          <w:szCs w:val="24"/>
        </w:rPr>
      </w:pPr>
    </w:p>
    <w:p w:rsidR="00C4516F" w:rsidRPr="009A58E8" w:rsidRDefault="008D159E" w:rsidP="008E4393">
      <w:pPr>
        <w:tabs>
          <w:tab w:val="left" w:pos="426"/>
        </w:tabs>
        <w:spacing w:after="0" w:line="240" w:lineRule="auto"/>
        <w:jc w:val="both"/>
      </w:pPr>
    </w:p>
    <w:p w:rsidR="008D159E" w:rsidRPr="008D159E" w:rsidRDefault="008D159E" w:rsidP="008D159E">
      <w:pPr>
        <w:tabs>
          <w:tab w:val="left" w:pos="426"/>
        </w:tabs>
        <w:spacing w:after="0" w:line="240" w:lineRule="auto"/>
        <w:rPr>
          <w:b/>
          <w:bCs/>
        </w:rPr>
      </w:pPr>
      <w:r w:rsidRPr="008D159E">
        <w:rPr>
          <w:b/>
          <w:bCs/>
        </w:rPr>
        <w:t xml:space="preserve">Questão-01 - (UECE)  </w:t>
      </w:r>
    </w:p>
    <w:p w:rsidR="008D159E" w:rsidRPr="008D159E" w:rsidRDefault="008D159E" w:rsidP="008D159E">
      <w:pPr>
        <w:tabs>
          <w:tab w:val="left" w:pos="426"/>
        </w:tabs>
        <w:spacing w:after="0" w:line="240" w:lineRule="auto"/>
        <w:rPr>
          <w:b/>
        </w:rPr>
      </w:pPr>
    </w:p>
    <w:p w:rsidR="008D159E" w:rsidRPr="008D159E" w:rsidRDefault="008D159E" w:rsidP="008D159E">
      <w:pPr>
        <w:tabs>
          <w:tab w:val="left" w:pos="426"/>
        </w:tabs>
        <w:spacing w:after="0" w:line="240" w:lineRule="auto"/>
      </w:pPr>
      <w:r w:rsidRPr="008D159E">
        <w:t>Em relação aos reinos da natureza, escreva V ou F conforme seja verdadeiro ou falso o que se afirma nos itens abaixo.</w:t>
      </w:r>
    </w:p>
    <w:p w:rsidR="008D159E" w:rsidRPr="008D159E" w:rsidRDefault="008D159E" w:rsidP="008D159E">
      <w:pPr>
        <w:tabs>
          <w:tab w:val="left" w:pos="426"/>
        </w:tabs>
        <w:spacing w:after="0" w:line="240" w:lineRule="auto"/>
      </w:pPr>
    </w:p>
    <w:p w:rsidR="008D159E" w:rsidRPr="008D159E" w:rsidRDefault="008D159E" w:rsidP="008D159E">
      <w:pPr>
        <w:tabs>
          <w:tab w:val="left" w:pos="426"/>
        </w:tabs>
        <w:spacing w:after="0" w:line="240" w:lineRule="auto"/>
      </w:pPr>
      <w:proofErr w:type="gramStart"/>
      <w:r w:rsidRPr="008D159E">
        <w:t xml:space="preserve">(   </w:t>
      </w:r>
      <w:proofErr w:type="gramEnd"/>
      <w:r w:rsidRPr="008D159E">
        <w:t>)</w:t>
      </w:r>
      <w:r w:rsidRPr="008D159E">
        <w:tab/>
        <w:t xml:space="preserve">Os representantes do reino </w:t>
      </w:r>
      <w:proofErr w:type="spellStart"/>
      <w:r w:rsidRPr="008D159E">
        <w:t>plantae</w:t>
      </w:r>
      <w:proofErr w:type="spellEnd"/>
      <w:r w:rsidRPr="008D159E">
        <w:t xml:space="preserve"> são multicelulares, eucariontes e autotróficos.</w:t>
      </w:r>
    </w:p>
    <w:p w:rsidR="008D159E" w:rsidRPr="008D159E" w:rsidRDefault="008D159E" w:rsidP="008D159E">
      <w:pPr>
        <w:tabs>
          <w:tab w:val="left" w:pos="426"/>
        </w:tabs>
        <w:spacing w:after="0" w:line="240" w:lineRule="auto"/>
      </w:pPr>
      <w:proofErr w:type="gramStart"/>
      <w:r w:rsidRPr="008D159E">
        <w:t xml:space="preserve">(   </w:t>
      </w:r>
      <w:proofErr w:type="gramEnd"/>
      <w:r w:rsidRPr="008D159E">
        <w:t>)</w:t>
      </w:r>
      <w:r w:rsidRPr="008D159E">
        <w:tab/>
        <w:t xml:space="preserve">O reino </w:t>
      </w:r>
      <w:proofErr w:type="spellStart"/>
      <w:r w:rsidRPr="008D159E">
        <w:t>fungi</w:t>
      </w:r>
      <w:proofErr w:type="spellEnd"/>
      <w:r w:rsidRPr="008D159E">
        <w:t xml:space="preserve"> engloba organismos unicelulares e multicelulares, eucariontes e autotróficos.</w:t>
      </w:r>
    </w:p>
    <w:p w:rsidR="008D159E" w:rsidRPr="008D159E" w:rsidRDefault="008D159E" w:rsidP="008D159E">
      <w:pPr>
        <w:tabs>
          <w:tab w:val="left" w:pos="426"/>
        </w:tabs>
        <w:spacing w:after="0" w:line="240" w:lineRule="auto"/>
      </w:pPr>
      <w:proofErr w:type="gramStart"/>
      <w:r w:rsidRPr="008D159E">
        <w:t xml:space="preserve">(   </w:t>
      </w:r>
      <w:proofErr w:type="gramEnd"/>
      <w:r w:rsidRPr="008D159E">
        <w:t>)</w:t>
      </w:r>
      <w:r w:rsidRPr="008D159E">
        <w:tab/>
        <w:t xml:space="preserve">O reino </w:t>
      </w:r>
      <w:proofErr w:type="spellStart"/>
      <w:r w:rsidRPr="008D159E">
        <w:t>animalia</w:t>
      </w:r>
      <w:proofErr w:type="spellEnd"/>
      <w:r w:rsidRPr="008D159E">
        <w:t xml:space="preserve"> é representado por organismos multicelulares, eucariontes e heterotróficos.</w:t>
      </w:r>
    </w:p>
    <w:p w:rsidR="008D159E" w:rsidRPr="008D159E" w:rsidRDefault="008D159E" w:rsidP="008D159E">
      <w:pPr>
        <w:tabs>
          <w:tab w:val="left" w:pos="426"/>
        </w:tabs>
        <w:spacing w:after="0" w:line="240" w:lineRule="auto"/>
      </w:pPr>
      <w:proofErr w:type="gramStart"/>
      <w:r w:rsidRPr="008D159E">
        <w:t xml:space="preserve">(   </w:t>
      </w:r>
      <w:proofErr w:type="gramEnd"/>
      <w:r w:rsidRPr="008D159E">
        <w:t>)</w:t>
      </w:r>
      <w:r w:rsidRPr="008D159E">
        <w:tab/>
        <w:t>Os representantes do reino protista são uni ou multicelulares, procariontes e autotróficos.</w:t>
      </w:r>
    </w:p>
    <w:p w:rsidR="008D159E" w:rsidRPr="008D159E" w:rsidRDefault="008D159E" w:rsidP="008D159E">
      <w:pPr>
        <w:tabs>
          <w:tab w:val="left" w:pos="426"/>
        </w:tabs>
        <w:spacing w:after="0" w:line="240" w:lineRule="auto"/>
      </w:pPr>
    </w:p>
    <w:p w:rsidR="008D159E" w:rsidRPr="008D159E" w:rsidRDefault="008D159E" w:rsidP="008D159E">
      <w:pPr>
        <w:tabs>
          <w:tab w:val="left" w:pos="426"/>
        </w:tabs>
        <w:spacing w:after="0" w:line="240" w:lineRule="auto"/>
      </w:pPr>
      <w:r w:rsidRPr="008D159E">
        <w:t xml:space="preserve">Está correta, de cima para baixo, a seguinte </w:t>
      </w:r>
      <w:proofErr w:type="spellStart"/>
      <w:r w:rsidRPr="008D159E">
        <w:t>sequência</w:t>
      </w:r>
      <w:proofErr w:type="spellEnd"/>
      <w:r w:rsidRPr="008D159E">
        <w:t>:</w:t>
      </w:r>
    </w:p>
    <w:p w:rsidR="008D159E" w:rsidRPr="008D159E" w:rsidRDefault="008D159E" w:rsidP="008D159E">
      <w:pPr>
        <w:tabs>
          <w:tab w:val="left" w:pos="426"/>
        </w:tabs>
        <w:spacing w:after="0" w:line="240" w:lineRule="auto"/>
      </w:pPr>
    </w:p>
    <w:p w:rsidR="008D159E" w:rsidRPr="008D159E" w:rsidRDefault="008D159E" w:rsidP="008D159E">
      <w:pPr>
        <w:tabs>
          <w:tab w:val="left" w:pos="426"/>
        </w:tabs>
        <w:spacing w:after="0" w:line="240" w:lineRule="auto"/>
      </w:pPr>
      <w:proofErr w:type="gramStart"/>
      <w:r w:rsidRPr="008D159E">
        <w:t>a</w:t>
      </w:r>
      <w:proofErr w:type="gramEnd"/>
      <w:r w:rsidRPr="008D159E">
        <w:t>)</w:t>
      </w:r>
      <w:r w:rsidRPr="008D159E">
        <w:tab/>
        <w:t>V, V, F, F.</w:t>
      </w:r>
    </w:p>
    <w:p w:rsidR="008D159E" w:rsidRPr="008D159E" w:rsidRDefault="008D159E" w:rsidP="008D159E">
      <w:pPr>
        <w:tabs>
          <w:tab w:val="left" w:pos="426"/>
        </w:tabs>
        <w:spacing w:after="0" w:line="240" w:lineRule="auto"/>
      </w:pPr>
      <w:proofErr w:type="gramStart"/>
      <w:r w:rsidRPr="008D159E">
        <w:t>b)</w:t>
      </w:r>
      <w:proofErr w:type="gramEnd"/>
      <w:r w:rsidRPr="008D159E">
        <w:tab/>
        <w:t>V, F, V, F.</w:t>
      </w:r>
    </w:p>
    <w:p w:rsidR="008D159E" w:rsidRPr="008D159E" w:rsidRDefault="008D159E" w:rsidP="008D159E">
      <w:pPr>
        <w:tabs>
          <w:tab w:val="left" w:pos="426"/>
        </w:tabs>
        <w:spacing w:after="0" w:line="240" w:lineRule="auto"/>
      </w:pPr>
      <w:proofErr w:type="gramStart"/>
      <w:r w:rsidRPr="008D159E">
        <w:t>c)</w:t>
      </w:r>
      <w:proofErr w:type="gramEnd"/>
      <w:r w:rsidRPr="008D159E">
        <w:tab/>
        <w:t>F, V, F, V.</w:t>
      </w:r>
    </w:p>
    <w:p w:rsidR="008D159E" w:rsidRDefault="008D159E" w:rsidP="008D159E">
      <w:pPr>
        <w:tabs>
          <w:tab w:val="left" w:pos="426"/>
        </w:tabs>
        <w:spacing w:after="0" w:line="240" w:lineRule="auto"/>
      </w:pPr>
      <w:proofErr w:type="gramStart"/>
      <w:r w:rsidRPr="008D159E">
        <w:t>d)</w:t>
      </w:r>
      <w:proofErr w:type="gramEnd"/>
      <w:r w:rsidRPr="008D159E">
        <w:tab/>
        <w:t>F, F, V, V.</w:t>
      </w:r>
    </w:p>
    <w:p w:rsidR="008D159E" w:rsidRPr="008D159E" w:rsidRDefault="008D159E" w:rsidP="008D159E">
      <w:pPr>
        <w:tabs>
          <w:tab w:val="left" w:pos="426"/>
        </w:tabs>
        <w:spacing w:after="0" w:line="240" w:lineRule="auto"/>
      </w:pPr>
      <w:r>
        <w:t>e) V, V, V, F.</w:t>
      </w:r>
    </w:p>
    <w:p w:rsidR="008D159E" w:rsidRPr="008D159E" w:rsidRDefault="008D159E" w:rsidP="008D159E">
      <w:pPr>
        <w:tabs>
          <w:tab w:val="left" w:pos="426"/>
        </w:tabs>
        <w:spacing w:after="0" w:line="240" w:lineRule="auto"/>
      </w:pPr>
    </w:p>
    <w:p w:rsidR="008D159E" w:rsidRPr="008D159E" w:rsidRDefault="008D159E" w:rsidP="008D159E">
      <w:pPr>
        <w:tabs>
          <w:tab w:val="left" w:pos="426"/>
        </w:tabs>
        <w:spacing w:after="0" w:line="240" w:lineRule="auto"/>
      </w:pPr>
      <w:proofErr w:type="spellStart"/>
      <w:r w:rsidRPr="008D159E">
        <w:rPr>
          <w:b/>
        </w:rPr>
        <w:t>Gab</w:t>
      </w:r>
      <w:proofErr w:type="spellEnd"/>
      <w:r w:rsidRPr="008D159E">
        <w:t>: B</w:t>
      </w:r>
    </w:p>
    <w:p w:rsidR="008D159E" w:rsidRPr="008D159E" w:rsidRDefault="008D159E" w:rsidP="008D159E">
      <w:pPr>
        <w:tabs>
          <w:tab w:val="left" w:pos="426"/>
        </w:tabs>
        <w:spacing w:after="0" w:line="240" w:lineRule="auto"/>
      </w:pPr>
    </w:p>
    <w:p w:rsidR="008D159E" w:rsidRPr="008D159E" w:rsidRDefault="008D159E" w:rsidP="008D159E">
      <w:pPr>
        <w:tabs>
          <w:tab w:val="left" w:pos="426"/>
        </w:tabs>
        <w:spacing w:after="0" w:line="240" w:lineRule="auto"/>
        <w:rPr>
          <w:b/>
          <w:bCs/>
        </w:rPr>
      </w:pPr>
      <w:r w:rsidRPr="008D159E">
        <w:rPr>
          <w:b/>
          <w:bCs/>
        </w:rPr>
        <w:t xml:space="preserve">Questão-02 - (Fac. Santo Agostinho BA)  </w:t>
      </w:r>
    </w:p>
    <w:p w:rsidR="008D159E" w:rsidRPr="008D159E" w:rsidRDefault="008D159E" w:rsidP="008D159E">
      <w:pPr>
        <w:tabs>
          <w:tab w:val="left" w:pos="426"/>
        </w:tabs>
        <w:spacing w:after="0" w:line="240" w:lineRule="auto"/>
        <w:rPr>
          <w:b/>
        </w:rPr>
      </w:pPr>
    </w:p>
    <w:p w:rsidR="008D159E" w:rsidRPr="008D159E" w:rsidRDefault="008D159E" w:rsidP="008D159E">
      <w:pPr>
        <w:tabs>
          <w:tab w:val="left" w:pos="426"/>
        </w:tabs>
        <w:spacing w:after="0" w:line="240" w:lineRule="auto"/>
      </w:pPr>
      <w:r w:rsidRPr="008D159E">
        <w:t>Classificação científica, taxonomia ou classificação biológica designa o modo como os seres vivos são agrupados e categorizados. Observe a tirinha abaixo.</w:t>
      </w:r>
    </w:p>
    <w:p w:rsidR="008D159E" w:rsidRPr="008D159E" w:rsidRDefault="008D159E" w:rsidP="008D159E">
      <w:pPr>
        <w:tabs>
          <w:tab w:val="left" w:pos="426"/>
        </w:tabs>
        <w:spacing w:after="0" w:line="240" w:lineRule="auto"/>
      </w:pPr>
    </w:p>
    <w:p w:rsidR="008D159E" w:rsidRPr="008D159E" w:rsidRDefault="008D159E" w:rsidP="008D159E">
      <w:pPr>
        <w:tabs>
          <w:tab w:val="left" w:pos="426"/>
        </w:tabs>
        <w:spacing w:after="0" w:line="240" w:lineRule="auto"/>
      </w:pPr>
      <w:r w:rsidRPr="008D159E">
        <w:drawing>
          <wp:inline distT="0" distB="0" distL="0" distR="0">
            <wp:extent cx="2581275" cy="1257300"/>
            <wp:effectExtent l="1905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159E">
        <w:drawing>
          <wp:inline distT="0" distB="0" distL="0" distR="0">
            <wp:extent cx="1362075" cy="1257300"/>
            <wp:effectExtent l="19050" t="0" r="952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59E" w:rsidRPr="008D159E" w:rsidRDefault="008D159E" w:rsidP="008D159E">
      <w:pPr>
        <w:tabs>
          <w:tab w:val="left" w:pos="426"/>
        </w:tabs>
        <w:spacing w:after="0" w:line="240" w:lineRule="auto"/>
      </w:pPr>
    </w:p>
    <w:p w:rsidR="008D159E" w:rsidRPr="008D159E" w:rsidRDefault="008D159E" w:rsidP="008D159E">
      <w:pPr>
        <w:tabs>
          <w:tab w:val="left" w:pos="426"/>
        </w:tabs>
        <w:spacing w:after="0" w:line="240" w:lineRule="auto"/>
      </w:pPr>
      <w:r w:rsidRPr="008D159E">
        <w:t>Assinale a alternativa que apresenta a categoria taxonômica para a separação dos personagens da tirinha baseada no objeto da discussão deles.</w:t>
      </w:r>
    </w:p>
    <w:p w:rsidR="008D159E" w:rsidRPr="008D159E" w:rsidRDefault="008D159E" w:rsidP="008D159E">
      <w:pPr>
        <w:tabs>
          <w:tab w:val="left" w:pos="426"/>
        </w:tabs>
        <w:spacing w:after="0" w:line="240" w:lineRule="auto"/>
      </w:pPr>
    </w:p>
    <w:p w:rsidR="008D159E" w:rsidRPr="008D159E" w:rsidRDefault="008D159E" w:rsidP="008D159E">
      <w:pPr>
        <w:tabs>
          <w:tab w:val="left" w:pos="426"/>
        </w:tabs>
        <w:spacing w:after="0" w:line="240" w:lineRule="auto"/>
      </w:pPr>
      <w:proofErr w:type="gramStart"/>
      <w:r w:rsidRPr="008D159E">
        <w:t>a</w:t>
      </w:r>
      <w:proofErr w:type="gramEnd"/>
      <w:r w:rsidRPr="008D159E">
        <w:t>)</w:t>
      </w:r>
      <w:r w:rsidRPr="008D159E">
        <w:tab/>
        <w:t>Família.</w:t>
      </w:r>
    </w:p>
    <w:p w:rsidR="008D159E" w:rsidRPr="008D159E" w:rsidRDefault="008D159E" w:rsidP="008D159E">
      <w:pPr>
        <w:tabs>
          <w:tab w:val="left" w:pos="426"/>
        </w:tabs>
        <w:spacing w:after="0" w:line="240" w:lineRule="auto"/>
      </w:pPr>
      <w:proofErr w:type="gramStart"/>
      <w:r w:rsidRPr="008D159E">
        <w:t>b)</w:t>
      </w:r>
      <w:proofErr w:type="gramEnd"/>
      <w:r w:rsidRPr="008D159E">
        <w:tab/>
        <w:t>Reino.</w:t>
      </w:r>
    </w:p>
    <w:p w:rsidR="008D159E" w:rsidRPr="008D159E" w:rsidRDefault="008D159E" w:rsidP="008D159E">
      <w:pPr>
        <w:tabs>
          <w:tab w:val="left" w:pos="426"/>
        </w:tabs>
        <w:spacing w:after="0" w:line="240" w:lineRule="auto"/>
      </w:pPr>
      <w:proofErr w:type="gramStart"/>
      <w:r w:rsidRPr="008D159E">
        <w:t>c)</w:t>
      </w:r>
      <w:proofErr w:type="gramEnd"/>
      <w:r w:rsidRPr="008D159E">
        <w:tab/>
        <w:t>Espécie.</w:t>
      </w:r>
    </w:p>
    <w:p w:rsidR="008D159E" w:rsidRDefault="008D159E" w:rsidP="008D159E">
      <w:pPr>
        <w:tabs>
          <w:tab w:val="left" w:pos="426"/>
        </w:tabs>
        <w:spacing w:after="0" w:line="240" w:lineRule="auto"/>
      </w:pPr>
      <w:proofErr w:type="gramStart"/>
      <w:r w:rsidRPr="008D159E">
        <w:t>d)</w:t>
      </w:r>
      <w:proofErr w:type="gramEnd"/>
      <w:r w:rsidRPr="008D159E">
        <w:tab/>
        <w:t>Ordem.</w:t>
      </w:r>
    </w:p>
    <w:p w:rsidR="008D159E" w:rsidRPr="008D159E" w:rsidRDefault="008D159E" w:rsidP="008D159E">
      <w:pPr>
        <w:tabs>
          <w:tab w:val="left" w:pos="426"/>
        </w:tabs>
        <w:spacing w:after="0" w:line="240" w:lineRule="auto"/>
      </w:pPr>
      <w:r>
        <w:t>e) Filo.</w:t>
      </w:r>
    </w:p>
    <w:p w:rsidR="008D159E" w:rsidRPr="008D159E" w:rsidRDefault="008D159E" w:rsidP="008D159E">
      <w:pPr>
        <w:tabs>
          <w:tab w:val="left" w:pos="426"/>
        </w:tabs>
        <w:spacing w:after="0" w:line="240" w:lineRule="auto"/>
      </w:pPr>
    </w:p>
    <w:p w:rsidR="008D159E" w:rsidRPr="008D159E" w:rsidRDefault="008D159E" w:rsidP="008D159E">
      <w:pPr>
        <w:tabs>
          <w:tab w:val="left" w:pos="426"/>
        </w:tabs>
        <w:spacing w:after="0" w:line="240" w:lineRule="auto"/>
      </w:pPr>
      <w:proofErr w:type="spellStart"/>
      <w:r w:rsidRPr="008D159E">
        <w:rPr>
          <w:b/>
        </w:rPr>
        <w:t>Gab</w:t>
      </w:r>
      <w:proofErr w:type="spellEnd"/>
      <w:r w:rsidRPr="008D159E">
        <w:t>: C</w:t>
      </w:r>
    </w:p>
    <w:p w:rsidR="008D159E" w:rsidRPr="008D159E" w:rsidRDefault="008D159E" w:rsidP="008D159E">
      <w:pPr>
        <w:tabs>
          <w:tab w:val="left" w:pos="426"/>
        </w:tabs>
        <w:spacing w:after="0" w:line="240" w:lineRule="auto"/>
      </w:pPr>
    </w:p>
    <w:p w:rsidR="008D159E" w:rsidRPr="008D159E" w:rsidRDefault="008D159E" w:rsidP="008D159E">
      <w:pPr>
        <w:tabs>
          <w:tab w:val="left" w:pos="426"/>
        </w:tabs>
        <w:spacing w:after="0" w:line="240" w:lineRule="auto"/>
        <w:rPr>
          <w:b/>
          <w:bCs/>
        </w:rPr>
      </w:pPr>
      <w:r w:rsidRPr="008D159E">
        <w:rPr>
          <w:b/>
          <w:bCs/>
        </w:rPr>
        <w:t xml:space="preserve">Questão-03 - (IFPE)  </w:t>
      </w:r>
    </w:p>
    <w:p w:rsidR="008D159E" w:rsidRPr="008D159E" w:rsidRDefault="008D159E" w:rsidP="008D159E">
      <w:pPr>
        <w:tabs>
          <w:tab w:val="left" w:pos="426"/>
        </w:tabs>
        <w:spacing w:after="0" w:line="240" w:lineRule="auto"/>
        <w:rPr>
          <w:b/>
        </w:rPr>
      </w:pPr>
    </w:p>
    <w:p w:rsidR="008D159E" w:rsidRPr="008D159E" w:rsidRDefault="008D159E" w:rsidP="008D159E">
      <w:pPr>
        <w:tabs>
          <w:tab w:val="left" w:pos="426"/>
        </w:tabs>
        <w:spacing w:after="0" w:line="240" w:lineRule="auto"/>
      </w:pPr>
      <w:r w:rsidRPr="008D159E">
        <w:t>Além da beleza estética, as manchas na pele das onças (</w:t>
      </w:r>
      <w:proofErr w:type="spellStart"/>
      <w:r w:rsidRPr="008D159E">
        <w:rPr>
          <w:i/>
          <w:iCs/>
        </w:rPr>
        <w:t>Panthera</w:t>
      </w:r>
      <w:proofErr w:type="spellEnd"/>
      <w:r w:rsidRPr="008D159E">
        <w:rPr>
          <w:i/>
          <w:iCs/>
        </w:rPr>
        <w:t xml:space="preserve"> </w:t>
      </w:r>
      <w:proofErr w:type="spellStart"/>
      <w:r w:rsidRPr="008D159E">
        <w:rPr>
          <w:i/>
          <w:iCs/>
        </w:rPr>
        <w:t>onca</w:t>
      </w:r>
      <w:proofErr w:type="spellEnd"/>
      <w:r w:rsidRPr="008D159E">
        <w:t xml:space="preserve">) são uma espécie de impressão digital, única, que nunca se repete. Por isso, são utilizadas para a identificação dos felinos. As onças possuem pelagem </w:t>
      </w:r>
      <w:r w:rsidRPr="008D159E">
        <w:lastRenderedPageBreak/>
        <w:t xml:space="preserve">amarelo-dourado com pintas pretas na cabeça, pescoço e patas. Nos ombros, costas e flancos têm pintas formando rosetas que </w:t>
      </w:r>
      <w:proofErr w:type="gramStart"/>
      <w:r w:rsidRPr="008D159E">
        <w:t>têm,</w:t>
      </w:r>
      <w:proofErr w:type="gramEnd"/>
      <w:r w:rsidRPr="008D159E">
        <w:t xml:space="preserve"> no seu interior, um ou mais pontos. O Leopardo (</w:t>
      </w:r>
      <w:proofErr w:type="spellStart"/>
      <w:r w:rsidRPr="008D159E">
        <w:rPr>
          <w:i/>
          <w:iCs/>
        </w:rPr>
        <w:t>Pantherapardus</w:t>
      </w:r>
      <w:proofErr w:type="spellEnd"/>
      <w:r w:rsidRPr="008D159E">
        <w:t>), que ocorre na Ásia e África, também possui rosetas, porém sem pontos pretos no interior.</w:t>
      </w:r>
    </w:p>
    <w:p w:rsidR="008D159E" w:rsidRPr="008D159E" w:rsidRDefault="008D159E" w:rsidP="008D159E">
      <w:pPr>
        <w:tabs>
          <w:tab w:val="left" w:pos="426"/>
        </w:tabs>
        <w:spacing w:after="0" w:line="240" w:lineRule="auto"/>
      </w:pPr>
      <w:r w:rsidRPr="008D159E">
        <w:rPr>
          <w:b/>
          <w:bCs/>
        </w:rPr>
        <w:t xml:space="preserve">Onça pintada. </w:t>
      </w:r>
      <w:r w:rsidRPr="008D159E">
        <w:t>Disponível em: http://www.wwf.org.br/natureza_brasileira/</w:t>
      </w:r>
      <w:r w:rsidRPr="008D159E">
        <w:br/>
      </w:r>
      <w:proofErr w:type="spellStart"/>
      <w:r w:rsidRPr="008D159E">
        <w:t>areas_prioritarias</w:t>
      </w:r>
      <w:proofErr w:type="spellEnd"/>
      <w:r w:rsidRPr="008D159E">
        <w:t xml:space="preserve">/ pantanal/nossas_ </w:t>
      </w:r>
      <w:proofErr w:type="spellStart"/>
      <w:r w:rsidRPr="008D159E">
        <w:t>solucoes_no_pantanal</w:t>
      </w:r>
      <w:proofErr w:type="spellEnd"/>
      <w:r w:rsidRPr="008D159E">
        <w:t>/</w:t>
      </w:r>
      <w:proofErr w:type="spellStart"/>
      <w:r w:rsidRPr="008D159E">
        <w:t>protecao_de</w:t>
      </w:r>
      <w:proofErr w:type="spellEnd"/>
      <w:r w:rsidRPr="008D159E">
        <w:br/>
        <w:t>_</w:t>
      </w:r>
      <w:proofErr w:type="spellStart"/>
      <w:r w:rsidRPr="008D159E">
        <w:t>especies_no_pantanal</w:t>
      </w:r>
      <w:proofErr w:type="spellEnd"/>
      <w:r w:rsidRPr="008D159E">
        <w:t>/</w:t>
      </w:r>
      <w:proofErr w:type="spellStart"/>
      <w:r w:rsidRPr="008D159E">
        <w:t>onca_pintada</w:t>
      </w:r>
      <w:proofErr w:type="spellEnd"/>
      <w:r w:rsidRPr="008D159E">
        <w:t xml:space="preserve">/&gt; Acesso: </w:t>
      </w:r>
      <w:proofErr w:type="gramStart"/>
      <w:r w:rsidRPr="008D159E">
        <w:t xml:space="preserve">03 </w:t>
      </w:r>
      <w:proofErr w:type="spellStart"/>
      <w:r w:rsidRPr="008D159E">
        <w:t>nov</w:t>
      </w:r>
      <w:proofErr w:type="spellEnd"/>
      <w:proofErr w:type="gramEnd"/>
      <w:r w:rsidRPr="008D159E">
        <w:t xml:space="preserve"> 2016.</w:t>
      </w:r>
    </w:p>
    <w:p w:rsidR="008D159E" w:rsidRPr="008D159E" w:rsidRDefault="008D159E" w:rsidP="008D159E">
      <w:pPr>
        <w:tabs>
          <w:tab w:val="left" w:pos="426"/>
        </w:tabs>
        <w:spacing w:after="0" w:line="240" w:lineRule="auto"/>
      </w:pPr>
    </w:p>
    <w:p w:rsidR="008D159E" w:rsidRPr="008D159E" w:rsidRDefault="008D159E" w:rsidP="008D159E">
      <w:pPr>
        <w:tabs>
          <w:tab w:val="left" w:pos="426"/>
        </w:tabs>
        <w:spacing w:after="0" w:line="240" w:lineRule="auto"/>
      </w:pPr>
      <w:r w:rsidRPr="008D159E">
        <w:t>Podemos afirmar que a onça e o leopardo são</w:t>
      </w:r>
    </w:p>
    <w:p w:rsidR="008D159E" w:rsidRPr="008D159E" w:rsidRDefault="008D159E" w:rsidP="008D159E">
      <w:pPr>
        <w:tabs>
          <w:tab w:val="left" w:pos="426"/>
        </w:tabs>
        <w:spacing w:after="0" w:line="240" w:lineRule="auto"/>
      </w:pPr>
    </w:p>
    <w:p w:rsidR="008D159E" w:rsidRPr="008D159E" w:rsidRDefault="008D159E" w:rsidP="008D159E">
      <w:pPr>
        <w:tabs>
          <w:tab w:val="left" w:pos="426"/>
        </w:tabs>
        <w:spacing w:after="0" w:line="240" w:lineRule="auto"/>
      </w:pPr>
      <w:proofErr w:type="gramStart"/>
      <w:r w:rsidRPr="008D159E">
        <w:t>a</w:t>
      </w:r>
      <w:proofErr w:type="gramEnd"/>
      <w:r w:rsidRPr="008D159E">
        <w:t>)</w:t>
      </w:r>
      <w:r w:rsidRPr="008D159E">
        <w:tab/>
        <w:t>da mesma espécie e de gêneros diferentes.</w:t>
      </w:r>
    </w:p>
    <w:p w:rsidR="008D159E" w:rsidRPr="008D159E" w:rsidRDefault="008D159E" w:rsidP="008D159E">
      <w:pPr>
        <w:tabs>
          <w:tab w:val="left" w:pos="426"/>
        </w:tabs>
        <w:spacing w:after="0" w:line="240" w:lineRule="auto"/>
      </w:pPr>
      <w:proofErr w:type="gramStart"/>
      <w:r w:rsidRPr="008D159E">
        <w:t>b)</w:t>
      </w:r>
      <w:proofErr w:type="gramEnd"/>
      <w:r w:rsidRPr="008D159E">
        <w:tab/>
        <w:t>do mesmo reino e de gêneros diferentes.</w:t>
      </w:r>
    </w:p>
    <w:p w:rsidR="008D159E" w:rsidRPr="008D159E" w:rsidRDefault="008D159E" w:rsidP="008D159E">
      <w:pPr>
        <w:tabs>
          <w:tab w:val="left" w:pos="426"/>
        </w:tabs>
        <w:spacing w:after="0" w:line="240" w:lineRule="auto"/>
      </w:pPr>
      <w:proofErr w:type="gramStart"/>
      <w:r w:rsidRPr="008D159E">
        <w:t>c)</w:t>
      </w:r>
      <w:proofErr w:type="gramEnd"/>
      <w:r w:rsidRPr="008D159E">
        <w:tab/>
        <w:t>do mesmo reino e de mesmo gênero.</w:t>
      </w:r>
    </w:p>
    <w:p w:rsidR="008D159E" w:rsidRPr="008D159E" w:rsidRDefault="008D159E" w:rsidP="008D159E">
      <w:pPr>
        <w:tabs>
          <w:tab w:val="left" w:pos="426"/>
        </w:tabs>
        <w:spacing w:after="0" w:line="240" w:lineRule="auto"/>
      </w:pPr>
      <w:proofErr w:type="gramStart"/>
      <w:r w:rsidRPr="008D159E">
        <w:t>d)</w:t>
      </w:r>
      <w:proofErr w:type="gramEnd"/>
      <w:r w:rsidRPr="008D159E">
        <w:tab/>
        <w:t>do mesmo gênero e de ordens diferentes.</w:t>
      </w:r>
    </w:p>
    <w:p w:rsidR="008D159E" w:rsidRPr="008D159E" w:rsidRDefault="008D159E" w:rsidP="008D159E">
      <w:pPr>
        <w:tabs>
          <w:tab w:val="left" w:pos="426"/>
        </w:tabs>
        <w:spacing w:after="0" w:line="240" w:lineRule="auto"/>
      </w:pPr>
      <w:proofErr w:type="gramStart"/>
      <w:r w:rsidRPr="008D159E">
        <w:t>e</w:t>
      </w:r>
      <w:proofErr w:type="gramEnd"/>
      <w:r w:rsidRPr="008D159E">
        <w:t>)</w:t>
      </w:r>
      <w:r w:rsidRPr="008D159E">
        <w:tab/>
        <w:t>da mesma classe e de gêneros diferentes.</w:t>
      </w:r>
    </w:p>
    <w:p w:rsidR="008D159E" w:rsidRPr="008D159E" w:rsidRDefault="008D159E" w:rsidP="008D159E">
      <w:pPr>
        <w:tabs>
          <w:tab w:val="left" w:pos="426"/>
        </w:tabs>
        <w:spacing w:after="0" w:line="240" w:lineRule="auto"/>
      </w:pPr>
    </w:p>
    <w:p w:rsidR="008D159E" w:rsidRPr="008D159E" w:rsidRDefault="008D159E" w:rsidP="008D159E">
      <w:pPr>
        <w:tabs>
          <w:tab w:val="left" w:pos="426"/>
        </w:tabs>
        <w:spacing w:after="0" w:line="240" w:lineRule="auto"/>
      </w:pPr>
      <w:proofErr w:type="spellStart"/>
      <w:r w:rsidRPr="008D159E">
        <w:rPr>
          <w:b/>
        </w:rPr>
        <w:t>Gab</w:t>
      </w:r>
      <w:proofErr w:type="spellEnd"/>
      <w:r w:rsidRPr="008D159E">
        <w:t>: C</w:t>
      </w:r>
    </w:p>
    <w:p w:rsidR="008D159E" w:rsidRPr="008D159E" w:rsidRDefault="008D159E" w:rsidP="008D159E">
      <w:pPr>
        <w:tabs>
          <w:tab w:val="left" w:pos="426"/>
        </w:tabs>
        <w:spacing w:after="0" w:line="240" w:lineRule="auto"/>
      </w:pPr>
    </w:p>
    <w:p w:rsidR="009B477D" w:rsidRPr="00C4516F" w:rsidRDefault="008D159E" w:rsidP="008E4393">
      <w:pPr>
        <w:tabs>
          <w:tab w:val="left" w:pos="426"/>
        </w:tabs>
        <w:spacing w:after="0" w:line="240" w:lineRule="auto"/>
      </w:pPr>
    </w:p>
    <w:sectPr w:rsidR="009B477D" w:rsidRPr="00C4516F" w:rsidSect="008E4393">
      <w:pgSz w:w="11906" w:h="16838"/>
      <w:pgMar w:top="1418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212C2"/>
    <w:multiLevelType w:val="hybridMultilevel"/>
    <w:tmpl w:val="BEB83094"/>
    <w:lvl w:ilvl="0" w:tplc="99298056">
      <w:start w:val="1"/>
      <w:numFmt w:val="decimal"/>
      <w:lvlText w:val="%1."/>
      <w:lvlJc w:val="left"/>
      <w:pPr>
        <w:ind w:left="720" w:hanging="360"/>
      </w:pPr>
    </w:lvl>
    <w:lvl w:ilvl="1" w:tplc="99298056" w:tentative="1">
      <w:start w:val="1"/>
      <w:numFmt w:val="lowerLetter"/>
      <w:lvlText w:val="%2."/>
      <w:lvlJc w:val="left"/>
      <w:pPr>
        <w:ind w:left="1440" w:hanging="360"/>
      </w:pPr>
    </w:lvl>
    <w:lvl w:ilvl="2" w:tplc="99298056" w:tentative="1">
      <w:start w:val="1"/>
      <w:numFmt w:val="lowerRoman"/>
      <w:lvlText w:val="%3."/>
      <w:lvlJc w:val="right"/>
      <w:pPr>
        <w:ind w:left="2160" w:hanging="180"/>
      </w:pPr>
    </w:lvl>
    <w:lvl w:ilvl="3" w:tplc="99298056" w:tentative="1">
      <w:start w:val="1"/>
      <w:numFmt w:val="decimal"/>
      <w:lvlText w:val="%4."/>
      <w:lvlJc w:val="left"/>
      <w:pPr>
        <w:ind w:left="2880" w:hanging="360"/>
      </w:pPr>
    </w:lvl>
    <w:lvl w:ilvl="4" w:tplc="99298056" w:tentative="1">
      <w:start w:val="1"/>
      <w:numFmt w:val="lowerLetter"/>
      <w:lvlText w:val="%5."/>
      <w:lvlJc w:val="left"/>
      <w:pPr>
        <w:ind w:left="3600" w:hanging="360"/>
      </w:pPr>
    </w:lvl>
    <w:lvl w:ilvl="5" w:tplc="99298056" w:tentative="1">
      <w:start w:val="1"/>
      <w:numFmt w:val="lowerRoman"/>
      <w:lvlText w:val="%6."/>
      <w:lvlJc w:val="right"/>
      <w:pPr>
        <w:ind w:left="4320" w:hanging="180"/>
      </w:pPr>
    </w:lvl>
    <w:lvl w:ilvl="6" w:tplc="99298056" w:tentative="1">
      <w:start w:val="1"/>
      <w:numFmt w:val="decimal"/>
      <w:lvlText w:val="%7."/>
      <w:lvlJc w:val="left"/>
      <w:pPr>
        <w:ind w:left="5040" w:hanging="360"/>
      </w:pPr>
    </w:lvl>
    <w:lvl w:ilvl="7" w:tplc="99298056" w:tentative="1">
      <w:start w:val="1"/>
      <w:numFmt w:val="lowerLetter"/>
      <w:lvlText w:val="%8."/>
      <w:lvlJc w:val="left"/>
      <w:pPr>
        <w:ind w:left="5760" w:hanging="360"/>
      </w:pPr>
    </w:lvl>
    <w:lvl w:ilvl="8" w:tplc="9929805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38997FA3"/>
    <w:multiLevelType w:val="hybridMultilevel"/>
    <w:tmpl w:val="A8AA07AC"/>
    <w:lvl w:ilvl="0" w:tplc="622746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B6CB1"/>
    <w:rsid w:val="008D159E"/>
    <w:rsid w:val="008E12A5"/>
    <w:rsid w:val="008E4393"/>
    <w:rsid w:val="009B6CB1"/>
    <w:rsid w:val="00D05E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E27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efaultParagraphFontPHPDOCX">
    <w:name w:val="Default Paragraph Font PHPDOCX"/>
    <w:uiPriority w:val="1"/>
    <w:semiHidden/>
    <w:unhideWhenUsed/>
    <w:rsid w:val="008E12A5"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rsid w:val="008E12A5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D1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15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332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thiago</cp:lastModifiedBy>
  <cp:revision>3</cp:revision>
  <dcterms:created xsi:type="dcterms:W3CDTF">2020-03-23T12:17:00Z</dcterms:created>
  <dcterms:modified xsi:type="dcterms:W3CDTF">2022-03-08T20:37:00Z</dcterms:modified>
</cp:coreProperties>
</file>