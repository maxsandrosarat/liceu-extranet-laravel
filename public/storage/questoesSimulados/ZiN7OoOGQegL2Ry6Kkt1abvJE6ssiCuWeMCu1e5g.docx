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393" w:rsidRDefault="006C0B8F" w:rsidP="008E4393">
      <w:pPr>
        <w:tabs>
          <w:tab w:val="left" w:pos="426"/>
        </w:tabs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SIMULADO LICEU 02</w:t>
      </w:r>
      <w:r w:rsidR="008E4393">
        <w:rPr>
          <w:b/>
          <w:bCs/>
          <w:sz w:val="24"/>
          <w:szCs w:val="24"/>
        </w:rPr>
        <w:t xml:space="preserve"> – 2º ANO</w:t>
      </w:r>
    </w:p>
    <w:p w:rsidR="008E4393" w:rsidRDefault="006C0B8F" w:rsidP="008E4393">
      <w:pPr>
        <w:tabs>
          <w:tab w:val="left" w:pos="426"/>
        </w:tabs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Conteúdo: Capítulo 6</w:t>
      </w:r>
    </w:p>
    <w:p w:rsidR="008E4393" w:rsidRDefault="008E4393" w:rsidP="008E4393">
      <w:pPr>
        <w:tabs>
          <w:tab w:val="left" w:pos="426"/>
        </w:tabs>
        <w:spacing w:after="0" w:line="240" w:lineRule="auto"/>
        <w:rPr>
          <w:b/>
          <w:bCs/>
          <w:sz w:val="24"/>
          <w:szCs w:val="24"/>
        </w:rPr>
      </w:pPr>
    </w:p>
    <w:p w:rsidR="006C0B8F" w:rsidRPr="006C0B8F" w:rsidRDefault="006C0B8F" w:rsidP="006C0B8F">
      <w:pPr>
        <w:tabs>
          <w:tab w:val="left" w:pos="426"/>
        </w:tabs>
        <w:spacing w:after="0" w:line="240" w:lineRule="auto"/>
        <w:jc w:val="both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Questão 01 - </w:t>
      </w:r>
      <w:r w:rsidRPr="006C0B8F">
        <w:rPr>
          <w:b/>
          <w:bCs/>
          <w:sz w:val="24"/>
          <w:szCs w:val="24"/>
        </w:rPr>
        <w:t xml:space="preserve">(FCM MG/2019) </w:t>
      </w:r>
      <w:r w:rsidRPr="006C0B8F">
        <w:rPr>
          <w:bCs/>
          <w:sz w:val="24"/>
          <w:szCs w:val="24"/>
        </w:rPr>
        <w:t xml:space="preserve">A palavra </w:t>
      </w:r>
      <w:r w:rsidRPr="006C0B8F">
        <w:rPr>
          <w:bCs/>
          <w:i/>
          <w:iCs/>
          <w:sz w:val="24"/>
          <w:szCs w:val="24"/>
        </w:rPr>
        <w:t xml:space="preserve">malária </w:t>
      </w:r>
      <w:r w:rsidRPr="006C0B8F">
        <w:rPr>
          <w:bCs/>
          <w:sz w:val="24"/>
          <w:szCs w:val="24"/>
        </w:rPr>
        <w:t xml:space="preserve">significa “mau ar”. Ela vem das palavras italianas </w:t>
      </w:r>
      <w:r w:rsidRPr="006C0B8F">
        <w:rPr>
          <w:bCs/>
          <w:i/>
          <w:iCs/>
          <w:sz w:val="24"/>
          <w:szCs w:val="24"/>
        </w:rPr>
        <w:t xml:space="preserve">mal aria </w:t>
      </w:r>
      <w:r w:rsidRPr="006C0B8F">
        <w:rPr>
          <w:bCs/>
          <w:sz w:val="24"/>
          <w:szCs w:val="24"/>
        </w:rPr>
        <w:t xml:space="preserve">porque, durante muitos séculos, pensou-se que essa doença era causada por cerrações venenosas e vapores deletérios emanados de pântanos baixos. Sua causa, porém, é um parasito microscópico que talvez seja o maior responsável por mortes humanas em todos os tempos. </w:t>
      </w:r>
    </w:p>
    <w:p w:rsidR="006C0B8F" w:rsidRPr="006C0B8F" w:rsidRDefault="006C0B8F" w:rsidP="006C0B8F">
      <w:pPr>
        <w:tabs>
          <w:tab w:val="left" w:pos="426"/>
        </w:tabs>
        <w:spacing w:after="0" w:line="240" w:lineRule="auto"/>
        <w:jc w:val="right"/>
        <w:rPr>
          <w:bCs/>
          <w:sz w:val="24"/>
          <w:szCs w:val="24"/>
        </w:rPr>
      </w:pPr>
      <w:r w:rsidRPr="006C0B8F">
        <w:rPr>
          <w:bCs/>
          <w:sz w:val="24"/>
          <w:szCs w:val="24"/>
        </w:rPr>
        <w:t xml:space="preserve">(LE COUTEUR, P; BURRESON, J. </w:t>
      </w:r>
      <w:r w:rsidRPr="006C0B8F">
        <w:rPr>
          <w:bCs/>
          <w:i/>
          <w:iCs/>
          <w:sz w:val="24"/>
          <w:szCs w:val="24"/>
        </w:rPr>
        <w:t>Os botões de Napoleão: as 17 moléculas que mudaram a história</w:t>
      </w:r>
      <w:r w:rsidRPr="006C0B8F">
        <w:rPr>
          <w:bCs/>
          <w:sz w:val="24"/>
          <w:szCs w:val="24"/>
        </w:rPr>
        <w:t>.</w:t>
      </w:r>
      <w:r w:rsidRPr="006C0B8F">
        <w:rPr>
          <w:bCs/>
          <w:sz w:val="24"/>
          <w:szCs w:val="24"/>
        </w:rPr>
        <w:br/>
        <w:t xml:space="preserve">Rio de Janeiro: Zahar, 2006, p.301). </w:t>
      </w:r>
    </w:p>
    <w:p w:rsidR="006C0B8F" w:rsidRPr="006C0B8F" w:rsidRDefault="006C0B8F" w:rsidP="006C0B8F">
      <w:pPr>
        <w:tabs>
          <w:tab w:val="left" w:pos="426"/>
        </w:tabs>
        <w:spacing w:after="0" w:line="240" w:lineRule="auto"/>
        <w:rPr>
          <w:bCs/>
          <w:sz w:val="24"/>
          <w:szCs w:val="24"/>
        </w:rPr>
      </w:pPr>
    </w:p>
    <w:p w:rsidR="006C0B8F" w:rsidRPr="006C0B8F" w:rsidRDefault="006C0B8F" w:rsidP="006C0B8F">
      <w:pPr>
        <w:tabs>
          <w:tab w:val="left" w:pos="426"/>
        </w:tabs>
        <w:spacing w:after="0" w:line="240" w:lineRule="auto"/>
        <w:rPr>
          <w:bCs/>
          <w:sz w:val="24"/>
          <w:szCs w:val="24"/>
        </w:rPr>
      </w:pPr>
      <w:r w:rsidRPr="006C0B8F">
        <w:rPr>
          <w:bCs/>
          <w:sz w:val="24"/>
          <w:szCs w:val="24"/>
        </w:rPr>
        <w:t xml:space="preserve">Esse parasito microscópico é um ser: </w:t>
      </w:r>
    </w:p>
    <w:p w:rsidR="006C0B8F" w:rsidRPr="006C0B8F" w:rsidRDefault="006C0B8F" w:rsidP="006C0B8F">
      <w:pPr>
        <w:tabs>
          <w:tab w:val="left" w:pos="426"/>
        </w:tabs>
        <w:spacing w:after="0" w:line="240" w:lineRule="auto"/>
        <w:rPr>
          <w:bCs/>
          <w:sz w:val="24"/>
          <w:szCs w:val="24"/>
        </w:rPr>
      </w:pPr>
    </w:p>
    <w:p w:rsidR="006C0B8F" w:rsidRPr="006C0B8F" w:rsidRDefault="006C0B8F" w:rsidP="006C0B8F">
      <w:pPr>
        <w:tabs>
          <w:tab w:val="left" w:pos="426"/>
        </w:tabs>
        <w:spacing w:after="0" w:line="240" w:lineRule="auto"/>
        <w:rPr>
          <w:b/>
          <w:bCs/>
          <w:sz w:val="24"/>
          <w:szCs w:val="24"/>
        </w:rPr>
      </w:pPr>
      <w:r w:rsidRPr="006C0B8F">
        <w:rPr>
          <w:b/>
          <w:bCs/>
          <w:sz w:val="24"/>
          <w:szCs w:val="24"/>
          <w:highlight w:val="yellow"/>
        </w:rPr>
        <w:t>a)</w:t>
      </w:r>
      <w:r>
        <w:rPr>
          <w:b/>
          <w:bCs/>
          <w:sz w:val="24"/>
          <w:szCs w:val="24"/>
          <w:highlight w:val="yellow"/>
        </w:rPr>
        <w:t xml:space="preserve"> </w:t>
      </w:r>
      <w:r w:rsidRPr="006C0B8F">
        <w:rPr>
          <w:b/>
          <w:bCs/>
          <w:sz w:val="24"/>
          <w:szCs w:val="24"/>
          <w:highlight w:val="yellow"/>
        </w:rPr>
        <w:t>unicelular eucariota.</w:t>
      </w:r>
      <w:r w:rsidRPr="006C0B8F">
        <w:rPr>
          <w:b/>
          <w:bCs/>
          <w:sz w:val="24"/>
          <w:szCs w:val="24"/>
        </w:rPr>
        <w:t xml:space="preserve"> </w:t>
      </w:r>
    </w:p>
    <w:p w:rsidR="006C0B8F" w:rsidRPr="006C0B8F" w:rsidRDefault="006C0B8F" w:rsidP="006C0B8F">
      <w:pPr>
        <w:tabs>
          <w:tab w:val="left" w:pos="426"/>
        </w:tabs>
        <w:spacing w:after="0" w:line="240" w:lineRule="auto"/>
        <w:rPr>
          <w:bCs/>
          <w:sz w:val="24"/>
          <w:szCs w:val="24"/>
        </w:rPr>
      </w:pPr>
      <w:r w:rsidRPr="006C0B8F">
        <w:rPr>
          <w:bCs/>
          <w:sz w:val="24"/>
          <w:szCs w:val="24"/>
        </w:rPr>
        <w:t>b)</w:t>
      </w:r>
      <w:r>
        <w:rPr>
          <w:bCs/>
          <w:sz w:val="24"/>
          <w:szCs w:val="24"/>
        </w:rPr>
        <w:t xml:space="preserve"> </w:t>
      </w:r>
      <w:r w:rsidRPr="006C0B8F">
        <w:rPr>
          <w:bCs/>
          <w:sz w:val="24"/>
          <w:szCs w:val="24"/>
        </w:rPr>
        <w:t xml:space="preserve">unicelular procariota. </w:t>
      </w:r>
    </w:p>
    <w:p w:rsidR="006C0B8F" w:rsidRPr="006C0B8F" w:rsidRDefault="006C0B8F" w:rsidP="006C0B8F">
      <w:pPr>
        <w:tabs>
          <w:tab w:val="left" w:pos="426"/>
        </w:tabs>
        <w:spacing w:after="0" w:line="240" w:lineRule="auto"/>
        <w:rPr>
          <w:bCs/>
          <w:sz w:val="24"/>
          <w:szCs w:val="24"/>
        </w:rPr>
      </w:pPr>
      <w:r w:rsidRPr="006C0B8F">
        <w:rPr>
          <w:bCs/>
          <w:sz w:val="24"/>
          <w:szCs w:val="24"/>
        </w:rPr>
        <w:t>c)</w:t>
      </w:r>
      <w:r>
        <w:rPr>
          <w:bCs/>
          <w:sz w:val="24"/>
          <w:szCs w:val="24"/>
        </w:rPr>
        <w:t xml:space="preserve"> </w:t>
      </w:r>
      <w:r w:rsidRPr="006C0B8F">
        <w:rPr>
          <w:bCs/>
          <w:sz w:val="24"/>
          <w:szCs w:val="24"/>
        </w:rPr>
        <w:t xml:space="preserve">pluricelular eucariota. </w:t>
      </w:r>
    </w:p>
    <w:p w:rsidR="006C0B8F" w:rsidRDefault="006C0B8F" w:rsidP="006C0B8F">
      <w:pPr>
        <w:tabs>
          <w:tab w:val="left" w:pos="426"/>
        </w:tabs>
        <w:spacing w:after="0" w:line="240" w:lineRule="auto"/>
        <w:rPr>
          <w:bCs/>
          <w:sz w:val="24"/>
          <w:szCs w:val="24"/>
        </w:rPr>
      </w:pPr>
      <w:r w:rsidRPr="006C0B8F">
        <w:rPr>
          <w:bCs/>
          <w:sz w:val="24"/>
          <w:szCs w:val="24"/>
        </w:rPr>
        <w:t>d)</w:t>
      </w:r>
      <w:r>
        <w:rPr>
          <w:bCs/>
          <w:sz w:val="24"/>
          <w:szCs w:val="24"/>
        </w:rPr>
        <w:t xml:space="preserve"> </w:t>
      </w:r>
      <w:r w:rsidRPr="006C0B8F">
        <w:rPr>
          <w:bCs/>
          <w:sz w:val="24"/>
          <w:szCs w:val="24"/>
        </w:rPr>
        <w:t>pluricelular procariota.</w:t>
      </w:r>
    </w:p>
    <w:p w:rsidR="006C0B8F" w:rsidRPr="006C0B8F" w:rsidRDefault="006C0B8F" w:rsidP="006C0B8F">
      <w:pPr>
        <w:tabs>
          <w:tab w:val="left" w:pos="426"/>
        </w:tabs>
        <w:spacing w:after="0" w:line="240" w:lineRule="auto"/>
      </w:pPr>
      <w:r>
        <w:rPr>
          <w:bCs/>
          <w:sz w:val="24"/>
          <w:szCs w:val="24"/>
        </w:rPr>
        <w:t>e) unicelular ou pluricelular eucariota.</w:t>
      </w:r>
    </w:p>
    <w:p w:rsidR="002B1C41" w:rsidRPr="006C0B8F" w:rsidRDefault="005377CD" w:rsidP="008E4393">
      <w:pPr>
        <w:tabs>
          <w:tab w:val="left" w:pos="426"/>
        </w:tabs>
        <w:spacing w:after="0" w:line="240" w:lineRule="auto"/>
        <w:jc w:val="both"/>
      </w:pPr>
    </w:p>
    <w:p w:rsidR="006F415E" w:rsidRPr="006F415E" w:rsidRDefault="008E4393" w:rsidP="006F415E">
      <w:pPr>
        <w:tabs>
          <w:tab w:val="left" w:pos="426"/>
        </w:tabs>
        <w:spacing w:after="0" w:line="240" w:lineRule="auto"/>
        <w:jc w:val="both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Questão 02 - </w:t>
      </w:r>
      <w:r w:rsidR="006F415E" w:rsidRPr="006F415E">
        <w:rPr>
          <w:b/>
          <w:bCs/>
          <w:sz w:val="24"/>
          <w:szCs w:val="24"/>
        </w:rPr>
        <w:t xml:space="preserve">(FPS PE/2018) </w:t>
      </w:r>
      <w:r w:rsidR="006F415E" w:rsidRPr="006F415E">
        <w:rPr>
          <w:bCs/>
          <w:sz w:val="24"/>
          <w:szCs w:val="24"/>
        </w:rPr>
        <w:t xml:space="preserve">A estrutura de locomoção é um dos critérios utilizados para classificar os protistas. Com base nesse critério, é correto afirmar que o </w:t>
      </w:r>
      <w:proofErr w:type="spellStart"/>
      <w:r w:rsidR="006F415E" w:rsidRPr="006F415E">
        <w:rPr>
          <w:bCs/>
          <w:i/>
          <w:iCs/>
          <w:sz w:val="24"/>
          <w:szCs w:val="24"/>
        </w:rPr>
        <w:t>Paramecium</w:t>
      </w:r>
      <w:proofErr w:type="spellEnd"/>
      <w:r w:rsidR="006F415E" w:rsidRPr="006F415E">
        <w:rPr>
          <w:bCs/>
          <w:i/>
          <w:iCs/>
          <w:sz w:val="24"/>
          <w:szCs w:val="24"/>
        </w:rPr>
        <w:t xml:space="preserve"> </w:t>
      </w:r>
      <w:r w:rsidR="006F415E" w:rsidRPr="006F415E">
        <w:rPr>
          <w:bCs/>
          <w:sz w:val="24"/>
          <w:szCs w:val="24"/>
        </w:rPr>
        <w:t xml:space="preserve">é </w:t>
      </w:r>
      <w:proofErr w:type="gramStart"/>
      <w:r w:rsidR="006F415E" w:rsidRPr="006F415E">
        <w:rPr>
          <w:bCs/>
          <w:sz w:val="24"/>
          <w:szCs w:val="24"/>
        </w:rPr>
        <w:t>um</w:t>
      </w:r>
      <w:proofErr w:type="gramEnd"/>
    </w:p>
    <w:p w:rsidR="006F415E" w:rsidRPr="006F415E" w:rsidRDefault="006F415E" w:rsidP="006F415E">
      <w:pPr>
        <w:tabs>
          <w:tab w:val="left" w:pos="426"/>
        </w:tabs>
        <w:spacing w:after="0" w:line="240" w:lineRule="auto"/>
        <w:rPr>
          <w:bCs/>
          <w:sz w:val="24"/>
          <w:szCs w:val="24"/>
        </w:rPr>
      </w:pPr>
    </w:p>
    <w:p w:rsidR="006F415E" w:rsidRPr="006F415E" w:rsidRDefault="006F415E" w:rsidP="006F415E">
      <w:pPr>
        <w:tabs>
          <w:tab w:val="left" w:pos="426"/>
        </w:tabs>
        <w:spacing w:after="0" w:line="240" w:lineRule="auto"/>
        <w:rPr>
          <w:bCs/>
          <w:sz w:val="24"/>
          <w:szCs w:val="24"/>
        </w:rPr>
      </w:pPr>
      <w:proofErr w:type="gramStart"/>
      <w:r w:rsidRPr="006F415E">
        <w:rPr>
          <w:bCs/>
          <w:sz w:val="24"/>
          <w:szCs w:val="24"/>
        </w:rPr>
        <w:t>a</w:t>
      </w:r>
      <w:proofErr w:type="gramEnd"/>
      <w:r w:rsidRPr="006F415E">
        <w:rPr>
          <w:bCs/>
          <w:sz w:val="24"/>
          <w:szCs w:val="24"/>
        </w:rPr>
        <w:t>)</w:t>
      </w:r>
      <w:r w:rsidRPr="006F415E">
        <w:rPr>
          <w:bCs/>
          <w:sz w:val="24"/>
          <w:szCs w:val="24"/>
        </w:rPr>
        <w:tab/>
        <w:t>flagelado.</w:t>
      </w:r>
    </w:p>
    <w:p w:rsidR="006F415E" w:rsidRPr="006F415E" w:rsidRDefault="006F415E" w:rsidP="006F415E">
      <w:pPr>
        <w:tabs>
          <w:tab w:val="left" w:pos="426"/>
        </w:tabs>
        <w:spacing w:after="0" w:line="240" w:lineRule="auto"/>
        <w:rPr>
          <w:bCs/>
          <w:sz w:val="24"/>
          <w:szCs w:val="24"/>
        </w:rPr>
      </w:pPr>
      <w:proofErr w:type="gramStart"/>
      <w:r w:rsidRPr="006F415E">
        <w:rPr>
          <w:bCs/>
          <w:sz w:val="24"/>
          <w:szCs w:val="24"/>
        </w:rPr>
        <w:t>b)</w:t>
      </w:r>
      <w:proofErr w:type="gramEnd"/>
      <w:r w:rsidRPr="006F415E">
        <w:rPr>
          <w:bCs/>
          <w:sz w:val="24"/>
          <w:szCs w:val="24"/>
        </w:rPr>
        <w:tab/>
        <w:t>foraminífero.</w:t>
      </w:r>
    </w:p>
    <w:p w:rsidR="006F415E" w:rsidRPr="006F415E" w:rsidRDefault="006F415E" w:rsidP="006F415E">
      <w:pPr>
        <w:tabs>
          <w:tab w:val="left" w:pos="426"/>
        </w:tabs>
        <w:spacing w:after="0" w:line="240" w:lineRule="auto"/>
        <w:rPr>
          <w:bCs/>
          <w:sz w:val="24"/>
          <w:szCs w:val="24"/>
        </w:rPr>
      </w:pPr>
      <w:proofErr w:type="gramStart"/>
      <w:r w:rsidRPr="006F415E">
        <w:rPr>
          <w:bCs/>
          <w:sz w:val="24"/>
          <w:szCs w:val="24"/>
        </w:rPr>
        <w:t>c)</w:t>
      </w:r>
      <w:proofErr w:type="gramEnd"/>
      <w:r w:rsidRPr="006F415E">
        <w:rPr>
          <w:bCs/>
          <w:sz w:val="24"/>
          <w:szCs w:val="24"/>
        </w:rPr>
        <w:tab/>
        <w:t>heliozoário.</w:t>
      </w:r>
    </w:p>
    <w:p w:rsidR="006F415E" w:rsidRPr="006F415E" w:rsidRDefault="006F415E" w:rsidP="006F415E">
      <w:pPr>
        <w:tabs>
          <w:tab w:val="left" w:pos="426"/>
        </w:tabs>
        <w:spacing w:after="0" w:line="240" w:lineRule="auto"/>
        <w:rPr>
          <w:b/>
          <w:bCs/>
          <w:sz w:val="24"/>
          <w:szCs w:val="24"/>
        </w:rPr>
      </w:pPr>
      <w:proofErr w:type="gramStart"/>
      <w:r w:rsidRPr="006F415E">
        <w:rPr>
          <w:b/>
          <w:bCs/>
          <w:sz w:val="24"/>
          <w:szCs w:val="24"/>
          <w:highlight w:val="yellow"/>
        </w:rPr>
        <w:t>d)</w:t>
      </w:r>
      <w:proofErr w:type="gramEnd"/>
      <w:r w:rsidRPr="006F415E">
        <w:rPr>
          <w:b/>
          <w:bCs/>
          <w:sz w:val="24"/>
          <w:szCs w:val="24"/>
          <w:highlight w:val="yellow"/>
        </w:rPr>
        <w:tab/>
        <w:t>ciliado.</w:t>
      </w:r>
    </w:p>
    <w:p w:rsidR="006C0B8F" w:rsidRPr="006F415E" w:rsidRDefault="006F415E" w:rsidP="006F415E">
      <w:pPr>
        <w:tabs>
          <w:tab w:val="left" w:pos="426"/>
        </w:tabs>
        <w:spacing w:after="0" w:line="240" w:lineRule="auto"/>
      </w:pPr>
      <w:proofErr w:type="gramStart"/>
      <w:r w:rsidRPr="006F415E">
        <w:rPr>
          <w:bCs/>
          <w:sz w:val="24"/>
          <w:szCs w:val="24"/>
        </w:rPr>
        <w:t>e</w:t>
      </w:r>
      <w:proofErr w:type="gramEnd"/>
      <w:r w:rsidRPr="006F415E">
        <w:rPr>
          <w:bCs/>
          <w:sz w:val="24"/>
          <w:szCs w:val="24"/>
        </w:rPr>
        <w:t>)</w:t>
      </w:r>
      <w:r w:rsidRPr="006F415E">
        <w:rPr>
          <w:bCs/>
          <w:sz w:val="24"/>
          <w:szCs w:val="24"/>
        </w:rPr>
        <w:tab/>
        <w:t>radiolário.</w:t>
      </w:r>
    </w:p>
    <w:p w:rsidR="00556327" w:rsidRPr="00F17E58" w:rsidRDefault="005377CD" w:rsidP="008E4393">
      <w:pPr>
        <w:tabs>
          <w:tab w:val="left" w:pos="426"/>
        </w:tabs>
        <w:spacing w:after="0" w:line="240" w:lineRule="auto"/>
        <w:jc w:val="both"/>
      </w:pPr>
    </w:p>
    <w:p w:rsidR="005D2F02" w:rsidRPr="005D2F02" w:rsidRDefault="008E4393" w:rsidP="005D2F02">
      <w:pPr>
        <w:tabs>
          <w:tab w:val="left" w:pos="426"/>
        </w:tabs>
        <w:spacing w:after="0" w:line="240" w:lineRule="auto"/>
        <w:jc w:val="both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Questão 03 - </w:t>
      </w:r>
      <w:r w:rsidR="005D2F02" w:rsidRPr="005D2F02">
        <w:rPr>
          <w:bCs/>
          <w:sz w:val="24"/>
          <w:szCs w:val="24"/>
        </w:rPr>
        <w:t xml:space="preserve">O mecanismo reprodutivo que ocorre na maioria dos </w:t>
      </w:r>
      <w:proofErr w:type="spellStart"/>
      <w:r w:rsidR="005D2F02" w:rsidRPr="005D2F02">
        <w:rPr>
          <w:bCs/>
          <w:sz w:val="24"/>
          <w:szCs w:val="24"/>
        </w:rPr>
        <w:t>amebozoários</w:t>
      </w:r>
      <w:proofErr w:type="spellEnd"/>
      <w:r w:rsidR="005D2F02" w:rsidRPr="005D2F02">
        <w:rPr>
          <w:bCs/>
          <w:sz w:val="24"/>
          <w:szCs w:val="24"/>
        </w:rPr>
        <w:t>, heliozoários e radiolários, sugerido pela tirinha abaixo, é um processo biológico, relativamente simples, que dá origem a células-filhas com a mesma informação genética da célula-mãe.</w:t>
      </w:r>
    </w:p>
    <w:p w:rsidR="005D2F02" w:rsidRPr="005D2F02" w:rsidRDefault="005D2F02" w:rsidP="005D2F02">
      <w:pPr>
        <w:tabs>
          <w:tab w:val="left" w:pos="426"/>
        </w:tabs>
        <w:spacing w:after="0" w:line="240" w:lineRule="auto"/>
        <w:rPr>
          <w:b/>
          <w:bCs/>
          <w:sz w:val="24"/>
          <w:szCs w:val="24"/>
        </w:rPr>
      </w:pPr>
    </w:p>
    <w:p w:rsidR="005D2F02" w:rsidRPr="005D2F02" w:rsidRDefault="005D2F02" w:rsidP="005D2F02">
      <w:pPr>
        <w:tabs>
          <w:tab w:val="left" w:pos="426"/>
        </w:tabs>
        <w:spacing w:after="0" w:line="240" w:lineRule="auto"/>
        <w:rPr>
          <w:b/>
          <w:bCs/>
          <w:sz w:val="24"/>
          <w:szCs w:val="24"/>
        </w:rPr>
      </w:pPr>
      <w:r w:rsidRPr="005D2F02">
        <w:rPr>
          <w:b/>
          <w:bCs/>
          <w:sz w:val="24"/>
          <w:szCs w:val="24"/>
        </w:rPr>
        <w:drawing>
          <wp:inline distT="0" distB="0" distL="0" distR="0">
            <wp:extent cx="3655616" cy="1162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12000" contrast="24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616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F02" w:rsidRPr="005D2F02" w:rsidRDefault="005D2F02" w:rsidP="005D2F02">
      <w:pPr>
        <w:tabs>
          <w:tab w:val="left" w:pos="426"/>
        </w:tabs>
        <w:spacing w:after="0" w:line="240" w:lineRule="auto"/>
        <w:rPr>
          <w:b/>
          <w:bCs/>
          <w:sz w:val="24"/>
          <w:szCs w:val="24"/>
        </w:rPr>
      </w:pPr>
    </w:p>
    <w:p w:rsidR="005D2F02" w:rsidRPr="005D2F02" w:rsidRDefault="005D2F02" w:rsidP="005D2F02">
      <w:pPr>
        <w:tabs>
          <w:tab w:val="left" w:pos="426"/>
        </w:tabs>
        <w:spacing w:after="0" w:line="240" w:lineRule="auto"/>
        <w:jc w:val="both"/>
        <w:rPr>
          <w:bCs/>
          <w:sz w:val="24"/>
          <w:szCs w:val="24"/>
        </w:rPr>
      </w:pPr>
      <w:r w:rsidRPr="005D2F02">
        <w:rPr>
          <w:bCs/>
          <w:sz w:val="24"/>
          <w:szCs w:val="24"/>
        </w:rPr>
        <w:t>Assinale a alternativa que apresenta o tipo de reprodução desses protozoários sugerido na tirinha.</w:t>
      </w:r>
    </w:p>
    <w:p w:rsidR="005D2F02" w:rsidRPr="005D2F02" w:rsidRDefault="005D2F02" w:rsidP="005D2F02">
      <w:pPr>
        <w:tabs>
          <w:tab w:val="left" w:pos="426"/>
        </w:tabs>
        <w:spacing w:after="0" w:line="240" w:lineRule="auto"/>
        <w:jc w:val="both"/>
        <w:rPr>
          <w:bCs/>
          <w:sz w:val="24"/>
          <w:szCs w:val="24"/>
        </w:rPr>
      </w:pPr>
    </w:p>
    <w:p w:rsidR="005D2F02" w:rsidRPr="005D2F02" w:rsidRDefault="005D2F02" w:rsidP="005D2F02">
      <w:pPr>
        <w:tabs>
          <w:tab w:val="left" w:pos="426"/>
        </w:tabs>
        <w:spacing w:after="0" w:line="240" w:lineRule="auto"/>
        <w:jc w:val="both"/>
        <w:rPr>
          <w:bCs/>
          <w:sz w:val="24"/>
          <w:szCs w:val="24"/>
        </w:rPr>
      </w:pPr>
      <w:proofErr w:type="gramStart"/>
      <w:r w:rsidRPr="005D2F02">
        <w:rPr>
          <w:bCs/>
          <w:sz w:val="24"/>
          <w:szCs w:val="24"/>
        </w:rPr>
        <w:t>a</w:t>
      </w:r>
      <w:proofErr w:type="gramEnd"/>
      <w:r w:rsidRPr="005D2F02">
        <w:rPr>
          <w:bCs/>
          <w:sz w:val="24"/>
          <w:szCs w:val="24"/>
        </w:rPr>
        <w:t>)</w:t>
      </w:r>
      <w:r w:rsidRPr="005D2F02">
        <w:rPr>
          <w:bCs/>
          <w:sz w:val="24"/>
          <w:szCs w:val="24"/>
        </w:rPr>
        <w:tab/>
      </w:r>
      <w:proofErr w:type="spellStart"/>
      <w:r w:rsidRPr="005D2F02">
        <w:rPr>
          <w:bCs/>
          <w:sz w:val="24"/>
          <w:szCs w:val="24"/>
        </w:rPr>
        <w:t>Co-dominância</w:t>
      </w:r>
      <w:proofErr w:type="spellEnd"/>
      <w:r w:rsidRPr="005D2F02">
        <w:rPr>
          <w:bCs/>
          <w:sz w:val="24"/>
          <w:szCs w:val="24"/>
        </w:rPr>
        <w:t xml:space="preserve"> haploide-diploide</w:t>
      </w:r>
    </w:p>
    <w:p w:rsidR="005D2F02" w:rsidRPr="005D2F02" w:rsidRDefault="005D2F02" w:rsidP="005D2F02">
      <w:pPr>
        <w:tabs>
          <w:tab w:val="left" w:pos="426"/>
        </w:tabs>
        <w:spacing w:after="0" w:line="240" w:lineRule="auto"/>
        <w:jc w:val="both"/>
        <w:rPr>
          <w:b/>
          <w:bCs/>
          <w:sz w:val="24"/>
          <w:szCs w:val="24"/>
        </w:rPr>
      </w:pPr>
      <w:proofErr w:type="gramStart"/>
      <w:r w:rsidRPr="005D2F02">
        <w:rPr>
          <w:b/>
          <w:bCs/>
          <w:sz w:val="24"/>
          <w:szCs w:val="24"/>
          <w:highlight w:val="yellow"/>
        </w:rPr>
        <w:t>b)</w:t>
      </w:r>
      <w:proofErr w:type="gramEnd"/>
      <w:r w:rsidRPr="005D2F02">
        <w:rPr>
          <w:b/>
          <w:bCs/>
          <w:sz w:val="24"/>
          <w:szCs w:val="24"/>
          <w:highlight w:val="yellow"/>
        </w:rPr>
        <w:tab/>
        <w:t>Clonal por divisão binária</w:t>
      </w:r>
    </w:p>
    <w:p w:rsidR="005D2F02" w:rsidRPr="005D2F02" w:rsidRDefault="005D2F02" w:rsidP="005D2F02">
      <w:pPr>
        <w:tabs>
          <w:tab w:val="left" w:pos="426"/>
        </w:tabs>
        <w:spacing w:after="0" w:line="240" w:lineRule="auto"/>
        <w:jc w:val="both"/>
        <w:rPr>
          <w:bCs/>
          <w:sz w:val="24"/>
          <w:szCs w:val="24"/>
        </w:rPr>
      </w:pPr>
      <w:proofErr w:type="gramStart"/>
      <w:r w:rsidRPr="005D2F02">
        <w:rPr>
          <w:bCs/>
          <w:sz w:val="24"/>
          <w:szCs w:val="24"/>
        </w:rPr>
        <w:t>c)</w:t>
      </w:r>
      <w:proofErr w:type="gramEnd"/>
      <w:r w:rsidRPr="005D2F02">
        <w:rPr>
          <w:bCs/>
          <w:sz w:val="24"/>
          <w:szCs w:val="24"/>
        </w:rPr>
        <w:tab/>
        <w:t>Sexuada por fissão múltipla</w:t>
      </w:r>
    </w:p>
    <w:p w:rsidR="005D2F02" w:rsidRPr="005D2F02" w:rsidRDefault="005D2F02" w:rsidP="005D2F02">
      <w:pPr>
        <w:tabs>
          <w:tab w:val="left" w:pos="426"/>
        </w:tabs>
        <w:spacing w:after="0" w:line="240" w:lineRule="auto"/>
        <w:jc w:val="both"/>
        <w:rPr>
          <w:bCs/>
          <w:sz w:val="24"/>
          <w:szCs w:val="24"/>
        </w:rPr>
      </w:pPr>
      <w:proofErr w:type="gramStart"/>
      <w:r w:rsidRPr="005D2F02">
        <w:rPr>
          <w:bCs/>
          <w:sz w:val="24"/>
          <w:szCs w:val="24"/>
        </w:rPr>
        <w:t>d)</w:t>
      </w:r>
      <w:proofErr w:type="gramEnd"/>
      <w:r w:rsidRPr="005D2F02">
        <w:rPr>
          <w:bCs/>
          <w:sz w:val="24"/>
          <w:szCs w:val="24"/>
        </w:rPr>
        <w:tab/>
        <w:t>Clonal por partenogênese</w:t>
      </w:r>
    </w:p>
    <w:p w:rsidR="006C0B8F" w:rsidRPr="005D2F02" w:rsidRDefault="005D2F02" w:rsidP="005D2F02">
      <w:pPr>
        <w:tabs>
          <w:tab w:val="left" w:pos="426"/>
        </w:tabs>
        <w:spacing w:after="0" w:line="240" w:lineRule="auto"/>
        <w:jc w:val="both"/>
      </w:pPr>
      <w:proofErr w:type="gramStart"/>
      <w:r w:rsidRPr="005D2F02">
        <w:rPr>
          <w:bCs/>
          <w:sz w:val="24"/>
          <w:szCs w:val="24"/>
        </w:rPr>
        <w:t>e</w:t>
      </w:r>
      <w:proofErr w:type="gramEnd"/>
      <w:r w:rsidRPr="005D2F02">
        <w:rPr>
          <w:bCs/>
          <w:sz w:val="24"/>
          <w:szCs w:val="24"/>
        </w:rPr>
        <w:t>)</w:t>
      </w:r>
      <w:r w:rsidRPr="005D2F02">
        <w:rPr>
          <w:bCs/>
          <w:sz w:val="24"/>
          <w:szCs w:val="24"/>
        </w:rPr>
        <w:tab/>
        <w:t>Sexuada por bipartição</w:t>
      </w:r>
    </w:p>
    <w:p w:rsidR="002E5D67" w:rsidRPr="007605FD" w:rsidRDefault="005377CD" w:rsidP="008E4393">
      <w:pPr>
        <w:tabs>
          <w:tab w:val="left" w:pos="426"/>
        </w:tabs>
        <w:spacing w:after="0" w:line="240" w:lineRule="auto"/>
        <w:jc w:val="both"/>
      </w:pPr>
    </w:p>
    <w:p w:rsidR="0080570E" w:rsidRPr="002E5D67" w:rsidRDefault="005377CD" w:rsidP="008E4393">
      <w:pPr>
        <w:tabs>
          <w:tab w:val="left" w:pos="426"/>
        </w:tabs>
        <w:spacing w:after="0" w:line="240" w:lineRule="auto"/>
      </w:pPr>
    </w:p>
    <w:p w:rsidR="00D05E27" w:rsidRPr="00357010" w:rsidRDefault="00D05E27" w:rsidP="008E4393">
      <w:pPr>
        <w:tabs>
          <w:tab w:val="left" w:pos="426"/>
        </w:tabs>
        <w:spacing w:after="0" w:line="240" w:lineRule="auto"/>
      </w:pPr>
    </w:p>
    <w:p w:rsidR="008F3E7D" w:rsidRPr="008F3E7D" w:rsidRDefault="008E4393" w:rsidP="008F3E7D">
      <w:pPr>
        <w:tabs>
          <w:tab w:val="left" w:pos="426"/>
        </w:tabs>
        <w:spacing w:after="0" w:line="240" w:lineRule="auto"/>
        <w:jc w:val="both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Questão 04 - </w:t>
      </w:r>
      <w:r w:rsidR="008F3E7D" w:rsidRPr="008F3E7D">
        <w:rPr>
          <w:b/>
          <w:bCs/>
          <w:sz w:val="24"/>
          <w:szCs w:val="24"/>
        </w:rPr>
        <w:t xml:space="preserve">(Centro Universitário de Franca SP/2016) </w:t>
      </w:r>
      <w:r w:rsidR="008F3E7D" w:rsidRPr="008F3E7D">
        <w:rPr>
          <w:bCs/>
          <w:sz w:val="24"/>
          <w:szCs w:val="24"/>
        </w:rPr>
        <w:t xml:space="preserve">A imagem representa o protozoário </w:t>
      </w:r>
      <w:r w:rsidR="008F3E7D" w:rsidRPr="008F3E7D">
        <w:rPr>
          <w:bCs/>
          <w:i/>
          <w:iCs/>
          <w:sz w:val="24"/>
          <w:szCs w:val="24"/>
        </w:rPr>
        <w:t xml:space="preserve">Trypanosoma </w:t>
      </w:r>
      <w:proofErr w:type="spellStart"/>
      <w:proofErr w:type="gramStart"/>
      <w:r w:rsidR="008F3E7D" w:rsidRPr="008F3E7D">
        <w:rPr>
          <w:bCs/>
          <w:i/>
          <w:iCs/>
          <w:sz w:val="24"/>
          <w:szCs w:val="24"/>
        </w:rPr>
        <w:t>ssp</w:t>
      </w:r>
      <w:proofErr w:type="spellEnd"/>
      <w:proofErr w:type="gramEnd"/>
      <w:r w:rsidR="008F3E7D" w:rsidRPr="008F3E7D">
        <w:rPr>
          <w:bCs/>
          <w:sz w:val="24"/>
          <w:szCs w:val="24"/>
        </w:rPr>
        <w:t>.</w:t>
      </w:r>
    </w:p>
    <w:p w:rsidR="008F3E7D" w:rsidRPr="008F3E7D" w:rsidRDefault="008F3E7D" w:rsidP="008F3E7D">
      <w:pPr>
        <w:tabs>
          <w:tab w:val="left" w:pos="426"/>
        </w:tabs>
        <w:spacing w:after="0" w:line="240" w:lineRule="auto"/>
        <w:jc w:val="both"/>
        <w:rPr>
          <w:bCs/>
          <w:sz w:val="24"/>
          <w:szCs w:val="24"/>
        </w:rPr>
      </w:pPr>
    </w:p>
    <w:p w:rsidR="008F3E7D" w:rsidRPr="008F3E7D" w:rsidRDefault="008F3E7D" w:rsidP="008F3E7D">
      <w:pPr>
        <w:tabs>
          <w:tab w:val="left" w:pos="426"/>
        </w:tabs>
        <w:spacing w:after="0" w:line="240" w:lineRule="auto"/>
        <w:jc w:val="both"/>
        <w:rPr>
          <w:bCs/>
          <w:sz w:val="24"/>
          <w:szCs w:val="24"/>
        </w:rPr>
      </w:pPr>
      <w:r w:rsidRPr="008F3E7D">
        <w:rPr>
          <w:bCs/>
          <w:sz w:val="24"/>
          <w:szCs w:val="24"/>
        </w:rPr>
        <w:drawing>
          <wp:inline distT="0" distB="0" distL="0" distR="0" wp14:anchorId="1A415379" wp14:editId="572C0233">
            <wp:extent cx="2171700" cy="11239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E7D" w:rsidRPr="008F3E7D" w:rsidRDefault="008F3E7D" w:rsidP="008F3E7D">
      <w:pPr>
        <w:tabs>
          <w:tab w:val="left" w:pos="426"/>
        </w:tabs>
        <w:spacing w:after="0" w:line="240" w:lineRule="auto"/>
        <w:jc w:val="both"/>
        <w:rPr>
          <w:bCs/>
          <w:sz w:val="24"/>
          <w:szCs w:val="24"/>
        </w:rPr>
      </w:pPr>
      <w:r w:rsidRPr="008F3E7D">
        <w:rPr>
          <w:bCs/>
          <w:sz w:val="24"/>
          <w:szCs w:val="24"/>
        </w:rPr>
        <w:t>(http://blogs.biomedcentral.com. Adaptado.)</w:t>
      </w:r>
    </w:p>
    <w:p w:rsidR="008F3E7D" w:rsidRPr="008F3E7D" w:rsidRDefault="008F3E7D" w:rsidP="008F3E7D">
      <w:pPr>
        <w:tabs>
          <w:tab w:val="left" w:pos="426"/>
        </w:tabs>
        <w:spacing w:after="0" w:line="240" w:lineRule="auto"/>
        <w:jc w:val="both"/>
        <w:rPr>
          <w:bCs/>
          <w:sz w:val="24"/>
          <w:szCs w:val="24"/>
        </w:rPr>
      </w:pPr>
    </w:p>
    <w:p w:rsidR="008F3E7D" w:rsidRPr="008F3E7D" w:rsidRDefault="008F3E7D" w:rsidP="008F3E7D">
      <w:pPr>
        <w:tabs>
          <w:tab w:val="left" w:pos="426"/>
        </w:tabs>
        <w:spacing w:after="0" w:line="240" w:lineRule="auto"/>
        <w:jc w:val="both"/>
        <w:rPr>
          <w:bCs/>
          <w:sz w:val="24"/>
          <w:szCs w:val="24"/>
        </w:rPr>
      </w:pPr>
      <w:r w:rsidRPr="008F3E7D">
        <w:rPr>
          <w:bCs/>
          <w:sz w:val="24"/>
          <w:szCs w:val="24"/>
        </w:rPr>
        <w:t>A estrutura celular apontada na imagem é útil para o micro-organismo porque é usada para</w:t>
      </w:r>
    </w:p>
    <w:p w:rsidR="008F3E7D" w:rsidRPr="008F3E7D" w:rsidRDefault="008F3E7D" w:rsidP="008F3E7D">
      <w:pPr>
        <w:tabs>
          <w:tab w:val="left" w:pos="426"/>
        </w:tabs>
        <w:spacing w:after="0" w:line="240" w:lineRule="auto"/>
        <w:jc w:val="both"/>
        <w:rPr>
          <w:bCs/>
          <w:sz w:val="24"/>
          <w:szCs w:val="24"/>
        </w:rPr>
      </w:pPr>
    </w:p>
    <w:p w:rsidR="008F3E7D" w:rsidRPr="008F3E7D" w:rsidRDefault="008F3E7D" w:rsidP="008F3E7D">
      <w:pPr>
        <w:tabs>
          <w:tab w:val="left" w:pos="426"/>
        </w:tabs>
        <w:spacing w:after="0" w:line="240" w:lineRule="auto"/>
        <w:jc w:val="both"/>
        <w:rPr>
          <w:bCs/>
          <w:sz w:val="24"/>
          <w:szCs w:val="24"/>
        </w:rPr>
      </w:pPr>
      <w:proofErr w:type="gramStart"/>
      <w:r w:rsidRPr="008F3E7D">
        <w:rPr>
          <w:bCs/>
          <w:sz w:val="24"/>
          <w:szCs w:val="24"/>
        </w:rPr>
        <w:t>a</w:t>
      </w:r>
      <w:proofErr w:type="gramEnd"/>
      <w:r w:rsidRPr="008F3E7D">
        <w:rPr>
          <w:bCs/>
          <w:sz w:val="24"/>
          <w:szCs w:val="24"/>
        </w:rPr>
        <w:t>)</w:t>
      </w:r>
      <w:r w:rsidRPr="008F3E7D">
        <w:rPr>
          <w:bCs/>
          <w:sz w:val="24"/>
          <w:szCs w:val="24"/>
        </w:rPr>
        <w:tab/>
        <w:t>a sua reprodução.</w:t>
      </w:r>
    </w:p>
    <w:p w:rsidR="008F3E7D" w:rsidRPr="008F3E7D" w:rsidRDefault="008F3E7D" w:rsidP="008F3E7D">
      <w:pPr>
        <w:tabs>
          <w:tab w:val="left" w:pos="426"/>
        </w:tabs>
        <w:spacing w:after="0" w:line="240" w:lineRule="auto"/>
        <w:jc w:val="both"/>
        <w:rPr>
          <w:bCs/>
          <w:sz w:val="24"/>
          <w:szCs w:val="24"/>
        </w:rPr>
      </w:pPr>
      <w:proofErr w:type="gramStart"/>
      <w:r w:rsidRPr="008F3E7D">
        <w:rPr>
          <w:bCs/>
          <w:sz w:val="24"/>
          <w:szCs w:val="24"/>
        </w:rPr>
        <w:t>b)</w:t>
      </w:r>
      <w:proofErr w:type="gramEnd"/>
      <w:r w:rsidRPr="008F3E7D">
        <w:rPr>
          <w:bCs/>
          <w:sz w:val="24"/>
          <w:szCs w:val="24"/>
        </w:rPr>
        <w:tab/>
        <w:t>a sua regulação térmica.</w:t>
      </w:r>
    </w:p>
    <w:p w:rsidR="008F3E7D" w:rsidRPr="008F3E7D" w:rsidRDefault="008F3E7D" w:rsidP="008F3E7D">
      <w:pPr>
        <w:tabs>
          <w:tab w:val="left" w:pos="426"/>
        </w:tabs>
        <w:spacing w:after="0" w:line="240" w:lineRule="auto"/>
        <w:jc w:val="both"/>
        <w:rPr>
          <w:bCs/>
          <w:sz w:val="24"/>
          <w:szCs w:val="24"/>
        </w:rPr>
      </w:pPr>
      <w:proofErr w:type="gramStart"/>
      <w:r w:rsidRPr="008F3E7D">
        <w:rPr>
          <w:bCs/>
          <w:sz w:val="24"/>
          <w:szCs w:val="24"/>
        </w:rPr>
        <w:t>c)</w:t>
      </w:r>
      <w:proofErr w:type="gramEnd"/>
      <w:r w:rsidRPr="008F3E7D">
        <w:rPr>
          <w:bCs/>
          <w:sz w:val="24"/>
          <w:szCs w:val="24"/>
        </w:rPr>
        <w:tab/>
        <w:t>a síntese proteica.</w:t>
      </w:r>
    </w:p>
    <w:p w:rsidR="008F3E7D" w:rsidRPr="008F3E7D" w:rsidRDefault="008F3E7D" w:rsidP="008F3E7D">
      <w:pPr>
        <w:tabs>
          <w:tab w:val="left" w:pos="426"/>
        </w:tabs>
        <w:spacing w:after="0" w:line="240" w:lineRule="auto"/>
        <w:jc w:val="both"/>
        <w:rPr>
          <w:b/>
          <w:bCs/>
          <w:sz w:val="24"/>
          <w:szCs w:val="24"/>
        </w:rPr>
      </w:pPr>
      <w:proofErr w:type="gramStart"/>
      <w:r w:rsidRPr="008F3E7D">
        <w:rPr>
          <w:b/>
          <w:bCs/>
          <w:sz w:val="24"/>
          <w:szCs w:val="24"/>
          <w:highlight w:val="yellow"/>
        </w:rPr>
        <w:t>d)</w:t>
      </w:r>
      <w:proofErr w:type="gramEnd"/>
      <w:r w:rsidRPr="008F3E7D">
        <w:rPr>
          <w:b/>
          <w:bCs/>
          <w:sz w:val="24"/>
          <w:szCs w:val="24"/>
          <w:highlight w:val="yellow"/>
        </w:rPr>
        <w:tab/>
        <w:t>o seu deslocamento.</w:t>
      </w:r>
    </w:p>
    <w:p w:rsidR="006C0B8F" w:rsidRPr="008F3E7D" w:rsidRDefault="008F3E7D" w:rsidP="008F3E7D">
      <w:pPr>
        <w:tabs>
          <w:tab w:val="left" w:pos="426"/>
        </w:tabs>
        <w:spacing w:after="0" w:line="240" w:lineRule="auto"/>
        <w:jc w:val="both"/>
        <w:rPr>
          <w:bCs/>
        </w:rPr>
      </w:pPr>
      <w:proofErr w:type="gramStart"/>
      <w:r w:rsidRPr="008F3E7D">
        <w:rPr>
          <w:bCs/>
          <w:sz w:val="24"/>
          <w:szCs w:val="24"/>
        </w:rPr>
        <w:t>e</w:t>
      </w:r>
      <w:proofErr w:type="gramEnd"/>
      <w:r w:rsidRPr="008F3E7D">
        <w:rPr>
          <w:bCs/>
          <w:sz w:val="24"/>
          <w:szCs w:val="24"/>
        </w:rPr>
        <w:t>)</w:t>
      </w:r>
      <w:r w:rsidRPr="008F3E7D">
        <w:rPr>
          <w:bCs/>
          <w:sz w:val="24"/>
          <w:szCs w:val="24"/>
        </w:rPr>
        <w:tab/>
        <w:t>o seu controle osmótico.</w:t>
      </w:r>
    </w:p>
    <w:p w:rsidR="002A192A" w:rsidRPr="00E7406C" w:rsidRDefault="005377CD" w:rsidP="008E4393">
      <w:pPr>
        <w:tabs>
          <w:tab w:val="left" w:pos="426"/>
        </w:tabs>
        <w:spacing w:after="0" w:line="240" w:lineRule="auto"/>
        <w:jc w:val="both"/>
        <w:rPr>
          <w:bCs/>
        </w:rPr>
      </w:pPr>
    </w:p>
    <w:p w:rsidR="00F56BDA" w:rsidRPr="00F56BDA" w:rsidRDefault="008E4393" w:rsidP="00F56BDA">
      <w:pPr>
        <w:tabs>
          <w:tab w:val="left" w:pos="426"/>
        </w:tabs>
        <w:spacing w:after="0" w:line="240" w:lineRule="auto"/>
        <w:jc w:val="both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Questão 05 - </w:t>
      </w:r>
      <w:r w:rsidR="00F56BDA" w:rsidRPr="00F56BDA">
        <w:rPr>
          <w:b/>
          <w:bCs/>
          <w:sz w:val="24"/>
          <w:szCs w:val="24"/>
        </w:rPr>
        <w:t xml:space="preserve">(ETEC SP/2019) </w:t>
      </w:r>
      <w:r w:rsidR="00F56BDA" w:rsidRPr="00F56BDA">
        <w:rPr>
          <w:bCs/>
          <w:sz w:val="24"/>
          <w:szCs w:val="24"/>
        </w:rPr>
        <w:t>A construção de instalações sanitárias adequadas, tais como privadas, esgotos e fossas sépticas, que diminuem a eutrofização e impedem a contaminação da água e de alimentos, são formas de prevenção da doença descrita:</w:t>
      </w:r>
    </w:p>
    <w:p w:rsidR="00F56BDA" w:rsidRPr="00F56BDA" w:rsidRDefault="00F56BDA" w:rsidP="00F56BDA">
      <w:pPr>
        <w:tabs>
          <w:tab w:val="left" w:pos="426"/>
        </w:tabs>
        <w:spacing w:after="0" w:line="240" w:lineRule="auto"/>
        <w:jc w:val="both"/>
        <w:rPr>
          <w:bCs/>
          <w:sz w:val="24"/>
          <w:szCs w:val="24"/>
        </w:rPr>
      </w:pPr>
    </w:p>
    <w:p w:rsidR="00F56BDA" w:rsidRPr="00F56BDA" w:rsidRDefault="00F56BDA" w:rsidP="00F56BDA">
      <w:pPr>
        <w:tabs>
          <w:tab w:val="left" w:pos="426"/>
        </w:tabs>
        <w:spacing w:after="0" w:line="24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P</w:t>
      </w:r>
      <w:r w:rsidRPr="00F56BDA">
        <w:rPr>
          <w:bCs/>
          <w:sz w:val="24"/>
          <w:szCs w:val="24"/>
        </w:rPr>
        <w:t xml:space="preserve">arasitose humana adquirida ao se ingerir cistos (formas de resistência) presentes na água ou em alimentos contaminados com fezes de pessoas doentes. No interior do intestino, a parede do cisto se rompe, libertando os parasitas, que invadem as glândulas da parede intestinal, onde passam a se alimentar de tecidos do hospedeiro. Esses locais podem inflamar-se e </w:t>
      </w:r>
      <w:proofErr w:type="gramStart"/>
      <w:r w:rsidRPr="00F56BDA">
        <w:rPr>
          <w:bCs/>
          <w:sz w:val="24"/>
          <w:szCs w:val="24"/>
        </w:rPr>
        <w:t>romper-se</w:t>
      </w:r>
      <w:proofErr w:type="gramEnd"/>
      <w:r w:rsidRPr="00F56BDA">
        <w:rPr>
          <w:bCs/>
          <w:sz w:val="24"/>
          <w:szCs w:val="24"/>
        </w:rPr>
        <w:t>, liberando sangue, muco e milhares de parasitas, muitos já na forma de cistos, que serão eliminados com as fezes. Entre os sintomas dessa parasitose, destacam-se diarreias e dor de estômago e, em casos mais graves, ocorrem diarreias com sangue e a pessoa pode tornar-se anêmica.</w:t>
      </w:r>
    </w:p>
    <w:p w:rsidR="00F56BDA" w:rsidRPr="00F56BDA" w:rsidRDefault="00F56BDA" w:rsidP="00F56BDA">
      <w:pPr>
        <w:tabs>
          <w:tab w:val="left" w:pos="426"/>
        </w:tabs>
        <w:spacing w:after="0" w:line="240" w:lineRule="auto"/>
        <w:jc w:val="both"/>
        <w:rPr>
          <w:bCs/>
          <w:sz w:val="24"/>
          <w:szCs w:val="24"/>
        </w:rPr>
      </w:pPr>
    </w:p>
    <w:p w:rsidR="00F56BDA" w:rsidRPr="00F56BDA" w:rsidRDefault="00F56BDA" w:rsidP="00F56BDA">
      <w:pPr>
        <w:tabs>
          <w:tab w:val="left" w:pos="426"/>
        </w:tabs>
        <w:spacing w:after="0" w:line="240" w:lineRule="auto"/>
        <w:jc w:val="both"/>
        <w:rPr>
          <w:bCs/>
          <w:sz w:val="24"/>
          <w:szCs w:val="24"/>
        </w:rPr>
      </w:pPr>
      <w:r w:rsidRPr="00F56BDA">
        <w:rPr>
          <w:bCs/>
          <w:sz w:val="24"/>
          <w:szCs w:val="24"/>
        </w:rPr>
        <w:t>A doença parasitária descrita é denominada</w:t>
      </w:r>
    </w:p>
    <w:p w:rsidR="00F56BDA" w:rsidRPr="00F56BDA" w:rsidRDefault="00F56BDA" w:rsidP="00F56BDA">
      <w:pPr>
        <w:tabs>
          <w:tab w:val="left" w:pos="426"/>
        </w:tabs>
        <w:spacing w:after="0" w:line="240" w:lineRule="auto"/>
        <w:jc w:val="both"/>
        <w:rPr>
          <w:bCs/>
          <w:sz w:val="24"/>
          <w:szCs w:val="24"/>
        </w:rPr>
      </w:pPr>
    </w:p>
    <w:p w:rsidR="00F56BDA" w:rsidRPr="00F56BDA" w:rsidRDefault="00F56BDA" w:rsidP="00F56BDA">
      <w:pPr>
        <w:tabs>
          <w:tab w:val="left" w:pos="426"/>
        </w:tabs>
        <w:spacing w:after="0" w:line="240" w:lineRule="auto"/>
        <w:jc w:val="both"/>
        <w:rPr>
          <w:b/>
          <w:bCs/>
          <w:sz w:val="24"/>
          <w:szCs w:val="24"/>
        </w:rPr>
      </w:pPr>
      <w:proofErr w:type="gramStart"/>
      <w:r w:rsidRPr="00F56BDA">
        <w:rPr>
          <w:b/>
          <w:bCs/>
          <w:sz w:val="24"/>
          <w:szCs w:val="24"/>
          <w:highlight w:val="yellow"/>
        </w:rPr>
        <w:t>a</w:t>
      </w:r>
      <w:proofErr w:type="gramEnd"/>
      <w:r w:rsidRPr="00F56BDA">
        <w:rPr>
          <w:b/>
          <w:bCs/>
          <w:sz w:val="24"/>
          <w:szCs w:val="24"/>
          <w:highlight w:val="yellow"/>
        </w:rPr>
        <w:t>)</w:t>
      </w:r>
      <w:r w:rsidRPr="00F56BDA">
        <w:rPr>
          <w:b/>
          <w:bCs/>
          <w:sz w:val="24"/>
          <w:szCs w:val="24"/>
          <w:highlight w:val="yellow"/>
        </w:rPr>
        <w:tab/>
        <w:t>amebíase.</w:t>
      </w:r>
    </w:p>
    <w:p w:rsidR="00F56BDA" w:rsidRPr="00F56BDA" w:rsidRDefault="00F56BDA" w:rsidP="00F56BDA">
      <w:pPr>
        <w:tabs>
          <w:tab w:val="left" w:pos="426"/>
        </w:tabs>
        <w:spacing w:after="0" w:line="240" w:lineRule="auto"/>
        <w:jc w:val="both"/>
        <w:rPr>
          <w:bCs/>
          <w:sz w:val="24"/>
          <w:szCs w:val="24"/>
        </w:rPr>
      </w:pPr>
      <w:proofErr w:type="gramStart"/>
      <w:r w:rsidRPr="00F56BDA">
        <w:rPr>
          <w:bCs/>
          <w:sz w:val="24"/>
          <w:szCs w:val="24"/>
        </w:rPr>
        <w:t>b)</w:t>
      </w:r>
      <w:proofErr w:type="gramEnd"/>
      <w:r w:rsidRPr="00F56BDA">
        <w:rPr>
          <w:bCs/>
          <w:sz w:val="24"/>
          <w:szCs w:val="24"/>
        </w:rPr>
        <w:tab/>
        <w:t>dengue.</w:t>
      </w:r>
    </w:p>
    <w:p w:rsidR="00F56BDA" w:rsidRPr="00F56BDA" w:rsidRDefault="00F56BDA" w:rsidP="00F56BDA">
      <w:pPr>
        <w:tabs>
          <w:tab w:val="left" w:pos="426"/>
        </w:tabs>
        <w:spacing w:after="0" w:line="240" w:lineRule="auto"/>
        <w:jc w:val="both"/>
        <w:rPr>
          <w:bCs/>
          <w:sz w:val="24"/>
          <w:szCs w:val="24"/>
        </w:rPr>
      </w:pPr>
      <w:proofErr w:type="gramStart"/>
      <w:r w:rsidRPr="00F56BDA">
        <w:rPr>
          <w:bCs/>
          <w:sz w:val="24"/>
          <w:szCs w:val="24"/>
        </w:rPr>
        <w:t>c)</w:t>
      </w:r>
      <w:proofErr w:type="gramEnd"/>
      <w:r w:rsidRPr="00F56BDA">
        <w:rPr>
          <w:bCs/>
          <w:sz w:val="24"/>
          <w:szCs w:val="24"/>
        </w:rPr>
        <w:tab/>
        <w:t>hepatite.</w:t>
      </w:r>
    </w:p>
    <w:p w:rsidR="00F56BDA" w:rsidRPr="00F56BDA" w:rsidRDefault="00F56BDA" w:rsidP="00F56BDA">
      <w:pPr>
        <w:tabs>
          <w:tab w:val="left" w:pos="426"/>
        </w:tabs>
        <w:spacing w:after="0" w:line="240" w:lineRule="auto"/>
        <w:jc w:val="both"/>
        <w:rPr>
          <w:bCs/>
          <w:sz w:val="24"/>
          <w:szCs w:val="24"/>
        </w:rPr>
      </w:pPr>
      <w:proofErr w:type="gramStart"/>
      <w:r w:rsidRPr="00F56BDA">
        <w:rPr>
          <w:bCs/>
          <w:sz w:val="24"/>
          <w:szCs w:val="24"/>
        </w:rPr>
        <w:t>d)</w:t>
      </w:r>
      <w:proofErr w:type="gramEnd"/>
      <w:r w:rsidRPr="00F56BDA">
        <w:rPr>
          <w:bCs/>
          <w:sz w:val="24"/>
          <w:szCs w:val="24"/>
        </w:rPr>
        <w:tab/>
        <w:t>malária.</w:t>
      </w:r>
    </w:p>
    <w:p w:rsidR="006C0B8F" w:rsidRPr="00F56BDA" w:rsidRDefault="00F56BDA" w:rsidP="00F56BDA">
      <w:pPr>
        <w:tabs>
          <w:tab w:val="left" w:pos="426"/>
        </w:tabs>
        <w:spacing w:after="0" w:line="240" w:lineRule="auto"/>
        <w:jc w:val="both"/>
      </w:pPr>
      <w:proofErr w:type="gramStart"/>
      <w:r w:rsidRPr="00F56BDA">
        <w:rPr>
          <w:bCs/>
          <w:sz w:val="24"/>
          <w:szCs w:val="24"/>
        </w:rPr>
        <w:t>e</w:t>
      </w:r>
      <w:proofErr w:type="gramEnd"/>
      <w:r w:rsidRPr="00F56BDA">
        <w:rPr>
          <w:bCs/>
          <w:sz w:val="24"/>
          <w:szCs w:val="24"/>
        </w:rPr>
        <w:t>)</w:t>
      </w:r>
      <w:r w:rsidRPr="00F56BDA">
        <w:rPr>
          <w:bCs/>
          <w:sz w:val="24"/>
          <w:szCs w:val="24"/>
        </w:rPr>
        <w:tab/>
        <w:t>teníase.</w:t>
      </w:r>
    </w:p>
    <w:p w:rsidR="00A10DF0" w:rsidRPr="00F56BDA" w:rsidRDefault="005377CD" w:rsidP="008E4393">
      <w:pPr>
        <w:tabs>
          <w:tab w:val="left" w:pos="426"/>
        </w:tabs>
        <w:spacing w:after="0" w:line="240" w:lineRule="auto"/>
        <w:jc w:val="both"/>
      </w:pPr>
    </w:p>
    <w:p w:rsidR="00F56BDA" w:rsidRPr="00F56BDA" w:rsidRDefault="008E4393" w:rsidP="00F56BDA">
      <w:pPr>
        <w:tabs>
          <w:tab w:val="left" w:pos="426"/>
        </w:tabs>
        <w:spacing w:after="0" w:line="240" w:lineRule="auto"/>
        <w:jc w:val="both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Questão 06 - </w:t>
      </w:r>
      <w:r w:rsidR="00F56BDA" w:rsidRPr="00F56BDA">
        <w:rPr>
          <w:b/>
          <w:bCs/>
          <w:sz w:val="24"/>
          <w:szCs w:val="24"/>
        </w:rPr>
        <w:t xml:space="preserve">(Mackenzie SP/2018) </w:t>
      </w:r>
      <w:r w:rsidR="00F56BDA" w:rsidRPr="00F56BDA">
        <w:rPr>
          <w:bCs/>
          <w:sz w:val="24"/>
          <w:szCs w:val="24"/>
        </w:rPr>
        <w:t xml:space="preserve">Algumas doenças humanas são causadas por protozoários pertencentes ao Filo </w:t>
      </w:r>
      <w:proofErr w:type="spellStart"/>
      <w:r w:rsidR="00F56BDA" w:rsidRPr="00F56BDA">
        <w:rPr>
          <w:bCs/>
          <w:sz w:val="24"/>
          <w:szCs w:val="24"/>
        </w:rPr>
        <w:t>Mastigophora</w:t>
      </w:r>
      <w:proofErr w:type="spellEnd"/>
      <w:r w:rsidR="00F56BDA" w:rsidRPr="00F56BDA">
        <w:rPr>
          <w:bCs/>
          <w:sz w:val="24"/>
          <w:szCs w:val="24"/>
        </w:rPr>
        <w:t>, como mostra o quadro abaixo.</w:t>
      </w:r>
    </w:p>
    <w:p w:rsidR="00F56BDA" w:rsidRPr="00F56BDA" w:rsidRDefault="00F56BDA" w:rsidP="00F56BDA">
      <w:pPr>
        <w:tabs>
          <w:tab w:val="left" w:pos="426"/>
        </w:tabs>
        <w:spacing w:after="0" w:line="240" w:lineRule="auto"/>
        <w:jc w:val="both"/>
        <w:rPr>
          <w:b/>
          <w:bCs/>
          <w:sz w:val="24"/>
          <w:szCs w:val="24"/>
        </w:rPr>
      </w:pPr>
    </w:p>
    <w:p w:rsidR="00F56BDA" w:rsidRPr="00F56BDA" w:rsidRDefault="00F56BDA" w:rsidP="00F56BDA">
      <w:pPr>
        <w:tabs>
          <w:tab w:val="left" w:pos="426"/>
        </w:tabs>
        <w:spacing w:after="0" w:line="240" w:lineRule="auto"/>
        <w:jc w:val="both"/>
        <w:rPr>
          <w:b/>
          <w:bCs/>
          <w:sz w:val="24"/>
          <w:szCs w:val="24"/>
        </w:rPr>
      </w:pPr>
      <w:r w:rsidRPr="00F56BDA">
        <w:rPr>
          <w:b/>
          <w:bCs/>
          <w:sz w:val="24"/>
          <w:szCs w:val="24"/>
        </w:rPr>
        <w:drawing>
          <wp:inline distT="0" distB="0" distL="0" distR="0" wp14:anchorId="46081395" wp14:editId="3EE40ED3">
            <wp:extent cx="2800350" cy="10382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2000" contrast="24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BDA" w:rsidRPr="00F56BDA" w:rsidRDefault="00F56BDA" w:rsidP="00F56BDA">
      <w:pPr>
        <w:tabs>
          <w:tab w:val="left" w:pos="426"/>
        </w:tabs>
        <w:spacing w:after="0" w:line="240" w:lineRule="auto"/>
        <w:jc w:val="both"/>
        <w:rPr>
          <w:b/>
          <w:bCs/>
          <w:sz w:val="24"/>
          <w:szCs w:val="24"/>
        </w:rPr>
      </w:pPr>
    </w:p>
    <w:p w:rsidR="00F56BDA" w:rsidRPr="00F56BDA" w:rsidRDefault="00F56BDA" w:rsidP="00F56BDA">
      <w:pPr>
        <w:tabs>
          <w:tab w:val="left" w:pos="426"/>
        </w:tabs>
        <w:spacing w:after="0" w:line="240" w:lineRule="auto"/>
        <w:jc w:val="both"/>
        <w:rPr>
          <w:bCs/>
          <w:sz w:val="24"/>
          <w:szCs w:val="24"/>
        </w:rPr>
      </w:pPr>
      <w:r w:rsidRPr="00F56BDA">
        <w:rPr>
          <w:bCs/>
          <w:sz w:val="24"/>
          <w:szCs w:val="24"/>
        </w:rPr>
        <w:lastRenderedPageBreak/>
        <w:t xml:space="preserve">A, B e C, devem ser preenchidos correta e respectivamente </w:t>
      </w:r>
      <w:proofErr w:type="gramStart"/>
      <w:r w:rsidRPr="00F56BDA">
        <w:rPr>
          <w:bCs/>
          <w:sz w:val="24"/>
          <w:szCs w:val="24"/>
        </w:rPr>
        <w:t>por</w:t>
      </w:r>
      <w:proofErr w:type="gramEnd"/>
    </w:p>
    <w:p w:rsidR="00F56BDA" w:rsidRPr="00F56BDA" w:rsidRDefault="00F56BDA" w:rsidP="00F56BDA">
      <w:pPr>
        <w:tabs>
          <w:tab w:val="left" w:pos="426"/>
        </w:tabs>
        <w:spacing w:after="0" w:line="240" w:lineRule="auto"/>
        <w:jc w:val="both"/>
        <w:rPr>
          <w:bCs/>
          <w:sz w:val="24"/>
          <w:szCs w:val="24"/>
        </w:rPr>
      </w:pPr>
    </w:p>
    <w:p w:rsidR="00F56BDA" w:rsidRPr="00F56BDA" w:rsidRDefault="00F56BDA" w:rsidP="00F56BDA">
      <w:pPr>
        <w:tabs>
          <w:tab w:val="left" w:pos="426"/>
        </w:tabs>
        <w:spacing w:after="0" w:line="240" w:lineRule="auto"/>
        <w:jc w:val="both"/>
        <w:rPr>
          <w:b/>
          <w:bCs/>
          <w:sz w:val="24"/>
          <w:szCs w:val="24"/>
        </w:rPr>
      </w:pPr>
      <w:proofErr w:type="gramStart"/>
      <w:r w:rsidRPr="00F56BDA">
        <w:rPr>
          <w:b/>
          <w:bCs/>
          <w:sz w:val="24"/>
          <w:szCs w:val="24"/>
          <w:highlight w:val="yellow"/>
        </w:rPr>
        <w:t>a</w:t>
      </w:r>
      <w:proofErr w:type="gramEnd"/>
      <w:r w:rsidRPr="00F56BDA">
        <w:rPr>
          <w:b/>
          <w:bCs/>
          <w:sz w:val="24"/>
          <w:szCs w:val="24"/>
          <w:highlight w:val="yellow"/>
        </w:rPr>
        <w:t>)</w:t>
      </w:r>
      <w:r w:rsidRPr="00F56BDA">
        <w:rPr>
          <w:b/>
          <w:bCs/>
          <w:sz w:val="24"/>
          <w:szCs w:val="24"/>
          <w:highlight w:val="yellow"/>
        </w:rPr>
        <w:tab/>
        <w:t xml:space="preserve">Picada do mosquito-palha, </w:t>
      </w:r>
      <w:proofErr w:type="spellStart"/>
      <w:r w:rsidRPr="00F56BDA">
        <w:rPr>
          <w:b/>
          <w:bCs/>
          <w:i/>
          <w:iCs/>
          <w:sz w:val="24"/>
          <w:szCs w:val="24"/>
          <w:highlight w:val="yellow"/>
        </w:rPr>
        <w:t>Trypanossoma</w:t>
      </w:r>
      <w:proofErr w:type="spellEnd"/>
      <w:r w:rsidRPr="00F56BDA">
        <w:rPr>
          <w:b/>
          <w:bCs/>
          <w:i/>
          <w:iCs/>
          <w:sz w:val="24"/>
          <w:szCs w:val="24"/>
          <w:highlight w:val="yellow"/>
        </w:rPr>
        <w:t xml:space="preserve"> </w:t>
      </w:r>
      <w:proofErr w:type="spellStart"/>
      <w:r w:rsidRPr="00F56BDA">
        <w:rPr>
          <w:b/>
          <w:bCs/>
          <w:i/>
          <w:iCs/>
          <w:sz w:val="24"/>
          <w:szCs w:val="24"/>
          <w:highlight w:val="yellow"/>
        </w:rPr>
        <w:t>gambiensis</w:t>
      </w:r>
      <w:proofErr w:type="spellEnd"/>
      <w:r w:rsidRPr="00F56BDA">
        <w:rPr>
          <w:b/>
          <w:bCs/>
          <w:i/>
          <w:iCs/>
          <w:sz w:val="24"/>
          <w:szCs w:val="24"/>
          <w:highlight w:val="yellow"/>
        </w:rPr>
        <w:t xml:space="preserve"> </w:t>
      </w:r>
      <w:r w:rsidRPr="00F56BDA">
        <w:rPr>
          <w:b/>
          <w:bCs/>
          <w:sz w:val="24"/>
          <w:szCs w:val="24"/>
          <w:highlight w:val="yellow"/>
        </w:rPr>
        <w:t>e ingestão de água ou alimentos contaminados.</w:t>
      </w:r>
    </w:p>
    <w:p w:rsidR="00F56BDA" w:rsidRPr="00F56BDA" w:rsidRDefault="00F56BDA" w:rsidP="00F56BDA">
      <w:pPr>
        <w:tabs>
          <w:tab w:val="left" w:pos="426"/>
        </w:tabs>
        <w:spacing w:after="0" w:line="240" w:lineRule="auto"/>
        <w:jc w:val="both"/>
        <w:rPr>
          <w:bCs/>
          <w:sz w:val="24"/>
          <w:szCs w:val="24"/>
        </w:rPr>
      </w:pPr>
      <w:proofErr w:type="gramStart"/>
      <w:r w:rsidRPr="00F56BDA">
        <w:rPr>
          <w:bCs/>
          <w:sz w:val="24"/>
          <w:szCs w:val="24"/>
        </w:rPr>
        <w:t>b)</w:t>
      </w:r>
      <w:proofErr w:type="gramEnd"/>
      <w:r w:rsidRPr="00F56BDA">
        <w:rPr>
          <w:bCs/>
          <w:sz w:val="24"/>
          <w:szCs w:val="24"/>
        </w:rPr>
        <w:tab/>
        <w:t xml:space="preserve">Picada do mosquito </w:t>
      </w:r>
      <w:proofErr w:type="spellStart"/>
      <w:r w:rsidRPr="00F56BDA">
        <w:rPr>
          <w:bCs/>
          <w:i/>
          <w:iCs/>
          <w:sz w:val="24"/>
          <w:szCs w:val="24"/>
        </w:rPr>
        <w:t>Culex</w:t>
      </w:r>
      <w:proofErr w:type="spellEnd"/>
      <w:r w:rsidRPr="00F56BDA">
        <w:rPr>
          <w:bCs/>
          <w:sz w:val="24"/>
          <w:szCs w:val="24"/>
        </w:rPr>
        <w:t xml:space="preserve">, </w:t>
      </w:r>
      <w:proofErr w:type="spellStart"/>
      <w:r w:rsidRPr="00F56BDA">
        <w:rPr>
          <w:bCs/>
          <w:i/>
          <w:iCs/>
          <w:sz w:val="24"/>
          <w:szCs w:val="24"/>
        </w:rPr>
        <w:t>Trypanossoma</w:t>
      </w:r>
      <w:proofErr w:type="spellEnd"/>
      <w:r w:rsidRPr="00F56BDA">
        <w:rPr>
          <w:bCs/>
          <w:i/>
          <w:iCs/>
          <w:sz w:val="24"/>
          <w:szCs w:val="24"/>
        </w:rPr>
        <w:t xml:space="preserve"> </w:t>
      </w:r>
      <w:proofErr w:type="spellStart"/>
      <w:r w:rsidRPr="00F56BDA">
        <w:rPr>
          <w:bCs/>
          <w:i/>
          <w:iCs/>
          <w:sz w:val="24"/>
          <w:szCs w:val="24"/>
        </w:rPr>
        <w:t>cruzi</w:t>
      </w:r>
      <w:proofErr w:type="spellEnd"/>
      <w:r w:rsidRPr="00F56BDA">
        <w:rPr>
          <w:bCs/>
          <w:i/>
          <w:iCs/>
          <w:sz w:val="24"/>
          <w:szCs w:val="24"/>
        </w:rPr>
        <w:t xml:space="preserve"> </w:t>
      </w:r>
      <w:r w:rsidRPr="00F56BDA">
        <w:rPr>
          <w:bCs/>
          <w:sz w:val="24"/>
          <w:szCs w:val="24"/>
        </w:rPr>
        <w:t>e ingestão de verduras mal lavadas.</w:t>
      </w:r>
    </w:p>
    <w:p w:rsidR="00F56BDA" w:rsidRPr="00F56BDA" w:rsidRDefault="00F56BDA" w:rsidP="00F56BDA">
      <w:pPr>
        <w:tabs>
          <w:tab w:val="left" w:pos="426"/>
        </w:tabs>
        <w:spacing w:after="0" w:line="240" w:lineRule="auto"/>
        <w:jc w:val="both"/>
        <w:rPr>
          <w:bCs/>
          <w:sz w:val="24"/>
          <w:szCs w:val="24"/>
        </w:rPr>
      </w:pPr>
      <w:proofErr w:type="gramStart"/>
      <w:r w:rsidRPr="00F56BDA">
        <w:rPr>
          <w:bCs/>
          <w:sz w:val="24"/>
          <w:szCs w:val="24"/>
        </w:rPr>
        <w:t>c)</w:t>
      </w:r>
      <w:proofErr w:type="gramEnd"/>
      <w:r w:rsidRPr="00F56BDA">
        <w:rPr>
          <w:bCs/>
          <w:sz w:val="24"/>
          <w:szCs w:val="24"/>
        </w:rPr>
        <w:tab/>
        <w:t xml:space="preserve">Picada do mosquito </w:t>
      </w:r>
      <w:proofErr w:type="spellStart"/>
      <w:r w:rsidRPr="00F56BDA">
        <w:rPr>
          <w:bCs/>
          <w:i/>
          <w:iCs/>
          <w:sz w:val="24"/>
          <w:szCs w:val="24"/>
        </w:rPr>
        <w:t>Anopheles</w:t>
      </w:r>
      <w:proofErr w:type="spellEnd"/>
      <w:r w:rsidRPr="00F56BDA">
        <w:rPr>
          <w:bCs/>
          <w:sz w:val="24"/>
          <w:szCs w:val="24"/>
        </w:rPr>
        <w:t xml:space="preserve">, </w:t>
      </w:r>
      <w:r w:rsidRPr="00F56BDA">
        <w:rPr>
          <w:bCs/>
          <w:i/>
          <w:iCs/>
          <w:sz w:val="24"/>
          <w:szCs w:val="24"/>
        </w:rPr>
        <w:t xml:space="preserve">Trypanosoma </w:t>
      </w:r>
      <w:proofErr w:type="spellStart"/>
      <w:r w:rsidRPr="00F56BDA">
        <w:rPr>
          <w:bCs/>
          <w:i/>
          <w:iCs/>
          <w:sz w:val="24"/>
          <w:szCs w:val="24"/>
        </w:rPr>
        <w:t>gambiensis</w:t>
      </w:r>
      <w:proofErr w:type="spellEnd"/>
      <w:r w:rsidRPr="00F56BDA">
        <w:rPr>
          <w:bCs/>
          <w:i/>
          <w:iCs/>
          <w:sz w:val="24"/>
          <w:szCs w:val="24"/>
        </w:rPr>
        <w:t xml:space="preserve"> </w:t>
      </w:r>
      <w:r w:rsidRPr="00F56BDA">
        <w:rPr>
          <w:bCs/>
          <w:sz w:val="24"/>
          <w:szCs w:val="24"/>
        </w:rPr>
        <w:t>e ingestão de carne de porco.</w:t>
      </w:r>
    </w:p>
    <w:p w:rsidR="00F56BDA" w:rsidRPr="00F56BDA" w:rsidRDefault="00F56BDA" w:rsidP="00F56BDA">
      <w:pPr>
        <w:tabs>
          <w:tab w:val="left" w:pos="426"/>
        </w:tabs>
        <w:spacing w:after="0" w:line="240" w:lineRule="auto"/>
        <w:jc w:val="both"/>
        <w:rPr>
          <w:bCs/>
          <w:sz w:val="24"/>
          <w:szCs w:val="24"/>
        </w:rPr>
      </w:pPr>
      <w:proofErr w:type="gramStart"/>
      <w:r w:rsidRPr="00F56BDA">
        <w:rPr>
          <w:bCs/>
          <w:sz w:val="24"/>
          <w:szCs w:val="24"/>
        </w:rPr>
        <w:t>d)</w:t>
      </w:r>
      <w:proofErr w:type="gramEnd"/>
      <w:r w:rsidRPr="00F56BDA">
        <w:rPr>
          <w:bCs/>
          <w:sz w:val="24"/>
          <w:szCs w:val="24"/>
        </w:rPr>
        <w:tab/>
        <w:t xml:space="preserve">Picada do inseto barbeiro, </w:t>
      </w:r>
      <w:r w:rsidRPr="00F56BDA">
        <w:rPr>
          <w:bCs/>
          <w:i/>
          <w:iCs/>
          <w:sz w:val="24"/>
          <w:szCs w:val="24"/>
        </w:rPr>
        <w:t xml:space="preserve">Trypanosoma </w:t>
      </w:r>
      <w:proofErr w:type="spellStart"/>
      <w:r w:rsidRPr="00F56BDA">
        <w:rPr>
          <w:bCs/>
          <w:i/>
          <w:iCs/>
          <w:sz w:val="24"/>
          <w:szCs w:val="24"/>
        </w:rPr>
        <w:t>cruzi</w:t>
      </w:r>
      <w:proofErr w:type="spellEnd"/>
      <w:r w:rsidRPr="00F56BDA">
        <w:rPr>
          <w:bCs/>
          <w:i/>
          <w:iCs/>
          <w:sz w:val="24"/>
          <w:szCs w:val="24"/>
        </w:rPr>
        <w:t xml:space="preserve"> </w:t>
      </w:r>
      <w:r w:rsidRPr="00F56BDA">
        <w:rPr>
          <w:bCs/>
          <w:sz w:val="24"/>
          <w:szCs w:val="24"/>
        </w:rPr>
        <w:t>e ingestão de alimentos contaminados.</w:t>
      </w:r>
    </w:p>
    <w:p w:rsidR="006C0B8F" w:rsidRPr="00F56BDA" w:rsidRDefault="00F56BDA" w:rsidP="00F56BDA">
      <w:pPr>
        <w:tabs>
          <w:tab w:val="left" w:pos="426"/>
        </w:tabs>
        <w:spacing w:after="0" w:line="240" w:lineRule="auto"/>
        <w:jc w:val="both"/>
      </w:pPr>
      <w:proofErr w:type="gramStart"/>
      <w:r w:rsidRPr="00F56BDA">
        <w:rPr>
          <w:bCs/>
          <w:sz w:val="24"/>
          <w:szCs w:val="24"/>
        </w:rPr>
        <w:t>e</w:t>
      </w:r>
      <w:proofErr w:type="gramEnd"/>
      <w:r w:rsidRPr="00F56BDA">
        <w:rPr>
          <w:bCs/>
          <w:sz w:val="24"/>
          <w:szCs w:val="24"/>
        </w:rPr>
        <w:t>)</w:t>
      </w:r>
      <w:r w:rsidRPr="00F56BDA">
        <w:rPr>
          <w:bCs/>
          <w:sz w:val="24"/>
          <w:szCs w:val="24"/>
        </w:rPr>
        <w:tab/>
        <w:t xml:space="preserve">Picada do mosquito </w:t>
      </w:r>
      <w:proofErr w:type="spellStart"/>
      <w:r w:rsidRPr="00F56BDA">
        <w:rPr>
          <w:bCs/>
          <w:i/>
          <w:iCs/>
          <w:sz w:val="24"/>
          <w:szCs w:val="24"/>
        </w:rPr>
        <w:t>Anopheles</w:t>
      </w:r>
      <w:proofErr w:type="spellEnd"/>
      <w:r w:rsidRPr="00F56BDA">
        <w:rPr>
          <w:bCs/>
          <w:sz w:val="24"/>
          <w:szCs w:val="24"/>
        </w:rPr>
        <w:t xml:space="preserve">, </w:t>
      </w:r>
      <w:r w:rsidRPr="00F56BDA">
        <w:rPr>
          <w:bCs/>
          <w:i/>
          <w:iCs/>
          <w:sz w:val="24"/>
          <w:szCs w:val="24"/>
        </w:rPr>
        <w:t xml:space="preserve">Trypanosoma </w:t>
      </w:r>
      <w:proofErr w:type="spellStart"/>
      <w:r w:rsidRPr="00F56BDA">
        <w:rPr>
          <w:bCs/>
          <w:i/>
          <w:iCs/>
          <w:sz w:val="24"/>
          <w:szCs w:val="24"/>
        </w:rPr>
        <w:t>cruzi</w:t>
      </w:r>
      <w:proofErr w:type="spellEnd"/>
      <w:r w:rsidRPr="00F56BDA">
        <w:rPr>
          <w:bCs/>
          <w:i/>
          <w:iCs/>
          <w:sz w:val="24"/>
          <w:szCs w:val="24"/>
        </w:rPr>
        <w:t xml:space="preserve"> </w:t>
      </w:r>
      <w:r w:rsidRPr="00F56BDA">
        <w:rPr>
          <w:bCs/>
          <w:sz w:val="24"/>
          <w:szCs w:val="24"/>
        </w:rPr>
        <w:t>e ingestão de água não potável.</w:t>
      </w:r>
    </w:p>
    <w:p w:rsidR="00D05E27" w:rsidRPr="00DF6256" w:rsidRDefault="00D05E27" w:rsidP="008E4393">
      <w:pPr>
        <w:tabs>
          <w:tab w:val="left" w:pos="426"/>
        </w:tabs>
        <w:spacing w:after="0" w:line="240" w:lineRule="auto"/>
      </w:pPr>
    </w:p>
    <w:p w:rsidR="001871A2" w:rsidRPr="001871A2" w:rsidRDefault="008E4393" w:rsidP="001871A2">
      <w:pPr>
        <w:tabs>
          <w:tab w:val="left" w:pos="426"/>
        </w:tabs>
        <w:spacing w:after="0" w:line="240" w:lineRule="auto"/>
        <w:jc w:val="both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Questão 07 - </w:t>
      </w:r>
      <w:r w:rsidR="001871A2" w:rsidRPr="001871A2">
        <w:rPr>
          <w:b/>
          <w:bCs/>
          <w:sz w:val="24"/>
          <w:szCs w:val="24"/>
        </w:rPr>
        <w:t xml:space="preserve">(UEFS BA/2018) </w:t>
      </w:r>
      <w:r w:rsidR="001871A2" w:rsidRPr="001871A2">
        <w:rPr>
          <w:bCs/>
          <w:sz w:val="24"/>
          <w:szCs w:val="24"/>
        </w:rPr>
        <w:t>A imagem representa o ciclo de vida do parasita humano que causa a giardíase.</w:t>
      </w:r>
    </w:p>
    <w:p w:rsidR="001871A2" w:rsidRPr="001871A2" w:rsidRDefault="001871A2" w:rsidP="001871A2">
      <w:pPr>
        <w:tabs>
          <w:tab w:val="left" w:pos="426"/>
        </w:tabs>
        <w:spacing w:after="0" w:line="240" w:lineRule="auto"/>
        <w:jc w:val="both"/>
        <w:rPr>
          <w:bCs/>
          <w:sz w:val="24"/>
          <w:szCs w:val="24"/>
        </w:rPr>
      </w:pPr>
    </w:p>
    <w:p w:rsidR="001871A2" w:rsidRPr="001871A2" w:rsidRDefault="001871A2" w:rsidP="001871A2">
      <w:pPr>
        <w:tabs>
          <w:tab w:val="left" w:pos="426"/>
        </w:tabs>
        <w:spacing w:after="0" w:line="240" w:lineRule="auto"/>
        <w:jc w:val="both"/>
        <w:rPr>
          <w:bCs/>
          <w:sz w:val="24"/>
          <w:szCs w:val="24"/>
        </w:rPr>
      </w:pPr>
      <w:r w:rsidRPr="001871A2">
        <w:rPr>
          <w:bCs/>
          <w:sz w:val="24"/>
          <w:szCs w:val="24"/>
        </w:rPr>
        <w:drawing>
          <wp:inline distT="0" distB="0" distL="0" distR="0" wp14:anchorId="6F94A43C" wp14:editId="346D8470">
            <wp:extent cx="2886075" cy="23431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12000"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1A2" w:rsidRPr="001871A2" w:rsidRDefault="001871A2" w:rsidP="001871A2">
      <w:pPr>
        <w:tabs>
          <w:tab w:val="left" w:pos="426"/>
        </w:tabs>
        <w:spacing w:after="0" w:line="240" w:lineRule="auto"/>
        <w:jc w:val="both"/>
        <w:rPr>
          <w:bCs/>
          <w:sz w:val="24"/>
          <w:szCs w:val="24"/>
        </w:rPr>
      </w:pPr>
      <w:r w:rsidRPr="001871A2">
        <w:rPr>
          <w:bCs/>
          <w:sz w:val="24"/>
          <w:szCs w:val="24"/>
        </w:rPr>
        <w:t>(www.nature.com. Adaptado.)</w:t>
      </w:r>
    </w:p>
    <w:p w:rsidR="001871A2" w:rsidRPr="001871A2" w:rsidRDefault="001871A2" w:rsidP="001871A2">
      <w:pPr>
        <w:tabs>
          <w:tab w:val="left" w:pos="426"/>
        </w:tabs>
        <w:spacing w:after="0" w:line="240" w:lineRule="auto"/>
        <w:jc w:val="both"/>
        <w:rPr>
          <w:bCs/>
          <w:sz w:val="24"/>
          <w:szCs w:val="24"/>
        </w:rPr>
      </w:pPr>
    </w:p>
    <w:p w:rsidR="001871A2" w:rsidRPr="001871A2" w:rsidRDefault="001871A2" w:rsidP="001871A2">
      <w:pPr>
        <w:tabs>
          <w:tab w:val="left" w:pos="426"/>
        </w:tabs>
        <w:spacing w:after="0" w:line="240" w:lineRule="auto"/>
        <w:jc w:val="both"/>
        <w:rPr>
          <w:bCs/>
          <w:sz w:val="24"/>
          <w:szCs w:val="24"/>
        </w:rPr>
      </w:pPr>
      <w:r w:rsidRPr="001871A2">
        <w:rPr>
          <w:bCs/>
          <w:sz w:val="24"/>
          <w:szCs w:val="24"/>
        </w:rPr>
        <w:t>O ser humano adquire giardíase por meio</w:t>
      </w:r>
    </w:p>
    <w:p w:rsidR="001871A2" w:rsidRPr="001871A2" w:rsidRDefault="001871A2" w:rsidP="001871A2">
      <w:pPr>
        <w:tabs>
          <w:tab w:val="left" w:pos="426"/>
        </w:tabs>
        <w:spacing w:after="0" w:line="240" w:lineRule="auto"/>
        <w:jc w:val="both"/>
        <w:rPr>
          <w:bCs/>
          <w:sz w:val="24"/>
          <w:szCs w:val="24"/>
        </w:rPr>
      </w:pPr>
    </w:p>
    <w:p w:rsidR="001871A2" w:rsidRPr="001871A2" w:rsidRDefault="001871A2" w:rsidP="001871A2">
      <w:pPr>
        <w:tabs>
          <w:tab w:val="left" w:pos="426"/>
        </w:tabs>
        <w:spacing w:after="0" w:line="240" w:lineRule="auto"/>
        <w:jc w:val="both"/>
        <w:rPr>
          <w:bCs/>
          <w:sz w:val="24"/>
          <w:szCs w:val="24"/>
        </w:rPr>
      </w:pPr>
      <w:proofErr w:type="gramStart"/>
      <w:r w:rsidRPr="001871A2">
        <w:rPr>
          <w:bCs/>
          <w:sz w:val="24"/>
          <w:szCs w:val="24"/>
        </w:rPr>
        <w:t>a</w:t>
      </w:r>
      <w:proofErr w:type="gramEnd"/>
      <w:r w:rsidRPr="001871A2">
        <w:rPr>
          <w:bCs/>
          <w:sz w:val="24"/>
          <w:szCs w:val="24"/>
        </w:rPr>
        <w:t>)</w:t>
      </w:r>
      <w:r w:rsidRPr="001871A2">
        <w:rPr>
          <w:bCs/>
          <w:sz w:val="24"/>
          <w:szCs w:val="24"/>
        </w:rPr>
        <w:tab/>
        <w:t>do banho recreativo em lagoas com caramujos contaminados por cistos.</w:t>
      </w:r>
    </w:p>
    <w:p w:rsidR="001871A2" w:rsidRPr="001871A2" w:rsidRDefault="001871A2" w:rsidP="001871A2">
      <w:pPr>
        <w:tabs>
          <w:tab w:val="left" w:pos="426"/>
        </w:tabs>
        <w:spacing w:after="0" w:line="240" w:lineRule="auto"/>
        <w:jc w:val="both"/>
        <w:rPr>
          <w:bCs/>
          <w:sz w:val="24"/>
          <w:szCs w:val="24"/>
        </w:rPr>
      </w:pPr>
      <w:proofErr w:type="gramStart"/>
      <w:r w:rsidRPr="001871A2">
        <w:rPr>
          <w:bCs/>
          <w:sz w:val="24"/>
          <w:szCs w:val="24"/>
        </w:rPr>
        <w:t>b)</w:t>
      </w:r>
      <w:proofErr w:type="gramEnd"/>
      <w:r w:rsidRPr="001871A2">
        <w:rPr>
          <w:bCs/>
          <w:sz w:val="24"/>
          <w:szCs w:val="24"/>
        </w:rPr>
        <w:tab/>
        <w:t xml:space="preserve">da picada e das fezes de insetos portadores de </w:t>
      </w:r>
      <w:proofErr w:type="spellStart"/>
      <w:r w:rsidRPr="001871A2">
        <w:rPr>
          <w:bCs/>
          <w:sz w:val="24"/>
          <w:szCs w:val="24"/>
        </w:rPr>
        <w:t>trofozoítos</w:t>
      </w:r>
      <w:proofErr w:type="spellEnd"/>
      <w:r w:rsidRPr="001871A2">
        <w:rPr>
          <w:bCs/>
          <w:sz w:val="24"/>
          <w:szCs w:val="24"/>
        </w:rPr>
        <w:t>.</w:t>
      </w:r>
    </w:p>
    <w:p w:rsidR="001871A2" w:rsidRPr="001871A2" w:rsidRDefault="001871A2" w:rsidP="001871A2">
      <w:pPr>
        <w:tabs>
          <w:tab w:val="left" w:pos="426"/>
        </w:tabs>
        <w:spacing w:after="0" w:line="240" w:lineRule="auto"/>
        <w:jc w:val="both"/>
        <w:rPr>
          <w:bCs/>
          <w:sz w:val="24"/>
          <w:szCs w:val="24"/>
        </w:rPr>
      </w:pPr>
      <w:proofErr w:type="gramStart"/>
      <w:r w:rsidRPr="001871A2">
        <w:rPr>
          <w:bCs/>
          <w:sz w:val="24"/>
          <w:szCs w:val="24"/>
        </w:rPr>
        <w:t>c)</w:t>
      </w:r>
      <w:proofErr w:type="gramEnd"/>
      <w:r w:rsidRPr="001871A2">
        <w:rPr>
          <w:bCs/>
          <w:sz w:val="24"/>
          <w:szCs w:val="24"/>
        </w:rPr>
        <w:tab/>
        <w:t xml:space="preserve">do contato com o hospedeiro intermediário portador de </w:t>
      </w:r>
      <w:proofErr w:type="spellStart"/>
      <w:r w:rsidRPr="001871A2">
        <w:rPr>
          <w:bCs/>
          <w:sz w:val="24"/>
          <w:szCs w:val="24"/>
        </w:rPr>
        <w:t>trofozoítos</w:t>
      </w:r>
      <w:proofErr w:type="spellEnd"/>
      <w:r w:rsidRPr="001871A2">
        <w:rPr>
          <w:bCs/>
          <w:sz w:val="24"/>
          <w:szCs w:val="24"/>
        </w:rPr>
        <w:t>.</w:t>
      </w:r>
    </w:p>
    <w:p w:rsidR="001871A2" w:rsidRPr="001871A2" w:rsidRDefault="001871A2" w:rsidP="001871A2">
      <w:pPr>
        <w:tabs>
          <w:tab w:val="left" w:pos="426"/>
        </w:tabs>
        <w:spacing w:after="0" w:line="240" w:lineRule="auto"/>
        <w:jc w:val="both"/>
        <w:rPr>
          <w:bCs/>
          <w:sz w:val="24"/>
          <w:szCs w:val="24"/>
        </w:rPr>
      </w:pPr>
      <w:proofErr w:type="gramStart"/>
      <w:r w:rsidRPr="001871A2">
        <w:rPr>
          <w:bCs/>
          <w:sz w:val="24"/>
          <w:szCs w:val="24"/>
        </w:rPr>
        <w:t>d)</w:t>
      </w:r>
      <w:proofErr w:type="gramEnd"/>
      <w:r w:rsidRPr="001871A2">
        <w:rPr>
          <w:bCs/>
          <w:sz w:val="24"/>
          <w:szCs w:val="24"/>
        </w:rPr>
        <w:tab/>
        <w:t xml:space="preserve">da transfusão de sangue contendo cistos ou </w:t>
      </w:r>
      <w:proofErr w:type="spellStart"/>
      <w:r w:rsidRPr="001871A2">
        <w:rPr>
          <w:bCs/>
          <w:sz w:val="24"/>
          <w:szCs w:val="24"/>
        </w:rPr>
        <w:t>trofozoítos</w:t>
      </w:r>
      <w:proofErr w:type="spellEnd"/>
      <w:r w:rsidRPr="001871A2">
        <w:rPr>
          <w:bCs/>
          <w:sz w:val="24"/>
          <w:szCs w:val="24"/>
        </w:rPr>
        <w:t>.</w:t>
      </w:r>
    </w:p>
    <w:p w:rsidR="006C0B8F" w:rsidRPr="001871A2" w:rsidRDefault="001871A2" w:rsidP="001871A2">
      <w:pPr>
        <w:tabs>
          <w:tab w:val="left" w:pos="426"/>
        </w:tabs>
        <w:spacing w:after="0" w:line="240" w:lineRule="auto"/>
        <w:jc w:val="both"/>
        <w:rPr>
          <w:b/>
        </w:rPr>
      </w:pPr>
      <w:proofErr w:type="gramStart"/>
      <w:r w:rsidRPr="001871A2">
        <w:rPr>
          <w:b/>
          <w:bCs/>
          <w:sz w:val="24"/>
          <w:szCs w:val="24"/>
          <w:highlight w:val="yellow"/>
        </w:rPr>
        <w:t>e</w:t>
      </w:r>
      <w:proofErr w:type="gramEnd"/>
      <w:r w:rsidRPr="001871A2">
        <w:rPr>
          <w:b/>
          <w:bCs/>
          <w:sz w:val="24"/>
          <w:szCs w:val="24"/>
          <w:highlight w:val="yellow"/>
        </w:rPr>
        <w:t>)</w:t>
      </w:r>
      <w:r w:rsidRPr="001871A2">
        <w:rPr>
          <w:b/>
          <w:bCs/>
          <w:sz w:val="24"/>
          <w:szCs w:val="24"/>
          <w:highlight w:val="yellow"/>
        </w:rPr>
        <w:tab/>
        <w:t>da ingestão de alimentos ou água contaminados por cistos.</w:t>
      </w:r>
    </w:p>
    <w:p w:rsidR="00AE37D7" w:rsidRPr="009E5D06" w:rsidRDefault="005377CD" w:rsidP="008E4393">
      <w:pPr>
        <w:tabs>
          <w:tab w:val="left" w:pos="426"/>
        </w:tabs>
        <w:spacing w:after="0" w:line="240" w:lineRule="auto"/>
        <w:jc w:val="both"/>
      </w:pPr>
    </w:p>
    <w:p w:rsidR="00F73646" w:rsidRPr="00F73646" w:rsidRDefault="008E4393" w:rsidP="00F73646">
      <w:pPr>
        <w:tabs>
          <w:tab w:val="left" w:pos="426"/>
        </w:tabs>
        <w:spacing w:after="0" w:line="240" w:lineRule="auto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Questão 08 </w:t>
      </w:r>
      <w:r w:rsidR="00F73646">
        <w:rPr>
          <w:b/>
          <w:bCs/>
          <w:sz w:val="24"/>
          <w:szCs w:val="24"/>
        </w:rPr>
        <w:t>–</w:t>
      </w:r>
      <w:r>
        <w:rPr>
          <w:b/>
          <w:bCs/>
          <w:sz w:val="24"/>
          <w:szCs w:val="24"/>
        </w:rPr>
        <w:t xml:space="preserve"> </w:t>
      </w:r>
      <w:r w:rsidR="00F73646">
        <w:rPr>
          <w:b/>
          <w:bCs/>
          <w:sz w:val="24"/>
          <w:szCs w:val="24"/>
        </w:rPr>
        <w:t>(</w:t>
      </w:r>
      <w:r w:rsidR="00F73646" w:rsidRPr="00F73646">
        <w:rPr>
          <w:b/>
          <w:sz w:val="24"/>
          <w:szCs w:val="24"/>
        </w:rPr>
        <w:t>G1 - CPS 2015</w:t>
      </w:r>
      <w:r w:rsidR="00F73646">
        <w:rPr>
          <w:b/>
          <w:sz w:val="24"/>
          <w:szCs w:val="24"/>
        </w:rPr>
        <w:t xml:space="preserve">) </w:t>
      </w:r>
      <w:r w:rsidR="00F73646" w:rsidRPr="00F73646">
        <w:rPr>
          <w:sz w:val="24"/>
          <w:szCs w:val="24"/>
        </w:rPr>
        <w:t>O</w:t>
      </w:r>
      <w:r w:rsidR="00F73646" w:rsidRPr="00F73646">
        <w:rPr>
          <w:bCs/>
          <w:sz w:val="24"/>
          <w:szCs w:val="24"/>
        </w:rPr>
        <w:t>bserve a tirinha que mostra imagens vistas ao microscópio.</w:t>
      </w:r>
    </w:p>
    <w:p w:rsidR="006C0B8F" w:rsidRDefault="006C0B8F" w:rsidP="006C0B8F">
      <w:pPr>
        <w:tabs>
          <w:tab w:val="left" w:pos="426"/>
        </w:tabs>
        <w:spacing w:after="0" w:line="240" w:lineRule="auto"/>
      </w:pPr>
    </w:p>
    <w:p w:rsidR="00F73646" w:rsidRDefault="00F73646" w:rsidP="006C0B8F">
      <w:pPr>
        <w:tabs>
          <w:tab w:val="left" w:pos="426"/>
        </w:tabs>
        <w:spacing w:after="0" w:line="240" w:lineRule="auto"/>
      </w:pPr>
      <w:r>
        <w:rPr>
          <w:noProof/>
          <w:lang w:eastAsia="pt-BR"/>
        </w:rPr>
        <w:lastRenderedPageBreak/>
        <w:drawing>
          <wp:inline distT="0" distB="0" distL="0" distR="0">
            <wp:extent cx="2705100" cy="25622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 títul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7CD" w:rsidRDefault="005377CD" w:rsidP="006C0B8F">
      <w:pPr>
        <w:tabs>
          <w:tab w:val="left" w:pos="426"/>
        </w:tabs>
        <w:spacing w:after="0" w:line="240" w:lineRule="auto"/>
      </w:pPr>
    </w:p>
    <w:p w:rsidR="00F73646" w:rsidRPr="00A22C37" w:rsidRDefault="00F73646" w:rsidP="006C0B8F">
      <w:pPr>
        <w:tabs>
          <w:tab w:val="left" w:pos="426"/>
        </w:tabs>
        <w:spacing w:after="0" w:line="240" w:lineRule="auto"/>
      </w:pPr>
      <w:r w:rsidRPr="00F73646">
        <w:t>Sobre o ser vivo apresentado na tirinha, é correto afirmar que:</w:t>
      </w:r>
    </w:p>
    <w:p w:rsidR="006E017F" w:rsidRDefault="005377CD" w:rsidP="008E4393">
      <w:pPr>
        <w:tabs>
          <w:tab w:val="left" w:pos="426"/>
        </w:tabs>
        <w:spacing w:after="0" w:line="240" w:lineRule="auto"/>
        <w:jc w:val="both"/>
      </w:pPr>
    </w:p>
    <w:p w:rsidR="00F73646" w:rsidRDefault="00F73646" w:rsidP="008E4393">
      <w:pPr>
        <w:tabs>
          <w:tab w:val="left" w:pos="426"/>
        </w:tabs>
        <w:spacing w:after="0" w:line="240" w:lineRule="auto"/>
        <w:jc w:val="both"/>
      </w:pPr>
      <w:r>
        <w:t xml:space="preserve">a) </w:t>
      </w:r>
      <w:r w:rsidR="005377CD">
        <w:t xml:space="preserve">é </w:t>
      </w:r>
      <w:proofErr w:type="spellStart"/>
      <w:proofErr w:type="gramStart"/>
      <w:r w:rsidR="005377CD">
        <w:t>pIuriceIuIar</w:t>
      </w:r>
      <w:proofErr w:type="spellEnd"/>
      <w:proofErr w:type="gramEnd"/>
      <w:r w:rsidR="005377CD">
        <w:t xml:space="preserve"> e mic</w:t>
      </w:r>
      <w:r w:rsidR="005377CD" w:rsidRPr="005377CD">
        <w:t>roscópico.</w:t>
      </w:r>
    </w:p>
    <w:p w:rsidR="005377CD" w:rsidRDefault="005377CD" w:rsidP="008E4393">
      <w:pPr>
        <w:tabs>
          <w:tab w:val="left" w:pos="426"/>
        </w:tabs>
        <w:spacing w:after="0" w:line="240" w:lineRule="auto"/>
        <w:jc w:val="both"/>
      </w:pPr>
      <w:r>
        <w:t xml:space="preserve">b) </w:t>
      </w:r>
      <w:r w:rsidRPr="005377CD">
        <w:t>realiza a reprodução por meio do processo de fagocitose.</w:t>
      </w:r>
    </w:p>
    <w:p w:rsidR="005377CD" w:rsidRDefault="005377CD" w:rsidP="008E4393">
      <w:pPr>
        <w:tabs>
          <w:tab w:val="left" w:pos="426"/>
        </w:tabs>
        <w:spacing w:after="0" w:line="240" w:lineRule="auto"/>
        <w:jc w:val="both"/>
      </w:pPr>
      <w:r>
        <w:t xml:space="preserve">c) </w:t>
      </w:r>
      <w:r w:rsidRPr="005377CD">
        <w:t>apresenta tecidos especializados à obtenção de alimento.</w:t>
      </w:r>
    </w:p>
    <w:p w:rsidR="005377CD" w:rsidRDefault="005377CD" w:rsidP="008E4393">
      <w:pPr>
        <w:tabs>
          <w:tab w:val="left" w:pos="426"/>
        </w:tabs>
        <w:spacing w:after="0" w:line="240" w:lineRule="auto"/>
        <w:jc w:val="both"/>
      </w:pPr>
      <w:r>
        <w:t xml:space="preserve">d) </w:t>
      </w:r>
      <w:r w:rsidRPr="005377CD">
        <w:t>é autótrofo, pois se alimenta de fungos, bactérias e de outros microrganismos.</w:t>
      </w:r>
    </w:p>
    <w:p w:rsidR="005377CD" w:rsidRPr="005377CD" w:rsidRDefault="005377CD" w:rsidP="008E4393">
      <w:pPr>
        <w:tabs>
          <w:tab w:val="left" w:pos="426"/>
        </w:tabs>
        <w:spacing w:after="0" w:line="240" w:lineRule="auto"/>
        <w:jc w:val="both"/>
        <w:rPr>
          <w:b/>
        </w:rPr>
      </w:pPr>
      <w:r w:rsidRPr="005377CD">
        <w:rPr>
          <w:b/>
          <w:highlight w:val="yellow"/>
        </w:rPr>
        <w:t xml:space="preserve">e) forma </w:t>
      </w:r>
      <w:proofErr w:type="spellStart"/>
      <w:r w:rsidRPr="005377CD">
        <w:rPr>
          <w:b/>
          <w:highlight w:val="yellow"/>
        </w:rPr>
        <w:t>pseudopodes</w:t>
      </w:r>
      <w:proofErr w:type="spellEnd"/>
      <w:r w:rsidRPr="005377CD">
        <w:rPr>
          <w:b/>
          <w:highlight w:val="yellow"/>
        </w:rPr>
        <w:t xml:space="preserve"> ou falsos-pés, relacionados à movimentação e a obtenção de alimento.</w:t>
      </w:r>
      <w:bookmarkStart w:id="0" w:name="_GoBack"/>
      <w:bookmarkEnd w:id="0"/>
    </w:p>
    <w:p w:rsidR="009B477D" w:rsidRPr="006E017F" w:rsidRDefault="005377CD" w:rsidP="008E4393">
      <w:pPr>
        <w:tabs>
          <w:tab w:val="left" w:pos="426"/>
        </w:tabs>
        <w:spacing w:after="0" w:line="240" w:lineRule="auto"/>
      </w:pPr>
    </w:p>
    <w:p w:rsidR="00C4516F" w:rsidRPr="009A58E8" w:rsidRDefault="005377CD" w:rsidP="008E4393">
      <w:pPr>
        <w:tabs>
          <w:tab w:val="left" w:pos="426"/>
        </w:tabs>
        <w:spacing w:after="0" w:line="240" w:lineRule="auto"/>
        <w:jc w:val="both"/>
      </w:pPr>
    </w:p>
    <w:p w:rsidR="009B477D" w:rsidRPr="00C4516F" w:rsidRDefault="005377CD" w:rsidP="008E4393">
      <w:pPr>
        <w:tabs>
          <w:tab w:val="left" w:pos="426"/>
        </w:tabs>
        <w:spacing w:after="0" w:line="240" w:lineRule="auto"/>
      </w:pPr>
    </w:p>
    <w:sectPr w:rsidR="009B477D" w:rsidRPr="00C4516F" w:rsidSect="008E4393">
      <w:pgSz w:w="11906" w:h="16838"/>
      <w:pgMar w:top="1418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212C2"/>
    <w:multiLevelType w:val="hybridMultilevel"/>
    <w:tmpl w:val="BEB83094"/>
    <w:lvl w:ilvl="0" w:tplc="99298056">
      <w:start w:val="1"/>
      <w:numFmt w:val="decimal"/>
      <w:lvlText w:val="%1."/>
      <w:lvlJc w:val="left"/>
      <w:pPr>
        <w:ind w:left="720" w:hanging="360"/>
      </w:pPr>
    </w:lvl>
    <w:lvl w:ilvl="1" w:tplc="99298056" w:tentative="1">
      <w:start w:val="1"/>
      <w:numFmt w:val="lowerLetter"/>
      <w:lvlText w:val="%2."/>
      <w:lvlJc w:val="left"/>
      <w:pPr>
        <w:ind w:left="1440" w:hanging="360"/>
      </w:pPr>
    </w:lvl>
    <w:lvl w:ilvl="2" w:tplc="99298056" w:tentative="1">
      <w:start w:val="1"/>
      <w:numFmt w:val="lowerRoman"/>
      <w:lvlText w:val="%3."/>
      <w:lvlJc w:val="right"/>
      <w:pPr>
        <w:ind w:left="2160" w:hanging="180"/>
      </w:pPr>
    </w:lvl>
    <w:lvl w:ilvl="3" w:tplc="99298056" w:tentative="1">
      <w:start w:val="1"/>
      <w:numFmt w:val="decimal"/>
      <w:lvlText w:val="%4."/>
      <w:lvlJc w:val="left"/>
      <w:pPr>
        <w:ind w:left="2880" w:hanging="360"/>
      </w:pPr>
    </w:lvl>
    <w:lvl w:ilvl="4" w:tplc="99298056" w:tentative="1">
      <w:start w:val="1"/>
      <w:numFmt w:val="lowerLetter"/>
      <w:lvlText w:val="%5."/>
      <w:lvlJc w:val="left"/>
      <w:pPr>
        <w:ind w:left="3600" w:hanging="360"/>
      </w:pPr>
    </w:lvl>
    <w:lvl w:ilvl="5" w:tplc="99298056" w:tentative="1">
      <w:start w:val="1"/>
      <w:numFmt w:val="lowerRoman"/>
      <w:lvlText w:val="%6."/>
      <w:lvlJc w:val="right"/>
      <w:pPr>
        <w:ind w:left="4320" w:hanging="180"/>
      </w:pPr>
    </w:lvl>
    <w:lvl w:ilvl="6" w:tplc="99298056" w:tentative="1">
      <w:start w:val="1"/>
      <w:numFmt w:val="decimal"/>
      <w:lvlText w:val="%7."/>
      <w:lvlJc w:val="left"/>
      <w:pPr>
        <w:ind w:left="5040" w:hanging="360"/>
      </w:pPr>
    </w:lvl>
    <w:lvl w:ilvl="7" w:tplc="99298056" w:tentative="1">
      <w:start w:val="1"/>
      <w:numFmt w:val="lowerLetter"/>
      <w:lvlText w:val="%8."/>
      <w:lvlJc w:val="left"/>
      <w:pPr>
        <w:ind w:left="5760" w:hanging="360"/>
      </w:pPr>
    </w:lvl>
    <w:lvl w:ilvl="8" w:tplc="9929805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38997FA3"/>
    <w:multiLevelType w:val="hybridMultilevel"/>
    <w:tmpl w:val="A8AA07AC"/>
    <w:lvl w:ilvl="0" w:tplc="622746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B6CB1"/>
    <w:rsid w:val="001871A2"/>
    <w:rsid w:val="005377CD"/>
    <w:rsid w:val="005D2F02"/>
    <w:rsid w:val="006C0B8F"/>
    <w:rsid w:val="006F415E"/>
    <w:rsid w:val="008E4393"/>
    <w:rsid w:val="008F3E7D"/>
    <w:rsid w:val="009B6CB1"/>
    <w:rsid w:val="00D05E27"/>
    <w:rsid w:val="00F56BDA"/>
    <w:rsid w:val="00F7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E27"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736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D2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2F02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7364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F736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4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84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26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708</Words>
  <Characters>3825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user</cp:lastModifiedBy>
  <cp:revision>9</cp:revision>
  <dcterms:created xsi:type="dcterms:W3CDTF">2020-03-23T12:17:00Z</dcterms:created>
  <dcterms:modified xsi:type="dcterms:W3CDTF">2021-06-02T09:35:00Z</dcterms:modified>
</cp:coreProperties>
</file>