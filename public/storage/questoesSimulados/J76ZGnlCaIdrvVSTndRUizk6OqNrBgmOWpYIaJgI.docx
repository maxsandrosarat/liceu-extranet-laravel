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393" w:rsidRDefault="008E4393" w:rsidP="008E4393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SIMULADO LICEU 01 – 2º ANO</w:t>
      </w:r>
    </w:p>
    <w:p w:rsidR="008E4393" w:rsidRDefault="008E4393" w:rsidP="008E4393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Conteúdo: Capítulo 3</w:t>
      </w:r>
      <w:bookmarkStart w:id="0" w:name="_GoBack"/>
      <w:bookmarkEnd w:id="0"/>
    </w:p>
    <w:p w:rsidR="008E4393" w:rsidRDefault="008E4393" w:rsidP="008E4393">
      <w:pPr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:rsidR="009B6CB1" w:rsidRDefault="009B6CB1" w:rsidP="008E4393">
      <w:pPr>
        <w:tabs>
          <w:tab w:val="left" w:pos="426"/>
        </w:tabs>
        <w:spacing w:after="0" w:line="240" w:lineRule="auto"/>
        <w:rPr>
          <w:b/>
        </w:rPr>
      </w:pPr>
      <w:r>
        <w:rPr>
          <w:b/>
          <w:bCs/>
          <w:sz w:val="24"/>
          <w:szCs w:val="24"/>
        </w:rPr>
        <w:t>Questão 01 - (ENEM/2019)</w:t>
      </w:r>
      <w:proofErr w:type="gramStart"/>
      <w:r>
        <w:rPr>
          <w:b/>
          <w:bCs/>
          <w:sz w:val="24"/>
          <w:szCs w:val="24"/>
        </w:rPr>
        <w:t xml:space="preserve">  </w:t>
      </w:r>
      <w:r>
        <w:rPr>
          <w:b/>
        </w:rPr>
        <w:t xml:space="preserve">  </w:t>
      </w:r>
    </w:p>
    <w:p w:rsidR="009B6CB1" w:rsidRPr="00ED1EAD" w:rsidRDefault="009B6CB1" w:rsidP="008E4393">
      <w:pPr>
        <w:tabs>
          <w:tab w:val="left" w:pos="426"/>
        </w:tabs>
        <w:spacing w:after="0" w:line="240" w:lineRule="auto"/>
        <w:jc w:val="both"/>
      </w:pPr>
      <w:proofErr w:type="gramEnd"/>
      <w:r w:rsidRPr="00ED1EAD">
        <w:t xml:space="preserve">A cada safra, a quantidade de café beneficiado é igual à quantidade de resíduos gerados pelo seu beneficiamento. O resíduo pode ser utilizado como fertilizante, pois contém </w:t>
      </w:r>
      <w:proofErr w:type="gramStart"/>
      <w:r w:rsidRPr="00ED1EAD">
        <w:t>cerca de 6,5</w:t>
      </w:r>
      <w:proofErr w:type="gramEnd"/>
      <w:r w:rsidRPr="00ED1EAD">
        <w:t>% de pectina (um polissacarídeo), aproximadamente 25% de açúcares fermentáveis (frutose, sacarose e galactose), bem como resíduos de alcaloides (compostos aminados) que não foram extraídos no processo.</w:t>
      </w:r>
    </w:p>
    <w:p w:rsidR="009B6CB1" w:rsidRPr="00ED1EAD" w:rsidRDefault="009B6CB1" w:rsidP="008E4393">
      <w:pPr>
        <w:tabs>
          <w:tab w:val="left" w:pos="426"/>
        </w:tabs>
        <w:spacing w:after="0" w:line="240" w:lineRule="auto"/>
        <w:jc w:val="right"/>
      </w:pPr>
      <w:r w:rsidRPr="00411B78">
        <w:rPr>
          <w:lang w:val="es-ES"/>
        </w:rPr>
        <w:t xml:space="preserve">LIMA, L. K. S. et al. </w:t>
      </w:r>
      <w:r w:rsidRPr="00ED1EAD">
        <w:t>Utilização de resíduo oriundo da torrefação do</w:t>
      </w:r>
      <w:r w:rsidRPr="00ED1EAD">
        <w:br/>
        <w:t>café na agricultura em substituição à adubação convencional.</w:t>
      </w:r>
      <w:r w:rsidRPr="00ED1EAD">
        <w:br/>
      </w:r>
      <w:r w:rsidRPr="00ED1EAD">
        <w:rPr>
          <w:b/>
          <w:bCs/>
        </w:rPr>
        <w:t xml:space="preserve">ACSA — Agropecuária Científica no </w:t>
      </w:r>
      <w:proofErr w:type="spellStart"/>
      <w:r w:rsidRPr="00ED1EAD">
        <w:rPr>
          <w:b/>
          <w:bCs/>
        </w:rPr>
        <w:t>Semi-Árido</w:t>
      </w:r>
      <w:proofErr w:type="spellEnd"/>
      <w:r w:rsidRPr="00ED1EAD">
        <w:t>,</w:t>
      </w:r>
      <w:r w:rsidRPr="00ED1EAD">
        <w:br/>
        <w:t xml:space="preserve">v. 10, n. 1, </w:t>
      </w:r>
      <w:proofErr w:type="spellStart"/>
      <w:r w:rsidRPr="00ED1EAD">
        <w:t>jan.-mar</w:t>
      </w:r>
      <w:proofErr w:type="spellEnd"/>
      <w:proofErr w:type="gramStart"/>
      <w:r w:rsidRPr="00ED1EAD">
        <w:t>.,</w:t>
      </w:r>
      <w:proofErr w:type="gramEnd"/>
      <w:r w:rsidRPr="00ED1EAD">
        <w:t xml:space="preserve"> 2014 (adaptado).</w:t>
      </w:r>
    </w:p>
    <w:p w:rsidR="009B6CB1" w:rsidRPr="00ED1EAD" w:rsidRDefault="009B6CB1" w:rsidP="008E4393">
      <w:pPr>
        <w:tabs>
          <w:tab w:val="left" w:pos="426"/>
        </w:tabs>
        <w:spacing w:after="0" w:line="240" w:lineRule="auto"/>
        <w:jc w:val="both"/>
      </w:pPr>
    </w:p>
    <w:p w:rsidR="009B6CB1" w:rsidRPr="00ED1EAD" w:rsidRDefault="009B6CB1" w:rsidP="008E4393">
      <w:pPr>
        <w:tabs>
          <w:tab w:val="left" w:pos="426"/>
        </w:tabs>
        <w:spacing w:after="0" w:line="240" w:lineRule="auto"/>
        <w:jc w:val="both"/>
      </w:pPr>
      <w:r w:rsidRPr="00ED1EAD">
        <w:t xml:space="preserve">Esse resíduo contribui para a fertilidade do solo, </w:t>
      </w:r>
      <w:proofErr w:type="gramStart"/>
      <w:r w:rsidRPr="00ED1EAD">
        <w:t>pois</w:t>
      </w:r>
      <w:proofErr w:type="gramEnd"/>
    </w:p>
    <w:p w:rsidR="009B6CB1" w:rsidRPr="00ED1EAD" w:rsidRDefault="009B6CB1" w:rsidP="008E4393">
      <w:pPr>
        <w:tabs>
          <w:tab w:val="left" w:pos="426"/>
        </w:tabs>
        <w:spacing w:after="0" w:line="240" w:lineRule="auto"/>
        <w:jc w:val="both"/>
      </w:pPr>
    </w:p>
    <w:p w:rsidR="009B6CB1" w:rsidRPr="00ED1EAD" w:rsidRDefault="009B6CB1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ED1EAD">
        <w:t>a</w:t>
      </w:r>
      <w:proofErr w:type="gramEnd"/>
      <w:r w:rsidRPr="00ED1EAD">
        <w:t>)</w:t>
      </w:r>
      <w:r w:rsidRPr="00ED1EAD">
        <w:tab/>
        <w:t>possibilita a reciclagem de carbono e nitrogênio.</w:t>
      </w:r>
    </w:p>
    <w:p w:rsidR="009B6CB1" w:rsidRPr="00ED1EAD" w:rsidRDefault="009B6CB1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ED1EAD">
        <w:t>b)</w:t>
      </w:r>
      <w:proofErr w:type="gramEnd"/>
      <w:r w:rsidRPr="00ED1EAD">
        <w:tab/>
        <w:t>promove o deslocamento do alumínio, que é tóxico.</w:t>
      </w:r>
    </w:p>
    <w:p w:rsidR="009B6CB1" w:rsidRPr="00ED1EAD" w:rsidRDefault="009B6CB1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ED1EAD">
        <w:t>c)</w:t>
      </w:r>
      <w:proofErr w:type="gramEnd"/>
      <w:r w:rsidRPr="00ED1EAD">
        <w:tab/>
        <w:t>melhora a compactação do solo por causa da presença de pectina.</w:t>
      </w:r>
    </w:p>
    <w:p w:rsidR="009B6CB1" w:rsidRPr="00ED1EAD" w:rsidRDefault="009B6CB1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ED1EAD">
        <w:t>d)</w:t>
      </w:r>
      <w:proofErr w:type="gramEnd"/>
      <w:r w:rsidRPr="00ED1EAD">
        <w:tab/>
        <w:t>eleva o pH do solo em função da degradação dos componentes do resíduo.</w:t>
      </w:r>
    </w:p>
    <w:p w:rsidR="009B6CB1" w:rsidRPr="00ED1EAD" w:rsidRDefault="009B6CB1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ED1EAD">
        <w:t>e</w:t>
      </w:r>
      <w:proofErr w:type="gramEnd"/>
      <w:r w:rsidRPr="00ED1EAD">
        <w:t>)</w:t>
      </w:r>
      <w:r w:rsidRPr="00ED1EAD">
        <w:tab/>
        <w:t>apresenta efeitos inibidores de crescimento para a maioria das espécies vegetais pela cafeína.</w:t>
      </w:r>
    </w:p>
    <w:p w:rsidR="00D05E27" w:rsidRPr="009B6CB1" w:rsidRDefault="00D05E27" w:rsidP="008E4393">
      <w:pPr>
        <w:tabs>
          <w:tab w:val="left" w:pos="426"/>
        </w:tabs>
        <w:spacing w:after="0" w:line="240" w:lineRule="auto"/>
      </w:pPr>
    </w:p>
    <w:p w:rsidR="002B1C41" w:rsidRPr="00ED1EAD" w:rsidRDefault="008E4393" w:rsidP="008E4393">
      <w:pPr>
        <w:tabs>
          <w:tab w:val="left" w:pos="426"/>
        </w:tabs>
        <w:spacing w:after="0" w:line="240" w:lineRule="auto"/>
        <w:jc w:val="both"/>
      </w:pPr>
      <w:proofErr w:type="spellStart"/>
      <w:r w:rsidRPr="00ED1EAD">
        <w:rPr>
          <w:b/>
        </w:rPr>
        <w:t>Gab</w:t>
      </w:r>
      <w:proofErr w:type="spellEnd"/>
      <w:r w:rsidRPr="00ED1EAD">
        <w:t>: A</w:t>
      </w:r>
    </w:p>
    <w:p w:rsidR="00D05E27" w:rsidRPr="002B1C41" w:rsidRDefault="00D05E27" w:rsidP="008E4393">
      <w:pPr>
        <w:tabs>
          <w:tab w:val="left" w:pos="426"/>
        </w:tabs>
        <w:spacing w:after="0" w:line="240" w:lineRule="auto"/>
      </w:pPr>
    </w:p>
    <w:p w:rsidR="00BF3B56" w:rsidRDefault="008E4393" w:rsidP="008E4393">
      <w:pPr>
        <w:tabs>
          <w:tab w:val="left" w:pos="426"/>
        </w:tabs>
        <w:spacing w:after="0" w:line="240" w:lineRule="auto"/>
        <w:rPr>
          <w:b/>
        </w:rPr>
      </w:pPr>
      <w:r>
        <w:rPr>
          <w:b/>
          <w:bCs/>
          <w:sz w:val="24"/>
          <w:szCs w:val="24"/>
        </w:rPr>
        <w:t xml:space="preserve">Questão 02 - (Escola </w:t>
      </w:r>
      <w:proofErr w:type="spellStart"/>
      <w:r>
        <w:rPr>
          <w:b/>
          <w:bCs/>
          <w:sz w:val="24"/>
          <w:szCs w:val="24"/>
        </w:rPr>
        <w:t>Bahiana</w:t>
      </w:r>
      <w:proofErr w:type="spellEnd"/>
      <w:r>
        <w:rPr>
          <w:b/>
          <w:bCs/>
          <w:sz w:val="24"/>
          <w:szCs w:val="24"/>
        </w:rPr>
        <w:t xml:space="preserve"> de Medicina e Saúde Pública/2019)</w:t>
      </w:r>
      <w:proofErr w:type="gramStart"/>
      <w:r>
        <w:rPr>
          <w:b/>
          <w:bCs/>
          <w:sz w:val="24"/>
          <w:szCs w:val="24"/>
        </w:rPr>
        <w:t xml:space="preserve">  </w:t>
      </w:r>
      <w:r>
        <w:rPr>
          <w:b/>
        </w:rPr>
        <w:t xml:space="preserve">  </w:t>
      </w:r>
    </w:p>
    <w:p w:rsidR="00BF3B56" w:rsidRPr="00F17E58" w:rsidRDefault="008E4393" w:rsidP="008E4393">
      <w:pPr>
        <w:tabs>
          <w:tab w:val="left" w:pos="426"/>
        </w:tabs>
        <w:spacing w:after="0" w:line="240" w:lineRule="auto"/>
        <w:jc w:val="center"/>
      </w:pPr>
      <w:proofErr w:type="gramEnd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99.75pt">
            <v:imagedata r:id="rId6" o:title="" gain="74473f" blacklevel="-1966f"/>
          </v:shape>
        </w:pict>
      </w:r>
    </w:p>
    <w:p w:rsidR="00BF3B56" w:rsidRPr="00F17E58" w:rsidRDefault="008E4393" w:rsidP="008E4393">
      <w:pPr>
        <w:tabs>
          <w:tab w:val="left" w:pos="426"/>
        </w:tabs>
        <w:spacing w:after="0" w:line="240" w:lineRule="auto"/>
        <w:jc w:val="both"/>
      </w:pPr>
    </w:p>
    <w:p w:rsidR="00BF3B56" w:rsidRPr="00F17E58" w:rsidRDefault="008E4393" w:rsidP="008E4393">
      <w:pPr>
        <w:tabs>
          <w:tab w:val="left" w:pos="426"/>
        </w:tabs>
        <w:spacing w:after="0" w:line="240" w:lineRule="auto"/>
        <w:jc w:val="both"/>
      </w:pPr>
      <w:r w:rsidRPr="00F17E58">
        <w:t xml:space="preserve">O esquema representa, de forma parcial, a circulação do carbono pelo ambiente onde estão indicados processos biológicos – 1, 2, 3, 4, 5 – envolvidos na </w:t>
      </w:r>
      <w:r w:rsidRPr="00F17E58">
        <w:t>transferência desse elemento ao longo do ciclo.</w:t>
      </w:r>
    </w:p>
    <w:p w:rsidR="00BF3B56" w:rsidRPr="00F17E58" w:rsidRDefault="008E4393" w:rsidP="008E4393">
      <w:pPr>
        <w:tabs>
          <w:tab w:val="left" w:pos="426"/>
        </w:tabs>
        <w:spacing w:after="0" w:line="240" w:lineRule="auto"/>
        <w:jc w:val="both"/>
      </w:pPr>
    </w:p>
    <w:p w:rsidR="00BF3B56" w:rsidRPr="00F17E58" w:rsidRDefault="008E4393" w:rsidP="008E4393">
      <w:pPr>
        <w:tabs>
          <w:tab w:val="left" w:pos="426"/>
        </w:tabs>
        <w:spacing w:after="0" w:line="240" w:lineRule="auto"/>
        <w:jc w:val="both"/>
      </w:pPr>
      <w:r w:rsidRPr="00F17E58">
        <w:t>Com base na imagem e nos conhecimentos sobre ciclos biogeoquímicos, é correto afirmar:</w:t>
      </w:r>
    </w:p>
    <w:p w:rsidR="00BF3B56" w:rsidRPr="00F17E58" w:rsidRDefault="008E4393" w:rsidP="008E4393">
      <w:pPr>
        <w:tabs>
          <w:tab w:val="left" w:pos="426"/>
        </w:tabs>
        <w:spacing w:after="0" w:line="240" w:lineRule="auto"/>
        <w:jc w:val="both"/>
      </w:pPr>
    </w:p>
    <w:p w:rsidR="00BF3B56" w:rsidRPr="00F17E58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F17E58">
        <w:t>a</w:t>
      </w:r>
      <w:proofErr w:type="gramEnd"/>
      <w:r w:rsidRPr="00F17E58">
        <w:t>)</w:t>
      </w:r>
      <w:r w:rsidRPr="00F17E58">
        <w:tab/>
        <w:t>O processo 1 indica a transferência do carbono na forma de CO</w:t>
      </w:r>
      <w:r w:rsidRPr="00F17E58">
        <w:rPr>
          <w:vertAlign w:val="subscript"/>
        </w:rPr>
        <w:t>2</w:t>
      </w:r>
      <w:r w:rsidRPr="00F17E58">
        <w:t xml:space="preserve"> através da respiração.</w:t>
      </w:r>
    </w:p>
    <w:p w:rsidR="00BF3B56" w:rsidRPr="00F17E58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F17E58">
        <w:t>b)</w:t>
      </w:r>
      <w:proofErr w:type="gramEnd"/>
      <w:r w:rsidRPr="00F17E58">
        <w:tab/>
        <w:t>O processo 2 indica a decom</w:t>
      </w:r>
      <w:r w:rsidRPr="00F17E58">
        <w:t>posição da matéria orgânica em moléculas simples inorgânicas.</w:t>
      </w:r>
    </w:p>
    <w:p w:rsidR="00BF3B56" w:rsidRPr="00F17E58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F17E58">
        <w:t>c)</w:t>
      </w:r>
      <w:proofErr w:type="gramEnd"/>
      <w:r w:rsidRPr="00F17E58">
        <w:tab/>
        <w:t>O processo 3 representa a capacidade dos sistemas vivos de reutilizar a matéria presente no Planeta.</w:t>
      </w:r>
    </w:p>
    <w:p w:rsidR="00BF3B56" w:rsidRPr="00F17E58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F17E58">
        <w:t>d)</w:t>
      </w:r>
      <w:proofErr w:type="gramEnd"/>
      <w:r w:rsidRPr="00F17E58">
        <w:tab/>
        <w:t xml:space="preserve">O processo 4 indica a liberação do carbono residual dos processos </w:t>
      </w:r>
      <w:proofErr w:type="spellStart"/>
      <w:r w:rsidRPr="00F17E58">
        <w:t>fotoautótrofos</w:t>
      </w:r>
      <w:proofErr w:type="spellEnd"/>
      <w:r w:rsidRPr="00F17E58">
        <w:t>.</w:t>
      </w:r>
    </w:p>
    <w:p w:rsidR="00BF3B56" w:rsidRPr="00F17E58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F17E58">
        <w:t>e</w:t>
      </w:r>
      <w:proofErr w:type="gramEnd"/>
      <w:r w:rsidRPr="00F17E58">
        <w:t>)</w:t>
      </w:r>
      <w:r w:rsidRPr="00F17E58">
        <w:tab/>
        <w:t xml:space="preserve">O </w:t>
      </w:r>
      <w:r w:rsidRPr="00F17E58">
        <w:t>processo 5 representa a absorção do carbono orgânico realizado pelo sistema radicular das plantas.</w:t>
      </w:r>
    </w:p>
    <w:p w:rsidR="00D42F1D" w:rsidRPr="00BF3B56" w:rsidRDefault="008E4393" w:rsidP="008E4393">
      <w:pPr>
        <w:tabs>
          <w:tab w:val="left" w:pos="426"/>
        </w:tabs>
        <w:spacing w:after="0" w:line="240" w:lineRule="auto"/>
      </w:pPr>
    </w:p>
    <w:p w:rsidR="00556327" w:rsidRPr="00F17E58" w:rsidRDefault="008E4393" w:rsidP="008E4393">
      <w:pPr>
        <w:tabs>
          <w:tab w:val="left" w:pos="426"/>
        </w:tabs>
        <w:spacing w:after="0" w:line="240" w:lineRule="auto"/>
        <w:jc w:val="both"/>
      </w:pPr>
      <w:proofErr w:type="spellStart"/>
      <w:r w:rsidRPr="00F17E58">
        <w:rPr>
          <w:b/>
        </w:rPr>
        <w:t>Gab</w:t>
      </w:r>
      <w:proofErr w:type="spellEnd"/>
      <w:r w:rsidRPr="00F17E58">
        <w:t>: C</w:t>
      </w:r>
    </w:p>
    <w:p w:rsidR="00D42F1D" w:rsidRPr="00556327" w:rsidRDefault="008E4393" w:rsidP="008E4393">
      <w:pPr>
        <w:tabs>
          <w:tab w:val="left" w:pos="426"/>
        </w:tabs>
        <w:spacing w:after="0" w:line="240" w:lineRule="auto"/>
      </w:pPr>
    </w:p>
    <w:p w:rsidR="0043145D" w:rsidRDefault="008E4393" w:rsidP="008E4393">
      <w:pPr>
        <w:tabs>
          <w:tab w:val="left" w:pos="426"/>
        </w:tabs>
        <w:spacing w:after="0" w:line="240" w:lineRule="auto"/>
        <w:rPr>
          <w:b/>
        </w:rPr>
      </w:pPr>
      <w:r>
        <w:rPr>
          <w:b/>
          <w:bCs/>
          <w:sz w:val="24"/>
          <w:szCs w:val="24"/>
        </w:rPr>
        <w:t>Questão 03 - (ENEM/2018)</w:t>
      </w:r>
      <w:proofErr w:type="gramStart"/>
      <w:r>
        <w:rPr>
          <w:b/>
          <w:bCs/>
          <w:sz w:val="24"/>
          <w:szCs w:val="24"/>
        </w:rPr>
        <w:t xml:space="preserve">  </w:t>
      </w:r>
      <w:r>
        <w:rPr>
          <w:b/>
        </w:rPr>
        <w:t xml:space="preserve">  </w:t>
      </w:r>
    </w:p>
    <w:p w:rsidR="0043145D" w:rsidRPr="007605FD" w:rsidRDefault="008E4393" w:rsidP="008E4393">
      <w:pPr>
        <w:tabs>
          <w:tab w:val="left" w:pos="426"/>
        </w:tabs>
        <w:spacing w:after="0" w:line="240" w:lineRule="auto"/>
        <w:jc w:val="both"/>
      </w:pPr>
      <w:proofErr w:type="gramEnd"/>
      <w:r w:rsidRPr="007605FD">
        <w:t>O monóxido de carbono (CO) é um gás extremamente tóxico. Ele interfere no processo respiratório dos vertebrados, pois s</w:t>
      </w:r>
      <w:r w:rsidRPr="007605FD">
        <w:t xml:space="preserve">e o </w:t>
      </w:r>
      <w:proofErr w:type="gramStart"/>
      <w:r w:rsidRPr="007605FD">
        <w:t>CO estiver</w:t>
      </w:r>
      <w:proofErr w:type="gramEnd"/>
      <w:r w:rsidRPr="007605FD">
        <w:t xml:space="preserve"> presente no ar, haverá no sangue uma “competição” entre o CO e o O</w:t>
      </w:r>
      <w:r w:rsidRPr="007605FD">
        <w:rPr>
          <w:vertAlign w:val="subscript"/>
        </w:rPr>
        <w:t>2</w:t>
      </w:r>
      <w:r w:rsidRPr="007605FD">
        <w:t>.</w:t>
      </w:r>
    </w:p>
    <w:p w:rsidR="0043145D" w:rsidRPr="007605FD" w:rsidRDefault="008E4393" w:rsidP="008E4393">
      <w:pPr>
        <w:tabs>
          <w:tab w:val="left" w:pos="426"/>
        </w:tabs>
        <w:spacing w:after="0" w:line="240" w:lineRule="auto"/>
        <w:jc w:val="both"/>
      </w:pPr>
    </w:p>
    <w:p w:rsidR="0043145D" w:rsidRPr="007605FD" w:rsidRDefault="008E4393" w:rsidP="008E4393">
      <w:pPr>
        <w:tabs>
          <w:tab w:val="left" w:pos="426"/>
        </w:tabs>
        <w:spacing w:after="0" w:line="240" w:lineRule="auto"/>
        <w:jc w:val="both"/>
      </w:pPr>
      <w:r w:rsidRPr="007605FD">
        <w:t xml:space="preserve">Infelizmente, grande parte da população convive diariamente com a presença desse gás, uma vez que ele é produzido em grandes </w:t>
      </w:r>
      <w:proofErr w:type="gramStart"/>
      <w:r w:rsidRPr="007605FD">
        <w:t>quantidades</w:t>
      </w:r>
      <w:proofErr w:type="gramEnd"/>
    </w:p>
    <w:p w:rsidR="0043145D" w:rsidRPr="007605FD" w:rsidRDefault="008E4393" w:rsidP="008E4393">
      <w:pPr>
        <w:tabs>
          <w:tab w:val="left" w:pos="426"/>
        </w:tabs>
        <w:spacing w:after="0" w:line="240" w:lineRule="auto"/>
        <w:jc w:val="both"/>
      </w:pPr>
    </w:p>
    <w:p w:rsidR="0043145D" w:rsidRPr="007605FD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7605FD">
        <w:lastRenderedPageBreak/>
        <w:t>a</w:t>
      </w:r>
      <w:proofErr w:type="gramEnd"/>
      <w:r w:rsidRPr="007605FD">
        <w:t>)</w:t>
      </w:r>
      <w:r w:rsidRPr="007605FD">
        <w:tab/>
        <w:t xml:space="preserve">nas queimadas em matas e </w:t>
      </w:r>
      <w:r w:rsidRPr="007605FD">
        <w:t>florestas.</w:t>
      </w:r>
    </w:p>
    <w:p w:rsidR="0043145D" w:rsidRPr="007605FD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7605FD">
        <w:t>b)</w:t>
      </w:r>
      <w:proofErr w:type="gramEnd"/>
      <w:r w:rsidRPr="007605FD">
        <w:tab/>
        <w:t>na decomposição da matéria orgânica nos “lixões” urbanos.</w:t>
      </w:r>
    </w:p>
    <w:p w:rsidR="0043145D" w:rsidRPr="007605FD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7605FD">
        <w:t>c)</w:t>
      </w:r>
      <w:proofErr w:type="gramEnd"/>
      <w:r w:rsidRPr="007605FD">
        <w:tab/>
        <w:t>no abdômen de animais ruminantes criados em sistema de confinamento.</w:t>
      </w:r>
    </w:p>
    <w:p w:rsidR="0043145D" w:rsidRPr="007605FD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7605FD">
        <w:t>d)</w:t>
      </w:r>
      <w:proofErr w:type="gramEnd"/>
      <w:r w:rsidRPr="007605FD">
        <w:tab/>
        <w:t>no processo de combustão incompleta de combustíveis fósseis.</w:t>
      </w:r>
    </w:p>
    <w:p w:rsidR="0043145D" w:rsidRPr="007605FD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7605FD">
        <w:t>e</w:t>
      </w:r>
      <w:proofErr w:type="gramEnd"/>
      <w:r w:rsidRPr="007605FD">
        <w:t>)</w:t>
      </w:r>
      <w:r w:rsidRPr="007605FD">
        <w:tab/>
        <w:t xml:space="preserve">nas chaminés das </w:t>
      </w:r>
      <w:r w:rsidRPr="00FB5BDE">
        <w:t>indústrias</w:t>
      </w:r>
      <w:r w:rsidRPr="007605FD">
        <w:t xml:space="preserve"> que utilizam made</w:t>
      </w:r>
      <w:r w:rsidRPr="007605FD">
        <w:t>ira de reflorestamento como combustível.</w:t>
      </w:r>
    </w:p>
    <w:p w:rsidR="0080570E" w:rsidRPr="0043145D" w:rsidRDefault="008E4393" w:rsidP="008E4393">
      <w:pPr>
        <w:tabs>
          <w:tab w:val="left" w:pos="426"/>
        </w:tabs>
        <w:spacing w:after="0" w:line="240" w:lineRule="auto"/>
      </w:pPr>
    </w:p>
    <w:p w:rsidR="002E5D67" w:rsidRPr="007605FD" w:rsidRDefault="008E4393" w:rsidP="008E4393">
      <w:pPr>
        <w:tabs>
          <w:tab w:val="left" w:pos="426"/>
        </w:tabs>
        <w:spacing w:after="0" w:line="240" w:lineRule="auto"/>
        <w:jc w:val="both"/>
      </w:pPr>
      <w:proofErr w:type="spellStart"/>
      <w:r w:rsidRPr="007605FD">
        <w:rPr>
          <w:b/>
        </w:rPr>
        <w:t>Gab</w:t>
      </w:r>
      <w:proofErr w:type="spellEnd"/>
      <w:r w:rsidRPr="007605FD">
        <w:t>: D</w:t>
      </w:r>
    </w:p>
    <w:p w:rsidR="0080570E" w:rsidRPr="002E5D67" w:rsidRDefault="008E4393" w:rsidP="008E4393">
      <w:pPr>
        <w:tabs>
          <w:tab w:val="left" w:pos="426"/>
        </w:tabs>
        <w:spacing w:after="0" w:line="240" w:lineRule="auto"/>
      </w:pPr>
    </w:p>
    <w:p w:rsidR="00357010" w:rsidRDefault="008E4393" w:rsidP="008E4393">
      <w:pPr>
        <w:tabs>
          <w:tab w:val="left" w:pos="426"/>
        </w:tabs>
        <w:spacing w:after="0" w:line="240" w:lineRule="auto"/>
        <w:rPr>
          <w:b/>
        </w:rPr>
      </w:pPr>
      <w:r>
        <w:rPr>
          <w:b/>
          <w:bCs/>
          <w:sz w:val="24"/>
          <w:szCs w:val="24"/>
        </w:rPr>
        <w:t xml:space="preserve">TEXTO: 1 - Comum à questão: </w:t>
      </w:r>
      <w:proofErr w:type="gramStart"/>
      <w:r>
        <w:rPr>
          <w:b/>
          <w:bCs/>
          <w:sz w:val="24"/>
          <w:szCs w:val="24"/>
        </w:rPr>
        <w:t>4</w:t>
      </w:r>
      <w:proofErr w:type="gramEnd"/>
      <w:r>
        <w:rPr>
          <w:b/>
          <w:bCs/>
          <w:sz w:val="24"/>
          <w:szCs w:val="24"/>
        </w:rPr>
        <w:t xml:space="preserve">  </w:t>
      </w:r>
      <w:r>
        <w:rPr>
          <w:b/>
        </w:rPr>
        <w:t xml:space="preserve">  </w:t>
      </w:r>
    </w:p>
    <w:p w:rsidR="00357010" w:rsidRPr="00E7406C" w:rsidRDefault="008E4393" w:rsidP="008E4393">
      <w:pPr>
        <w:tabs>
          <w:tab w:val="left" w:pos="426"/>
        </w:tabs>
        <w:spacing w:after="0" w:line="240" w:lineRule="auto"/>
        <w:jc w:val="both"/>
        <w:rPr>
          <w:bCs/>
        </w:rPr>
      </w:pPr>
      <w:r w:rsidRPr="00E7406C">
        <w:rPr>
          <w:bCs/>
        </w:rPr>
        <w:t xml:space="preserve">O planeta tem um estoque fixo de substâncias essenciais, que estão em constante </w:t>
      </w:r>
      <w:r w:rsidRPr="00E7406C">
        <w:rPr>
          <w:bCs/>
          <w:i/>
          <w:iCs/>
        </w:rPr>
        <w:t xml:space="preserve">reciclagem. </w:t>
      </w:r>
      <w:r w:rsidRPr="00E7406C">
        <w:rPr>
          <w:bCs/>
        </w:rPr>
        <w:t>O caminho dessas</w:t>
      </w:r>
      <w:r>
        <w:rPr>
          <w:bCs/>
        </w:rPr>
        <w:t xml:space="preserve"> </w:t>
      </w:r>
      <w:r w:rsidRPr="00E7406C">
        <w:rPr>
          <w:bCs/>
        </w:rPr>
        <w:t xml:space="preserve">substâncias do ambiente para os seres vivos, e destes de volta </w:t>
      </w:r>
      <w:r w:rsidRPr="00E7406C">
        <w:rPr>
          <w:bCs/>
        </w:rPr>
        <w:t xml:space="preserve">para o ambiente, é o </w:t>
      </w:r>
      <w:r w:rsidRPr="00E7406C">
        <w:rPr>
          <w:bCs/>
          <w:i/>
          <w:iCs/>
        </w:rPr>
        <w:t>ciclo biogeoquímico</w:t>
      </w:r>
      <w:r w:rsidRPr="00E7406C">
        <w:rPr>
          <w:bCs/>
        </w:rPr>
        <w:t>.</w:t>
      </w:r>
    </w:p>
    <w:p w:rsidR="00357010" w:rsidRPr="00E7406C" w:rsidRDefault="008E4393" w:rsidP="008E4393">
      <w:pPr>
        <w:tabs>
          <w:tab w:val="left" w:pos="426"/>
        </w:tabs>
        <w:spacing w:after="0" w:line="240" w:lineRule="auto"/>
        <w:jc w:val="both"/>
        <w:rPr>
          <w:bCs/>
        </w:rPr>
      </w:pPr>
    </w:p>
    <w:p w:rsidR="00357010" w:rsidRPr="00E7406C" w:rsidRDefault="008E4393" w:rsidP="008E4393">
      <w:pPr>
        <w:tabs>
          <w:tab w:val="left" w:pos="426"/>
        </w:tabs>
        <w:spacing w:after="0" w:line="240" w:lineRule="auto"/>
        <w:jc w:val="both"/>
        <w:rPr>
          <w:bCs/>
        </w:rPr>
      </w:pPr>
      <w:r w:rsidRPr="00E7406C">
        <w:rPr>
          <w:bCs/>
        </w:rPr>
        <w:t>No ciclo do carbono, por exemplo, a passagem dos átomos de carbono, presentes em moléculas de gás carbônico (CO</w:t>
      </w:r>
      <w:r w:rsidRPr="00E7406C">
        <w:rPr>
          <w:bCs/>
          <w:vertAlign w:val="subscript"/>
        </w:rPr>
        <w:t>2</w:t>
      </w:r>
      <w:r w:rsidRPr="00E7406C">
        <w:rPr>
          <w:bCs/>
        </w:rPr>
        <w:t>), para as moléculas de substâncias orgânicas dos seres vivos, ocorre quando o gás carbônico do ambie</w:t>
      </w:r>
      <w:r w:rsidRPr="00E7406C">
        <w:rPr>
          <w:bCs/>
        </w:rPr>
        <w:t>nte é captado pelos seres autotróficos, e seus átomos são utilizados na síntese de moléculas orgânicas.</w:t>
      </w:r>
    </w:p>
    <w:p w:rsidR="00357010" w:rsidRPr="00E7406C" w:rsidRDefault="008E4393" w:rsidP="008E4393">
      <w:pPr>
        <w:tabs>
          <w:tab w:val="left" w:pos="426"/>
        </w:tabs>
        <w:spacing w:after="0" w:line="240" w:lineRule="auto"/>
        <w:jc w:val="both"/>
        <w:rPr>
          <w:bCs/>
        </w:rPr>
      </w:pPr>
    </w:p>
    <w:p w:rsidR="00357010" w:rsidRPr="00E7406C" w:rsidRDefault="008E4393" w:rsidP="008E4393">
      <w:pPr>
        <w:tabs>
          <w:tab w:val="left" w:pos="426"/>
        </w:tabs>
        <w:spacing w:after="0" w:line="240" w:lineRule="auto"/>
        <w:jc w:val="both"/>
        <w:rPr>
          <w:bCs/>
        </w:rPr>
      </w:pPr>
      <w:r w:rsidRPr="00E7406C">
        <w:rPr>
          <w:bCs/>
        </w:rPr>
        <w:t>Parte substancial dessas moléculas orgânicas produzidas é degradada pelo próprio organismo autótrofo, para a obtenção de energia necessária a seu metab</w:t>
      </w:r>
      <w:r w:rsidRPr="00E7406C">
        <w:rPr>
          <w:bCs/>
        </w:rPr>
        <w:t>olismo. Nesse processo, o carbono é devolvido ao ambiente na forma de CO</w:t>
      </w:r>
      <w:r w:rsidRPr="00E7406C">
        <w:rPr>
          <w:bCs/>
          <w:vertAlign w:val="subscript"/>
        </w:rPr>
        <w:t>2</w:t>
      </w:r>
      <w:r w:rsidRPr="00E7406C">
        <w:rPr>
          <w:bCs/>
        </w:rPr>
        <w:t>. O restante da matéria orgânica produzida passa a constituir a biomassa dos produtores.</w:t>
      </w:r>
    </w:p>
    <w:p w:rsidR="00357010" w:rsidRPr="00E7406C" w:rsidRDefault="008E4393" w:rsidP="008E4393">
      <w:pPr>
        <w:tabs>
          <w:tab w:val="left" w:pos="426"/>
        </w:tabs>
        <w:spacing w:after="0" w:line="240" w:lineRule="auto"/>
        <w:jc w:val="both"/>
        <w:rPr>
          <w:bCs/>
        </w:rPr>
      </w:pPr>
    </w:p>
    <w:p w:rsidR="00357010" w:rsidRPr="00E7406C" w:rsidRDefault="008E4393" w:rsidP="008E4393">
      <w:pPr>
        <w:tabs>
          <w:tab w:val="left" w:pos="426"/>
        </w:tabs>
        <w:spacing w:after="0" w:line="240" w:lineRule="auto"/>
        <w:jc w:val="both"/>
        <w:rPr>
          <w:bCs/>
        </w:rPr>
      </w:pPr>
      <w:r w:rsidRPr="00E7406C">
        <w:rPr>
          <w:bCs/>
        </w:rPr>
        <w:t>O carbono da biomassa dos produtores pode ter dois destinos: ser restituído ao ambiente, na f</w:t>
      </w:r>
      <w:r w:rsidRPr="00E7406C">
        <w:rPr>
          <w:bCs/>
        </w:rPr>
        <w:t>orma de CO</w:t>
      </w:r>
      <w:r w:rsidRPr="00E7406C">
        <w:rPr>
          <w:bCs/>
          <w:vertAlign w:val="subscript"/>
        </w:rPr>
        <w:t>2</w:t>
      </w:r>
      <w:r w:rsidRPr="00E7406C">
        <w:rPr>
          <w:bCs/>
        </w:rPr>
        <w:t xml:space="preserve"> (o que ocorre com a morte do organismo produtor e a degradação de sua matéria orgânica pelos decompositores); ou ser transferido aos animais herbívoros (o que se dá quando estes se alimentam dos produtores).</w:t>
      </w:r>
    </w:p>
    <w:p w:rsidR="00357010" w:rsidRPr="00E7406C" w:rsidRDefault="008E4393" w:rsidP="008E4393">
      <w:pPr>
        <w:tabs>
          <w:tab w:val="left" w:pos="426"/>
        </w:tabs>
        <w:spacing w:after="0" w:line="240" w:lineRule="auto"/>
        <w:jc w:val="both"/>
        <w:rPr>
          <w:bCs/>
        </w:rPr>
      </w:pPr>
    </w:p>
    <w:p w:rsidR="00357010" w:rsidRPr="00E7406C" w:rsidRDefault="008E4393" w:rsidP="008E4393">
      <w:pPr>
        <w:tabs>
          <w:tab w:val="left" w:pos="426"/>
        </w:tabs>
        <w:spacing w:after="0" w:line="240" w:lineRule="auto"/>
        <w:jc w:val="both"/>
        <w:rPr>
          <w:bCs/>
        </w:rPr>
      </w:pPr>
      <w:r w:rsidRPr="00E7406C">
        <w:rPr>
          <w:bCs/>
        </w:rPr>
        <w:t xml:space="preserve">Nos herbívoros, a maior parte da </w:t>
      </w:r>
      <w:r w:rsidRPr="00E7406C">
        <w:rPr>
          <w:bCs/>
        </w:rPr>
        <w:t>energia contida no alimento ingerido não é absorvida, mas eliminada nas fezes, que também sofrem a ação dos decompositores.</w:t>
      </w:r>
    </w:p>
    <w:p w:rsidR="00357010" w:rsidRPr="00E7406C" w:rsidRDefault="008E4393" w:rsidP="008E4393">
      <w:pPr>
        <w:tabs>
          <w:tab w:val="left" w:pos="426"/>
        </w:tabs>
        <w:spacing w:after="0" w:line="240" w:lineRule="auto"/>
        <w:jc w:val="right"/>
        <w:rPr>
          <w:bCs/>
        </w:rPr>
      </w:pPr>
      <w:r w:rsidRPr="00E7406C">
        <w:rPr>
          <w:bCs/>
        </w:rPr>
        <w:t xml:space="preserve">José Mariano </w:t>
      </w:r>
      <w:proofErr w:type="spellStart"/>
      <w:r w:rsidRPr="00E7406C">
        <w:rPr>
          <w:bCs/>
        </w:rPr>
        <w:t>Amabis</w:t>
      </w:r>
      <w:proofErr w:type="spellEnd"/>
      <w:r w:rsidRPr="00E7406C">
        <w:rPr>
          <w:bCs/>
        </w:rPr>
        <w:t xml:space="preserve"> &amp; Gilberto Rodrigues </w:t>
      </w:r>
      <w:proofErr w:type="spellStart"/>
      <w:r w:rsidRPr="00E7406C">
        <w:rPr>
          <w:bCs/>
        </w:rPr>
        <w:t>Martho</w:t>
      </w:r>
      <w:proofErr w:type="spellEnd"/>
      <w:r w:rsidRPr="00E7406C">
        <w:rPr>
          <w:bCs/>
        </w:rPr>
        <w:t xml:space="preserve">. </w:t>
      </w:r>
      <w:r>
        <w:rPr>
          <w:bCs/>
        </w:rPr>
        <w:br/>
      </w:r>
      <w:r w:rsidRPr="00E7406C">
        <w:rPr>
          <w:bCs/>
          <w:i/>
          <w:iCs/>
        </w:rPr>
        <w:t xml:space="preserve">Biologia: </w:t>
      </w:r>
      <w:proofErr w:type="spellStart"/>
      <w:r w:rsidRPr="00E7406C">
        <w:rPr>
          <w:bCs/>
          <w:i/>
          <w:iCs/>
        </w:rPr>
        <w:t>vol</w:t>
      </w:r>
      <w:proofErr w:type="spellEnd"/>
      <w:r w:rsidRPr="00E7406C">
        <w:rPr>
          <w:bCs/>
          <w:i/>
          <w:iCs/>
        </w:rPr>
        <w:t xml:space="preserve"> </w:t>
      </w:r>
      <w:proofErr w:type="gramStart"/>
      <w:r w:rsidRPr="00E7406C">
        <w:rPr>
          <w:bCs/>
          <w:i/>
          <w:iCs/>
        </w:rPr>
        <w:t>3</w:t>
      </w:r>
      <w:proofErr w:type="gramEnd"/>
      <w:r w:rsidRPr="00E7406C">
        <w:rPr>
          <w:bCs/>
        </w:rPr>
        <w:t>. 3º edição. Editora Moderna. 2009. Adaptado.</w:t>
      </w:r>
    </w:p>
    <w:p w:rsidR="00D05E27" w:rsidRPr="00357010" w:rsidRDefault="00D05E27" w:rsidP="008E4393">
      <w:pPr>
        <w:tabs>
          <w:tab w:val="left" w:pos="426"/>
        </w:tabs>
        <w:spacing w:after="0" w:line="240" w:lineRule="auto"/>
      </w:pPr>
    </w:p>
    <w:p w:rsidR="006B3353" w:rsidRDefault="008E4393" w:rsidP="008E4393">
      <w:pPr>
        <w:tabs>
          <w:tab w:val="left" w:pos="426"/>
        </w:tabs>
        <w:spacing w:after="0" w:line="240" w:lineRule="auto"/>
        <w:rPr>
          <w:b/>
        </w:rPr>
      </w:pPr>
      <w:r>
        <w:rPr>
          <w:b/>
          <w:bCs/>
          <w:sz w:val="24"/>
          <w:szCs w:val="24"/>
        </w:rPr>
        <w:t>Questão 04 - (ETEC S</w:t>
      </w:r>
      <w:r>
        <w:rPr>
          <w:b/>
          <w:bCs/>
          <w:sz w:val="24"/>
          <w:szCs w:val="24"/>
        </w:rPr>
        <w:t>P/2018)</w:t>
      </w:r>
      <w:proofErr w:type="gramStart"/>
      <w:r>
        <w:rPr>
          <w:b/>
          <w:bCs/>
          <w:sz w:val="24"/>
          <w:szCs w:val="24"/>
        </w:rPr>
        <w:t xml:space="preserve">  </w:t>
      </w:r>
      <w:r>
        <w:rPr>
          <w:b/>
        </w:rPr>
        <w:t xml:space="preserve">  </w:t>
      </w:r>
    </w:p>
    <w:p w:rsidR="006B3353" w:rsidRPr="00E7406C" w:rsidRDefault="008E4393" w:rsidP="008E4393">
      <w:pPr>
        <w:tabs>
          <w:tab w:val="left" w:pos="426"/>
        </w:tabs>
        <w:spacing w:after="0" w:line="240" w:lineRule="auto"/>
        <w:jc w:val="both"/>
        <w:rPr>
          <w:bCs/>
        </w:rPr>
      </w:pPr>
      <w:proofErr w:type="gramEnd"/>
      <w:r w:rsidRPr="00E7406C">
        <w:rPr>
          <w:bCs/>
        </w:rPr>
        <w:t>O ciclo do carbono, descrito no texto, pode ser resumido no esquema:</w:t>
      </w:r>
    </w:p>
    <w:p w:rsidR="006B3353" w:rsidRPr="00E7406C" w:rsidRDefault="008E4393" w:rsidP="008E4393">
      <w:pPr>
        <w:tabs>
          <w:tab w:val="left" w:pos="426"/>
        </w:tabs>
        <w:spacing w:after="0" w:line="240" w:lineRule="auto"/>
        <w:jc w:val="both"/>
        <w:rPr>
          <w:bCs/>
        </w:rPr>
      </w:pPr>
    </w:p>
    <w:p w:rsidR="006B3353" w:rsidRPr="00E7406C" w:rsidRDefault="008E4393" w:rsidP="008E4393">
      <w:pPr>
        <w:tabs>
          <w:tab w:val="left" w:pos="426"/>
        </w:tabs>
        <w:spacing w:after="0" w:line="240" w:lineRule="auto"/>
        <w:jc w:val="center"/>
        <w:rPr>
          <w:bCs/>
        </w:rPr>
      </w:pPr>
      <w:r>
        <w:rPr>
          <w:bCs/>
        </w:rPr>
        <w:pict>
          <v:shape id="_x0000_i1026" type="#_x0000_t75" style="width:170.25pt;height:134.25pt">
            <v:imagedata r:id="rId7" o:title="" gain="93623f" blacklevel="-3932f" grayscale="t"/>
          </v:shape>
        </w:pict>
      </w:r>
    </w:p>
    <w:p w:rsidR="006B3353" w:rsidRPr="00E7406C" w:rsidRDefault="008E4393" w:rsidP="008E4393">
      <w:pPr>
        <w:tabs>
          <w:tab w:val="left" w:pos="426"/>
        </w:tabs>
        <w:spacing w:after="0" w:line="240" w:lineRule="auto"/>
        <w:jc w:val="both"/>
        <w:rPr>
          <w:bCs/>
        </w:rPr>
      </w:pPr>
    </w:p>
    <w:p w:rsidR="006B3353" w:rsidRPr="00E7406C" w:rsidRDefault="008E4393" w:rsidP="008E4393">
      <w:pPr>
        <w:tabs>
          <w:tab w:val="left" w:pos="426"/>
        </w:tabs>
        <w:spacing w:after="0" w:line="240" w:lineRule="auto"/>
        <w:jc w:val="both"/>
        <w:rPr>
          <w:bCs/>
        </w:rPr>
      </w:pPr>
      <w:r w:rsidRPr="00E7406C">
        <w:rPr>
          <w:bCs/>
        </w:rPr>
        <w:t xml:space="preserve">Nesse esquema, os números </w:t>
      </w:r>
      <w:proofErr w:type="gramStart"/>
      <w:r w:rsidRPr="00E7406C">
        <w:rPr>
          <w:bCs/>
        </w:rPr>
        <w:t>1</w:t>
      </w:r>
      <w:proofErr w:type="gramEnd"/>
      <w:r w:rsidRPr="00E7406C">
        <w:rPr>
          <w:bCs/>
        </w:rPr>
        <w:t xml:space="preserve"> e 2 podem representar, correta e respectivamente, os processos denominados</w:t>
      </w:r>
    </w:p>
    <w:p w:rsidR="006B3353" w:rsidRPr="00E7406C" w:rsidRDefault="008E4393" w:rsidP="008E4393">
      <w:pPr>
        <w:tabs>
          <w:tab w:val="left" w:pos="426"/>
        </w:tabs>
        <w:spacing w:after="0" w:line="240" w:lineRule="auto"/>
        <w:jc w:val="both"/>
        <w:rPr>
          <w:bCs/>
        </w:rPr>
      </w:pPr>
    </w:p>
    <w:p w:rsidR="006B3353" w:rsidRPr="00E7406C" w:rsidRDefault="008E4393" w:rsidP="008E4393">
      <w:pPr>
        <w:tabs>
          <w:tab w:val="left" w:pos="426"/>
        </w:tabs>
        <w:spacing w:after="0" w:line="240" w:lineRule="auto"/>
        <w:jc w:val="both"/>
        <w:rPr>
          <w:bCs/>
        </w:rPr>
      </w:pPr>
      <w:proofErr w:type="gramStart"/>
      <w:r w:rsidRPr="00E7406C">
        <w:rPr>
          <w:bCs/>
        </w:rPr>
        <w:t>a</w:t>
      </w:r>
      <w:proofErr w:type="gramEnd"/>
      <w:r w:rsidRPr="00E7406C">
        <w:rPr>
          <w:bCs/>
        </w:rPr>
        <w:t>)</w:t>
      </w:r>
      <w:r w:rsidRPr="00E7406C">
        <w:rPr>
          <w:bCs/>
        </w:rPr>
        <w:tab/>
        <w:t>decomposição e fotossíntese.</w:t>
      </w:r>
    </w:p>
    <w:p w:rsidR="006B3353" w:rsidRPr="00E7406C" w:rsidRDefault="008E4393" w:rsidP="008E4393">
      <w:pPr>
        <w:tabs>
          <w:tab w:val="left" w:pos="426"/>
        </w:tabs>
        <w:spacing w:after="0" w:line="240" w:lineRule="auto"/>
        <w:jc w:val="both"/>
        <w:rPr>
          <w:bCs/>
        </w:rPr>
      </w:pPr>
      <w:proofErr w:type="gramStart"/>
      <w:r w:rsidRPr="00E7406C">
        <w:rPr>
          <w:bCs/>
        </w:rPr>
        <w:t>b)</w:t>
      </w:r>
      <w:proofErr w:type="gramEnd"/>
      <w:r w:rsidRPr="00E7406C">
        <w:rPr>
          <w:bCs/>
        </w:rPr>
        <w:tab/>
        <w:t>fermentação e fotossíntese.</w:t>
      </w:r>
    </w:p>
    <w:p w:rsidR="006B3353" w:rsidRPr="00E7406C" w:rsidRDefault="008E4393" w:rsidP="008E4393">
      <w:pPr>
        <w:tabs>
          <w:tab w:val="left" w:pos="426"/>
        </w:tabs>
        <w:spacing w:after="0" w:line="240" w:lineRule="auto"/>
        <w:jc w:val="both"/>
        <w:rPr>
          <w:bCs/>
        </w:rPr>
      </w:pPr>
      <w:proofErr w:type="gramStart"/>
      <w:r w:rsidRPr="00E7406C">
        <w:rPr>
          <w:bCs/>
        </w:rPr>
        <w:t>c)</w:t>
      </w:r>
      <w:proofErr w:type="gramEnd"/>
      <w:r w:rsidRPr="00E7406C">
        <w:rPr>
          <w:bCs/>
        </w:rPr>
        <w:tab/>
      </w:r>
      <w:r w:rsidRPr="00E7406C">
        <w:rPr>
          <w:bCs/>
        </w:rPr>
        <w:t>fotossíntese e respiração.</w:t>
      </w:r>
    </w:p>
    <w:p w:rsidR="006B3353" w:rsidRPr="00E7406C" w:rsidRDefault="008E4393" w:rsidP="008E4393">
      <w:pPr>
        <w:tabs>
          <w:tab w:val="left" w:pos="426"/>
        </w:tabs>
        <w:spacing w:after="0" w:line="240" w:lineRule="auto"/>
        <w:jc w:val="both"/>
        <w:rPr>
          <w:bCs/>
        </w:rPr>
      </w:pPr>
      <w:proofErr w:type="gramStart"/>
      <w:r w:rsidRPr="00E7406C">
        <w:rPr>
          <w:bCs/>
        </w:rPr>
        <w:t>d)</w:t>
      </w:r>
      <w:proofErr w:type="gramEnd"/>
      <w:r w:rsidRPr="00E7406C">
        <w:rPr>
          <w:bCs/>
        </w:rPr>
        <w:tab/>
        <w:t>respiração e fermentação.</w:t>
      </w:r>
    </w:p>
    <w:p w:rsidR="006B3353" w:rsidRPr="00E7406C" w:rsidRDefault="008E4393" w:rsidP="008E4393">
      <w:pPr>
        <w:tabs>
          <w:tab w:val="left" w:pos="426"/>
        </w:tabs>
        <w:spacing w:after="0" w:line="240" w:lineRule="auto"/>
        <w:jc w:val="both"/>
        <w:rPr>
          <w:bCs/>
        </w:rPr>
      </w:pPr>
      <w:proofErr w:type="gramStart"/>
      <w:r w:rsidRPr="00E7406C">
        <w:rPr>
          <w:bCs/>
        </w:rPr>
        <w:t>e</w:t>
      </w:r>
      <w:proofErr w:type="gramEnd"/>
      <w:r w:rsidRPr="00E7406C">
        <w:rPr>
          <w:bCs/>
        </w:rPr>
        <w:t>)</w:t>
      </w:r>
      <w:r w:rsidRPr="00E7406C">
        <w:rPr>
          <w:bCs/>
        </w:rPr>
        <w:tab/>
        <w:t>respiração e decomposição.</w:t>
      </w:r>
    </w:p>
    <w:p w:rsidR="00D05E27" w:rsidRPr="006B3353" w:rsidRDefault="00D05E27" w:rsidP="008E4393">
      <w:pPr>
        <w:tabs>
          <w:tab w:val="left" w:pos="426"/>
        </w:tabs>
        <w:spacing w:after="0" w:line="240" w:lineRule="auto"/>
      </w:pPr>
    </w:p>
    <w:p w:rsidR="002A192A" w:rsidRPr="00E7406C" w:rsidRDefault="008E4393" w:rsidP="008E4393">
      <w:pPr>
        <w:tabs>
          <w:tab w:val="left" w:pos="426"/>
        </w:tabs>
        <w:spacing w:after="0" w:line="240" w:lineRule="auto"/>
        <w:jc w:val="both"/>
        <w:rPr>
          <w:bCs/>
        </w:rPr>
      </w:pPr>
      <w:proofErr w:type="spellStart"/>
      <w:r w:rsidRPr="00E7406C">
        <w:rPr>
          <w:b/>
          <w:bCs/>
        </w:rPr>
        <w:lastRenderedPageBreak/>
        <w:t>Gab</w:t>
      </w:r>
      <w:proofErr w:type="spellEnd"/>
      <w:r w:rsidRPr="00E7406C">
        <w:rPr>
          <w:bCs/>
        </w:rPr>
        <w:t>: C</w:t>
      </w:r>
    </w:p>
    <w:p w:rsidR="00D05E27" w:rsidRPr="002A192A" w:rsidRDefault="00D05E27" w:rsidP="008E4393">
      <w:pPr>
        <w:tabs>
          <w:tab w:val="left" w:pos="426"/>
        </w:tabs>
        <w:spacing w:after="0" w:line="240" w:lineRule="auto"/>
      </w:pPr>
    </w:p>
    <w:p w:rsidR="00CC604A" w:rsidRDefault="008E4393" w:rsidP="008E4393">
      <w:pPr>
        <w:tabs>
          <w:tab w:val="left" w:pos="426"/>
        </w:tabs>
        <w:spacing w:after="0" w:line="240" w:lineRule="auto"/>
        <w:rPr>
          <w:b/>
        </w:rPr>
      </w:pPr>
      <w:r>
        <w:rPr>
          <w:b/>
          <w:bCs/>
          <w:sz w:val="24"/>
          <w:szCs w:val="24"/>
        </w:rPr>
        <w:t>Questão 05 - (UFRGS/2019)</w:t>
      </w:r>
      <w:proofErr w:type="gramStart"/>
      <w:r>
        <w:rPr>
          <w:b/>
          <w:bCs/>
          <w:sz w:val="24"/>
          <w:szCs w:val="24"/>
        </w:rPr>
        <w:t xml:space="preserve">  </w:t>
      </w:r>
      <w:r>
        <w:rPr>
          <w:b/>
        </w:rPr>
        <w:t xml:space="preserve">  </w:t>
      </w:r>
    </w:p>
    <w:p w:rsidR="00CC604A" w:rsidRPr="00935B68" w:rsidRDefault="008E4393" w:rsidP="008E4393">
      <w:pPr>
        <w:tabs>
          <w:tab w:val="left" w:pos="426"/>
        </w:tabs>
        <w:spacing w:after="0" w:line="240" w:lineRule="auto"/>
        <w:jc w:val="both"/>
      </w:pPr>
      <w:proofErr w:type="gramEnd"/>
      <w:r w:rsidRPr="00935B68">
        <w:t xml:space="preserve">Em relação ao ciclo do nitrogênio nos ecossistemas, é correto afirmar </w:t>
      </w:r>
      <w:proofErr w:type="gramStart"/>
      <w:r w:rsidRPr="00935B68">
        <w:t>que</w:t>
      </w:r>
      <w:proofErr w:type="gramEnd"/>
    </w:p>
    <w:p w:rsidR="00CC604A" w:rsidRPr="00935B68" w:rsidRDefault="008E4393" w:rsidP="008E4393">
      <w:pPr>
        <w:tabs>
          <w:tab w:val="left" w:pos="426"/>
        </w:tabs>
        <w:spacing w:after="0" w:line="240" w:lineRule="auto"/>
        <w:jc w:val="both"/>
      </w:pPr>
    </w:p>
    <w:p w:rsidR="00CC604A" w:rsidRPr="00935B68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935B68">
        <w:t>a</w:t>
      </w:r>
      <w:proofErr w:type="gramEnd"/>
      <w:r w:rsidRPr="00935B68">
        <w:t>)</w:t>
      </w:r>
      <w:r w:rsidRPr="00935B68">
        <w:tab/>
        <w:t xml:space="preserve">a </w:t>
      </w:r>
      <w:proofErr w:type="spellStart"/>
      <w:r w:rsidRPr="00935B68">
        <w:t>biofixação</w:t>
      </w:r>
      <w:proofErr w:type="spellEnd"/>
      <w:r w:rsidRPr="00935B68">
        <w:t xml:space="preserve"> ocorre tipicamente pela associação de </w:t>
      </w:r>
      <w:r w:rsidRPr="00935B68">
        <w:t>fungos com plantas leguminosas.</w:t>
      </w:r>
    </w:p>
    <w:p w:rsidR="00CC604A" w:rsidRPr="00935B68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935B68">
        <w:t>b)</w:t>
      </w:r>
      <w:proofErr w:type="gramEnd"/>
      <w:r w:rsidRPr="00935B68">
        <w:tab/>
        <w:t>o processo denominado nitrificação refere-se à transformação da amônia em nitrato.</w:t>
      </w:r>
    </w:p>
    <w:p w:rsidR="00CC604A" w:rsidRPr="00935B68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935B68">
        <w:t>c)</w:t>
      </w:r>
      <w:proofErr w:type="gramEnd"/>
      <w:r w:rsidRPr="00935B68">
        <w:tab/>
        <w:t>o nitrogênio, em répteis, além da decomposição, é eliminado pela excreção de amônia.</w:t>
      </w:r>
    </w:p>
    <w:p w:rsidR="00CC604A" w:rsidRPr="00935B68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935B68">
        <w:t>d)</w:t>
      </w:r>
      <w:proofErr w:type="gramEnd"/>
      <w:r w:rsidRPr="00935B68">
        <w:tab/>
        <w:t>os nitritos são solúveis em água e facilmente a</w:t>
      </w:r>
      <w:r w:rsidRPr="00935B68">
        <w:t>bsorvidos pelas raízes das plantas.</w:t>
      </w:r>
    </w:p>
    <w:p w:rsidR="00CC604A" w:rsidRPr="00935B68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935B68">
        <w:t>e</w:t>
      </w:r>
      <w:proofErr w:type="gramEnd"/>
      <w:r w:rsidRPr="00935B68">
        <w:t>)</w:t>
      </w:r>
      <w:r w:rsidRPr="00935B68">
        <w:tab/>
        <w:t xml:space="preserve">as bactérias do gênero </w:t>
      </w:r>
      <w:proofErr w:type="spellStart"/>
      <w:r w:rsidRPr="00935B68">
        <w:rPr>
          <w:i/>
        </w:rPr>
        <w:t>Rhizobium</w:t>
      </w:r>
      <w:proofErr w:type="spellEnd"/>
      <w:r w:rsidRPr="00935B68">
        <w:t xml:space="preserve"> são responsáveis pelo processo de desnitrificação no solo.</w:t>
      </w:r>
    </w:p>
    <w:p w:rsidR="0080570E" w:rsidRPr="00CC604A" w:rsidRDefault="008E4393" w:rsidP="008E4393">
      <w:pPr>
        <w:tabs>
          <w:tab w:val="left" w:pos="426"/>
        </w:tabs>
        <w:spacing w:after="0" w:line="240" w:lineRule="auto"/>
      </w:pPr>
    </w:p>
    <w:p w:rsidR="00A10DF0" w:rsidRPr="00935B68" w:rsidRDefault="008E4393" w:rsidP="008E4393">
      <w:pPr>
        <w:tabs>
          <w:tab w:val="left" w:pos="426"/>
        </w:tabs>
        <w:spacing w:after="0" w:line="240" w:lineRule="auto"/>
        <w:jc w:val="both"/>
      </w:pPr>
      <w:proofErr w:type="spellStart"/>
      <w:r w:rsidRPr="00935B68">
        <w:rPr>
          <w:b/>
        </w:rPr>
        <w:t>Gab</w:t>
      </w:r>
      <w:proofErr w:type="spellEnd"/>
      <w:r w:rsidRPr="00935B68">
        <w:t>: B</w:t>
      </w:r>
    </w:p>
    <w:p w:rsidR="0080570E" w:rsidRPr="00A10DF0" w:rsidRDefault="008E4393" w:rsidP="008E4393">
      <w:pPr>
        <w:tabs>
          <w:tab w:val="left" w:pos="426"/>
        </w:tabs>
        <w:spacing w:after="0" w:line="240" w:lineRule="auto"/>
      </w:pPr>
    </w:p>
    <w:p w:rsidR="00804475" w:rsidRDefault="008E4393" w:rsidP="008E4393">
      <w:pPr>
        <w:tabs>
          <w:tab w:val="left" w:pos="426"/>
        </w:tabs>
        <w:spacing w:after="0" w:line="240" w:lineRule="auto"/>
        <w:rPr>
          <w:b/>
        </w:rPr>
      </w:pPr>
      <w:r>
        <w:rPr>
          <w:b/>
          <w:bCs/>
          <w:sz w:val="24"/>
          <w:szCs w:val="24"/>
        </w:rPr>
        <w:t>Questão 06 - (ENEM/2019)</w:t>
      </w:r>
      <w:proofErr w:type="gramStart"/>
      <w:r>
        <w:rPr>
          <w:b/>
          <w:bCs/>
          <w:sz w:val="24"/>
          <w:szCs w:val="24"/>
        </w:rPr>
        <w:t xml:space="preserve">  </w:t>
      </w:r>
      <w:r>
        <w:rPr>
          <w:b/>
        </w:rPr>
        <w:t xml:space="preserve">  </w:t>
      </w:r>
    </w:p>
    <w:p w:rsidR="00804475" w:rsidRPr="00BC6907" w:rsidRDefault="008E4393" w:rsidP="008E4393">
      <w:pPr>
        <w:tabs>
          <w:tab w:val="left" w:pos="426"/>
        </w:tabs>
        <w:spacing w:after="0" w:line="240" w:lineRule="auto"/>
        <w:jc w:val="both"/>
      </w:pPr>
      <w:proofErr w:type="gramEnd"/>
      <w:r w:rsidRPr="00BC6907">
        <w:t>O nitrogênio é essencial aos seres vivos e pode ser adquirido pelas plantas, através da</w:t>
      </w:r>
      <w:r w:rsidRPr="00BC6907">
        <w:t xml:space="preserve"> absorção pelas raízes, e pelos animais, através da alimentação. Sua utilização na agricultura de forma inadequada tem aumentado sua concentração no ambiente, e o excesso, que é transportado para os </w:t>
      </w:r>
      <w:proofErr w:type="spellStart"/>
      <w:r w:rsidRPr="00BC6907">
        <w:t>cursos-d’água</w:t>
      </w:r>
      <w:proofErr w:type="spellEnd"/>
      <w:r w:rsidRPr="00BC6907">
        <w:t>, tem causado a eutrofização. Contudo, tal d</w:t>
      </w:r>
      <w:r w:rsidRPr="00BC6907">
        <w:t>ano ambiental pode ser minimizado pela adoção de práticas sustentáveis, que aprisionam esse elemento no solo, impedindo seu escoamento para rios e lagos.</w:t>
      </w:r>
    </w:p>
    <w:p w:rsidR="00804475" w:rsidRPr="00BC6907" w:rsidRDefault="008E4393" w:rsidP="008E4393">
      <w:pPr>
        <w:tabs>
          <w:tab w:val="left" w:pos="426"/>
        </w:tabs>
        <w:spacing w:after="0" w:line="240" w:lineRule="auto"/>
        <w:jc w:val="both"/>
      </w:pPr>
    </w:p>
    <w:p w:rsidR="00804475" w:rsidRPr="00BC6907" w:rsidRDefault="008E4393" w:rsidP="008E4393">
      <w:pPr>
        <w:tabs>
          <w:tab w:val="left" w:pos="426"/>
        </w:tabs>
        <w:spacing w:after="0" w:line="240" w:lineRule="auto"/>
        <w:jc w:val="both"/>
      </w:pPr>
      <w:r w:rsidRPr="00BC6907">
        <w:t xml:space="preserve">O método sustentável visando a incorporação desse elemento na produção, prevenindo tal dano </w:t>
      </w:r>
      <w:r w:rsidRPr="00BC6907">
        <w:t xml:space="preserve">ambiental, é </w:t>
      </w:r>
      <w:proofErr w:type="gramStart"/>
      <w:r w:rsidRPr="00BC6907">
        <w:t>o(</w:t>
      </w:r>
      <w:proofErr w:type="gramEnd"/>
      <w:r w:rsidRPr="00BC6907">
        <w:t>a)</w:t>
      </w:r>
    </w:p>
    <w:p w:rsidR="00804475" w:rsidRPr="00BC6907" w:rsidRDefault="008E4393" w:rsidP="008E4393">
      <w:pPr>
        <w:tabs>
          <w:tab w:val="left" w:pos="426"/>
        </w:tabs>
        <w:spacing w:after="0" w:line="240" w:lineRule="auto"/>
        <w:jc w:val="both"/>
      </w:pPr>
    </w:p>
    <w:p w:rsidR="00804475" w:rsidRPr="00BC6907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BC6907">
        <w:t>a</w:t>
      </w:r>
      <w:proofErr w:type="gramEnd"/>
      <w:r w:rsidRPr="00BC6907">
        <w:t>)</w:t>
      </w:r>
      <w:r w:rsidRPr="00BC6907">
        <w:tab/>
        <w:t>adição de minhocas na terra.</w:t>
      </w:r>
    </w:p>
    <w:p w:rsidR="00804475" w:rsidRPr="00BC6907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BC6907">
        <w:t>b)</w:t>
      </w:r>
      <w:proofErr w:type="gramEnd"/>
      <w:r w:rsidRPr="00BC6907">
        <w:tab/>
        <w:t>irrigação da terra antes do plantio.</w:t>
      </w:r>
    </w:p>
    <w:p w:rsidR="00804475" w:rsidRPr="00BC6907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BC6907">
        <w:t>c)</w:t>
      </w:r>
      <w:proofErr w:type="gramEnd"/>
      <w:r w:rsidRPr="00BC6907">
        <w:tab/>
        <w:t>reaproveitamento do esterco fresco.</w:t>
      </w:r>
    </w:p>
    <w:p w:rsidR="00804475" w:rsidRPr="00BC6907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BC6907">
        <w:t>d)</w:t>
      </w:r>
      <w:proofErr w:type="gramEnd"/>
      <w:r w:rsidRPr="00BC6907">
        <w:tab/>
        <w:t>descanso do solo sem adição de culturas.</w:t>
      </w:r>
    </w:p>
    <w:p w:rsidR="00804475" w:rsidRPr="00BC6907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BC6907">
        <w:t>e</w:t>
      </w:r>
      <w:proofErr w:type="gramEnd"/>
      <w:r w:rsidRPr="00BC6907">
        <w:t>)</w:t>
      </w:r>
      <w:r w:rsidRPr="00BC6907">
        <w:tab/>
        <w:t>fixação biológica nas raízes por bactérias.</w:t>
      </w:r>
    </w:p>
    <w:p w:rsidR="00D05E27" w:rsidRPr="00804475" w:rsidRDefault="00D05E27" w:rsidP="008E4393">
      <w:pPr>
        <w:tabs>
          <w:tab w:val="left" w:pos="426"/>
        </w:tabs>
        <w:spacing w:after="0" w:line="240" w:lineRule="auto"/>
      </w:pPr>
    </w:p>
    <w:p w:rsidR="00DF6256" w:rsidRPr="00BC6907" w:rsidRDefault="008E4393" w:rsidP="008E4393">
      <w:pPr>
        <w:tabs>
          <w:tab w:val="left" w:pos="426"/>
        </w:tabs>
        <w:spacing w:after="0" w:line="240" w:lineRule="auto"/>
        <w:jc w:val="both"/>
      </w:pPr>
      <w:proofErr w:type="spellStart"/>
      <w:r w:rsidRPr="00BC6907">
        <w:rPr>
          <w:b/>
        </w:rPr>
        <w:t>Gab</w:t>
      </w:r>
      <w:proofErr w:type="spellEnd"/>
      <w:r w:rsidRPr="00BC6907">
        <w:t>: E</w:t>
      </w:r>
    </w:p>
    <w:p w:rsidR="00D05E27" w:rsidRPr="00DF6256" w:rsidRDefault="00D05E27" w:rsidP="008E4393">
      <w:pPr>
        <w:tabs>
          <w:tab w:val="left" w:pos="426"/>
        </w:tabs>
        <w:spacing w:after="0" w:line="240" w:lineRule="auto"/>
      </w:pPr>
    </w:p>
    <w:p w:rsidR="005A28FF" w:rsidRDefault="008E4393" w:rsidP="008E4393">
      <w:pPr>
        <w:tabs>
          <w:tab w:val="left" w:pos="426"/>
        </w:tabs>
        <w:spacing w:after="0" w:line="240" w:lineRule="auto"/>
        <w:rPr>
          <w:b/>
        </w:rPr>
      </w:pPr>
      <w:r>
        <w:rPr>
          <w:b/>
          <w:bCs/>
          <w:sz w:val="24"/>
          <w:szCs w:val="24"/>
        </w:rPr>
        <w:t>Questão 07 - (</w:t>
      </w:r>
      <w:proofErr w:type="spellStart"/>
      <w:r>
        <w:rPr>
          <w:b/>
          <w:bCs/>
          <w:sz w:val="24"/>
          <w:szCs w:val="24"/>
        </w:rPr>
        <w:t>Unemat</w:t>
      </w:r>
      <w:proofErr w:type="spellEnd"/>
      <w:r>
        <w:rPr>
          <w:b/>
          <w:bCs/>
          <w:sz w:val="24"/>
          <w:szCs w:val="24"/>
        </w:rPr>
        <w:t xml:space="preserve"> MT/2019)</w:t>
      </w:r>
      <w:proofErr w:type="gramStart"/>
      <w:r>
        <w:rPr>
          <w:b/>
          <w:bCs/>
          <w:sz w:val="24"/>
          <w:szCs w:val="24"/>
        </w:rPr>
        <w:t xml:space="preserve">  </w:t>
      </w:r>
      <w:r>
        <w:rPr>
          <w:b/>
        </w:rPr>
        <w:t xml:space="preserve">  </w:t>
      </w:r>
    </w:p>
    <w:p w:rsidR="005A28FF" w:rsidRPr="009E5D06" w:rsidRDefault="008E4393" w:rsidP="008E4393">
      <w:pPr>
        <w:tabs>
          <w:tab w:val="left" w:pos="426"/>
        </w:tabs>
        <w:spacing w:after="0" w:line="240" w:lineRule="auto"/>
        <w:jc w:val="both"/>
      </w:pPr>
      <w:proofErr w:type="gramEnd"/>
      <w:r w:rsidRPr="009E5D06">
        <w:t>O Nitrogênio atmosférico (N</w:t>
      </w:r>
      <w:r w:rsidRPr="009E5D06">
        <w:rPr>
          <w:vertAlign w:val="subscript"/>
        </w:rPr>
        <w:t>2</w:t>
      </w:r>
      <w:r w:rsidRPr="009E5D06">
        <w:t xml:space="preserve">) é o principal componente do ar, com </w:t>
      </w:r>
      <w:proofErr w:type="gramStart"/>
      <w:r w:rsidRPr="009E5D06">
        <w:t>cerca de 78</w:t>
      </w:r>
      <w:proofErr w:type="gramEnd"/>
      <w:r w:rsidRPr="009E5D06">
        <w:t>% da atmosfera ocupada por esse gás. A capacidade de capturar Nitrogênio é essencial à vida no planeta, uma vez que este se faz necessário na con</w:t>
      </w:r>
      <w:r w:rsidRPr="009E5D06">
        <w:t>stituição dos organismos. O ciclo biogeoquímico do Nitrogênio demonstra a relevância desse elemento para os seres vivos em diversos processos biológicos.</w:t>
      </w:r>
    </w:p>
    <w:p w:rsidR="005A28FF" w:rsidRPr="009E5D06" w:rsidRDefault="008E4393" w:rsidP="008E4393">
      <w:pPr>
        <w:tabs>
          <w:tab w:val="left" w:pos="426"/>
        </w:tabs>
        <w:spacing w:after="0" w:line="240" w:lineRule="auto"/>
        <w:jc w:val="right"/>
      </w:pPr>
      <w:r w:rsidRPr="009E5D06">
        <w:t xml:space="preserve">LOPES, S.; ROSSO, S. </w:t>
      </w:r>
      <w:proofErr w:type="spellStart"/>
      <w:r w:rsidRPr="009E5D06">
        <w:rPr>
          <w:i/>
          <w:iCs/>
        </w:rPr>
        <w:t>Bio</w:t>
      </w:r>
      <w:proofErr w:type="spellEnd"/>
      <w:r w:rsidRPr="009E5D06">
        <w:rPr>
          <w:i/>
          <w:iCs/>
        </w:rPr>
        <w:t xml:space="preserve"> </w:t>
      </w:r>
      <w:r w:rsidRPr="009E5D06">
        <w:t xml:space="preserve">- Volume Único. 3. </w:t>
      </w:r>
      <w:proofErr w:type="gramStart"/>
      <w:r w:rsidRPr="009E5D06">
        <w:t>ed.</w:t>
      </w:r>
      <w:proofErr w:type="gramEnd"/>
      <w:r w:rsidRPr="009E5D06">
        <w:t xml:space="preserve"> SP: Saraiva, 2013.</w:t>
      </w:r>
    </w:p>
    <w:p w:rsidR="005A28FF" w:rsidRPr="009E5D06" w:rsidRDefault="008E4393" w:rsidP="008E4393">
      <w:pPr>
        <w:tabs>
          <w:tab w:val="left" w:pos="426"/>
        </w:tabs>
        <w:spacing w:after="0" w:line="240" w:lineRule="auto"/>
        <w:jc w:val="both"/>
      </w:pPr>
    </w:p>
    <w:p w:rsidR="005A28FF" w:rsidRPr="009E5D06" w:rsidRDefault="008E4393" w:rsidP="008E4393">
      <w:pPr>
        <w:tabs>
          <w:tab w:val="left" w:pos="426"/>
        </w:tabs>
        <w:spacing w:after="0" w:line="240" w:lineRule="auto"/>
        <w:jc w:val="both"/>
      </w:pPr>
      <w:r w:rsidRPr="009E5D06">
        <w:t xml:space="preserve">Sobre esse tema, assinale a </w:t>
      </w:r>
      <w:r w:rsidRPr="009E5D06">
        <w:t>alternativa correta.</w:t>
      </w:r>
    </w:p>
    <w:p w:rsidR="005A28FF" w:rsidRPr="009E5D06" w:rsidRDefault="008E4393" w:rsidP="008E4393">
      <w:pPr>
        <w:tabs>
          <w:tab w:val="left" w:pos="426"/>
        </w:tabs>
        <w:spacing w:after="0" w:line="240" w:lineRule="auto"/>
        <w:jc w:val="both"/>
      </w:pPr>
    </w:p>
    <w:p w:rsidR="005A28FF" w:rsidRPr="009E5D06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9E5D06">
        <w:t>a</w:t>
      </w:r>
      <w:proofErr w:type="gramEnd"/>
      <w:r w:rsidRPr="009E5D06">
        <w:t>)</w:t>
      </w:r>
      <w:r w:rsidRPr="009E5D06">
        <w:tab/>
        <w:t>O produto de excreção predominante em aves e répteis é a amônia.</w:t>
      </w:r>
    </w:p>
    <w:p w:rsidR="005A28FF" w:rsidRPr="009E5D06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9E5D06">
        <w:t>b)</w:t>
      </w:r>
      <w:proofErr w:type="gramEnd"/>
      <w:r w:rsidRPr="009E5D06">
        <w:tab/>
        <w:t>Amônia, ureia e ácido úrico são compostos nitrogenados excretados pelos animais resultantes do seu metabolismo.</w:t>
      </w:r>
    </w:p>
    <w:p w:rsidR="005A28FF" w:rsidRPr="009E5D06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9E5D06">
        <w:t>c)</w:t>
      </w:r>
      <w:proofErr w:type="gramEnd"/>
      <w:r w:rsidRPr="009E5D06">
        <w:tab/>
        <w:t xml:space="preserve">No processo de </w:t>
      </w:r>
      <w:proofErr w:type="spellStart"/>
      <w:r w:rsidRPr="009E5D06">
        <w:t>biofixação</w:t>
      </w:r>
      <w:proofErr w:type="spellEnd"/>
      <w:r w:rsidRPr="009E5D06">
        <w:t xml:space="preserve"> do N</w:t>
      </w:r>
      <w:r w:rsidRPr="009E5D06">
        <w:rPr>
          <w:vertAlign w:val="subscript"/>
        </w:rPr>
        <w:t>2</w:t>
      </w:r>
      <w:r w:rsidRPr="009E5D06">
        <w:t xml:space="preserve">, a </w:t>
      </w:r>
      <w:proofErr w:type="spellStart"/>
      <w:r w:rsidRPr="009E5D06">
        <w:t>nitrosação</w:t>
      </w:r>
      <w:proofErr w:type="spellEnd"/>
      <w:r w:rsidRPr="009E5D06">
        <w:t xml:space="preserve"> é </w:t>
      </w:r>
      <w:r w:rsidRPr="009E5D06">
        <w:t>a etapa de transformação bacteriana de nitrito em nitrato.</w:t>
      </w:r>
    </w:p>
    <w:p w:rsidR="005A28FF" w:rsidRPr="009E5D06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9E5D06">
        <w:t>d)</w:t>
      </w:r>
      <w:proofErr w:type="gramEnd"/>
      <w:r w:rsidRPr="009E5D06">
        <w:tab/>
        <w:t>O processo de devolução do N para a atmosfera, realizado por bactérias, é chamado de Nitrificação.</w:t>
      </w:r>
    </w:p>
    <w:p w:rsidR="005A28FF" w:rsidRPr="009E5D06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9E5D06">
        <w:t>e</w:t>
      </w:r>
      <w:proofErr w:type="gramEnd"/>
      <w:r w:rsidRPr="009E5D06">
        <w:t>)</w:t>
      </w:r>
      <w:r w:rsidRPr="009E5D06">
        <w:tab/>
        <w:t>A fixação biológica do Nitrogênio ocorre através da fotossíntese das plantas.</w:t>
      </w:r>
    </w:p>
    <w:p w:rsidR="00D05E27" w:rsidRPr="005A28FF" w:rsidRDefault="00D05E27" w:rsidP="008E4393">
      <w:pPr>
        <w:tabs>
          <w:tab w:val="left" w:pos="426"/>
        </w:tabs>
        <w:spacing w:after="0" w:line="240" w:lineRule="auto"/>
      </w:pPr>
    </w:p>
    <w:p w:rsidR="00AE37D7" w:rsidRPr="009E5D06" w:rsidRDefault="008E4393" w:rsidP="008E4393">
      <w:pPr>
        <w:tabs>
          <w:tab w:val="left" w:pos="426"/>
        </w:tabs>
        <w:spacing w:after="0" w:line="240" w:lineRule="auto"/>
        <w:jc w:val="both"/>
      </w:pPr>
      <w:proofErr w:type="spellStart"/>
      <w:r w:rsidRPr="009E5D06">
        <w:rPr>
          <w:b/>
        </w:rPr>
        <w:t>Gab</w:t>
      </w:r>
      <w:proofErr w:type="spellEnd"/>
      <w:r w:rsidRPr="009E5D06">
        <w:t>: B</w:t>
      </w:r>
    </w:p>
    <w:p w:rsidR="00D05E27" w:rsidRPr="00AE37D7" w:rsidRDefault="00D05E27" w:rsidP="008E4393">
      <w:pPr>
        <w:tabs>
          <w:tab w:val="left" w:pos="426"/>
        </w:tabs>
        <w:spacing w:after="0" w:line="240" w:lineRule="auto"/>
      </w:pPr>
    </w:p>
    <w:p w:rsidR="00475247" w:rsidRDefault="008E4393" w:rsidP="008E4393">
      <w:pPr>
        <w:tabs>
          <w:tab w:val="left" w:pos="426"/>
        </w:tabs>
        <w:spacing w:after="0" w:line="240" w:lineRule="auto"/>
        <w:rPr>
          <w:b/>
        </w:rPr>
      </w:pPr>
      <w:r>
        <w:rPr>
          <w:b/>
          <w:bCs/>
          <w:sz w:val="24"/>
          <w:szCs w:val="24"/>
        </w:rPr>
        <w:t>Quest</w:t>
      </w:r>
      <w:r>
        <w:rPr>
          <w:b/>
          <w:bCs/>
          <w:sz w:val="24"/>
          <w:szCs w:val="24"/>
        </w:rPr>
        <w:t>ão 08 - (FPS PE/2018)</w:t>
      </w:r>
      <w:proofErr w:type="gramStart"/>
      <w:r>
        <w:rPr>
          <w:b/>
          <w:bCs/>
          <w:sz w:val="24"/>
          <w:szCs w:val="24"/>
        </w:rPr>
        <w:t xml:space="preserve">  </w:t>
      </w:r>
      <w:r>
        <w:rPr>
          <w:b/>
        </w:rPr>
        <w:t xml:space="preserve">  </w:t>
      </w:r>
    </w:p>
    <w:p w:rsidR="00475247" w:rsidRPr="00A22C37" w:rsidRDefault="008E4393" w:rsidP="008E4393">
      <w:pPr>
        <w:tabs>
          <w:tab w:val="left" w:pos="426"/>
        </w:tabs>
        <w:spacing w:after="0" w:line="240" w:lineRule="auto"/>
        <w:jc w:val="both"/>
      </w:pPr>
      <w:proofErr w:type="gramEnd"/>
      <w:r w:rsidRPr="00A22C37">
        <w:lastRenderedPageBreak/>
        <w:t>O nitrogênio (N</w:t>
      </w:r>
      <w:r w:rsidRPr="00A22C37">
        <w:rPr>
          <w:vertAlign w:val="subscript"/>
        </w:rPr>
        <w:t>2</w:t>
      </w:r>
      <w:r w:rsidRPr="00A22C37">
        <w:t xml:space="preserve">) é um gás presente na atmosfera que, porém, não é utilizado de forma direta pela maior parte dos seres vivos. Para ser aproveitado pela maioria dos organismos, esse gás depende da sua fixação, sendo a </w:t>
      </w:r>
      <w:proofErr w:type="spellStart"/>
      <w:r w:rsidRPr="00A22C37">
        <w:t>biofixação</w:t>
      </w:r>
      <w:proofErr w:type="spellEnd"/>
      <w:r w:rsidRPr="00A22C37">
        <w:t xml:space="preserve"> o</w:t>
      </w:r>
      <w:r w:rsidRPr="00A22C37">
        <w:t xml:space="preserve"> processo mais importante. Acerca do nitrogênio e dos processos para sua fixação, analise as afirmativas a seguir.</w:t>
      </w:r>
    </w:p>
    <w:p w:rsidR="00475247" w:rsidRPr="00A22C37" w:rsidRDefault="008E4393" w:rsidP="008E4393">
      <w:pPr>
        <w:tabs>
          <w:tab w:val="left" w:pos="426"/>
        </w:tabs>
        <w:spacing w:after="0" w:line="240" w:lineRule="auto"/>
        <w:jc w:val="both"/>
      </w:pPr>
    </w:p>
    <w:p w:rsidR="00475247" w:rsidRPr="00A22C37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A22C37">
        <w:t>1</w:t>
      </w:r>
      <w:proofErr w:type="gramEnd"/>
      <w:r w:rsidRPr="00A22C37">
        <w:t>)</w:t>
      </w:r>
      <w:r w:rsidRPr="00A22C37">
        <w:tab/>
      </w:r>
      <w:proofErr w:type="spellStart"/>
      <w:r w:rsidRPr="00A22C37">
        <w:rPr>
          <w:i/>
          <w:iCs/>
        </w:rPr>
        <w:t>Rhizobium</w:t>
      </w:r>
      <w:proofErr w:type="spellEnd"/>
      <w:r w:rsidRPr="00A22C37">
        <w:t>, bactérias fixadoras de nitrogênio, transformam o N</w:t>
      </w:r>
      <w:r w:rsidRPr="00A22C37">
        <w:rPr>
          <w:vertAlign w:val="subscript"/>
        </w:rPr>
        <w:t>2</w:t>
      </w:r>
      <w:r w:rsidRPr="00A22C37">
        <w:t xml:space="preserve"> atmosférico em íons amônio.</w:t>
      </w:r>
    </w:p>
    <w:p w:rsidR="00475247" w:rsidRPr="00A22C37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A22C37">
        <w:t>2</w:t>
      </w:r>
      <w:proofErr w:type="gramEnd"/>
      <w:r w:rsidRPr="00A22C37">
        <w:t>)</w:t>
      </w:r>
      <w:r w:rsidRPr="00A22C37">
        <w:tab/>
      </w:r>
      <w:proofErr w:type="spellStart"/>
      <w:r w:rsidRPr="00A22C37">
        <w:rPr>
          <w:i/>
          <w:iCs/>
        </w:rPr>
        <w:t>Nitrobacter</w:t>
      </w:r>
      <w:proofErr w:type="spellEnd"/>
      <w:r w:rsidRPr="00A22C37">
        <w:rPr>
          <w:i/>
          <w:iCs/>
        </w:rPr>
        <w:t xml:space="preserve"> </w:t>
      </w:r>
      <w:r w:rsidRPr="00A22C37">
        <w:t>transformam o íon amônio em nit</w:t>
      </w:r>
      <w:r w:rsidRPr="00A22C37">
        <w:t>rato.</w:t>
      </w:r>
    </w:p>
    <w:p w:rsidR="00475247" w:rsidRPr="00A22C37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A22C37">
        <w:t>3</w:t>
      </w:r>
      <w:proofErr w:type="gramEnd"/>
      <w:r w:rsidRPr="00A22C37">
        <w:t>)</w:t>
      </w:r>
      <w:r w:rsidRPr="00A22C37">
        <w:tab/>
      </w:r>
      <w:proofErr w:type="spellStart"/>
      <w:r w:rsidRPr="00A22C37">
        <w:rPr>
          <w:i/>
          <w:iCs/>
        </w:rPr>
        <w:t>Nitrossomonas</w:t>
      </w:r>
      <w:proofErr w:type="spellEnd"/>
      <w:r w:rsidRPr="00A22C37">
        <w:rPr>
          <w:i/>
          <w:iCs/>
        </w:rPr>
        <w:t xml:space="preserve"> </w:t>
      </w:r>
      <w:r w:rsidRPr="00A22C37">
        <w:t>transformam íons de amônio em nitrito.</w:t>
      </w:r>
    </w:p>
    <w:p w:rsidR="00475247" w:rsidRPr="00A22C37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A22C37">
        <w:t>4</w:t>
      </w:r>
      <w:proofErr w:type="gramEnd"/>
      <w:r w:rsidRPr="00A22C37">
        <w:t>)</w:t>
      </w:r>
      <w:r w:rsidRPr="00A22C37">
        <w:tab/>
      </w:r>
      <w:proofErr w:type="spellStart"/>
      <w:r w:rsidRPr="00A22C37">
        <w:rPr>
          <w:i/>
          <w:iCs/>
        </w:rPr>
        <w:t>Nitrobacter</w:t>
      </w:r>
      <w:proofErr w:type="spellEnd"/>
      <w:r w:rsidRPr="00A22C37">
        <w:rPr>
          <w:i/>
          <w:iCs/>
        </w:rPr>
        <w:t xml:space="preserve"> </w:t>
      </w:r>
      <w:r w:rsidRPr="00A22C37">
        <w:t>transforma o íon nitrito em nitrato.</w:t>
      </w:r>
    </w:p>
    <w:p w:rsidR="00475247" w:rsidRPr="00A22C37" w:rsidRDefault="008E4393" w:rsidP="008E4393">
      <w:pPr>
        <w:tabs>
          <w:tab w:val="left" w:pos="426"/>
        </w:tabs>
        <w:spacing w:after="0" w:line="240" w:lineRule="auto"/>
        <w:jc w:val="both"/>
      </w:pPr>
    </w:p>
    <w:p w:rsidR="00475247" w:rsidRPr="00A22C37" w:rsidRDefault="008E4393" w:rsidP="008E4393">
      <w:pPr>
        <w:tabs>
          <w:tab w:val="left" w:pos="426"/>
        </w:tabs>
        <w:spacing w:after="0" w:line="240" w:lineRule="auto"/>
        <w:jc w:val="both"/>
      </w:pPr>
      <w:r w:rsidRPr="00A22C37">
        <w:t>Estão corretas apenas:</w:t>
      </w:r>
    </w:p>
    <w:p w:rsidR="00475247" w:rsidRPr="00A22C37" w:rsidRDefault="008E4393" w:rsidP="008E4393">
      <w:pPr>
        <w:tabs>
          <w:tab w:val="left" w:pos="426"/>
        </w:tabs>
        <w:spacing w:after="0" w:line="240" w:lineRule="auto"/>
        <w:jc w:val="both"/>
      </w:pPr>
    </w:p>
    <w:p w:rsidR="00475247" w:rsidRPr="00A22C37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A22C37">
        <w:t>a</w:t>
      </w:r>
      <w:proofErr w:type="gramEnd"/>
      <w:r w:rsidRPr="00A22C37">
        <w:t>)</w:t>
      </w:r>
      <w:r w:rsidRPr="00A22C37">
        <w:tab/>
        <w:t>1, 2 e 4.</w:t>
      </w:r>
    </w:p>
    <w:p w:rsidR="00475247" w:rsidRPr="00A22C37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A22C37">
        <w:t>b)</w:t>
      </w:r>
      <w:proofErr w:type="gramEnd"/>
      <w:r w:rsidRPr="00A22C37">
        <w:tab/>
        <w:t>2, 3 e 4.</w:t>
      </w:r>
    </w:p>
    <w:p w:rsidR="00475247" w:rsidRPr="00A22C37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A22C37">
        <w:t>c)</w:t>
      </w:r>
      <w:proofErr w:type="gramEnd"/>
      <w:r w:rsidRPr="00A22C37">
        <w:tab/>
        <w:t>1, 3 e 4.</w:t>
      </w:r>
    </w:p>
    <w:p w:rsidR="00475247" w:rsidRPr="00A22C37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A22C37">
        <w:t>d)</w:t>
      </w:r>
      <w:proofErr w:type="gramEnd"/>
      <w:r w:rsidRPr="00A22C37">
        <w:tab/>
        <w:t>1, 2 e 3.</w:t>
      </w:r>
    </w:p>
    <w:p w:rsidR="00475247" w:rsidRPr="00A22C37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A22C37">
        <w:t>e</w:t>
      </w:r>
      <w:proofErr w:type="gramEnd"/>
      <w:r w:rsidRPr="00A22C37">
        <w:t>)</w:t>
      </w:r>
      <w:r w:rsidRPr="00A22C37">
        <w:tab/>
        <w:t>2 e 3.</w:t>
      </w:r>
    </w:p>
    <w:p w:rsidR="009B477D" w:rsidRPr="00475247" w:rsidRDefault="008E4393" w:rsidP="008E4393">
      <w:pPr>
        <w:tabs>
          <w:tab w:val="left" w:pos="426"/>
        </w:tabs>
        <w:spacing w:after="0" w:line="240" w:lineRule="auto"/>
      </w:pPr>
    </w:p>
    <w:p w:rsidR="006E017F" w:rsidRPr="00A22C37" w:rsidRDefault="008E4393" w:rsidP="008E4393">
      <w:pPr>
        <w:tabs>
          <w:tab w:val="left" w:pos="426"/>
        </w:tabs>
        <w:spacing w:after="0" w:line="240" w:lineRule="auto"/>
        <w:jc w:val="both"/>
      </w:pPr>
      <w:proofErr w:type="spellStart"/>
      <w:r w:rsidRPr="00A22C37">
        <w:rPr>
          <w:b/>
        </w:rPr>
        <w:t>Gab</w:t>
      </w:r>
      <w:proofErr w:type="spellEnd"/>
      <w:r w:rsidRPr="00A22C37">
        <w:t>: C</w:t>
      </w:r>
    </w:p>
    <w:p w:rsidR="009B477D" w:rsidRPr="006E017F" w:rsidRDefault="008E4393" w:rsidP="008E4393">
      <w:pPr>
        <w:tabs>
          <w:tab w:val="left" w:pos="426"/>
        </w:tabs>
        <w:spacing w:after="0" w:line="240" w:lineRule="auto"/>
      </w:pPr>
    </w:p>
    <w:p w:rsidR="002F3C9F" w:rsidRDefault="008E4393" w:rsidP="008E4393">
      <w:pPr>
        <w:tabs>
          <w:tab w:val="left" w:pos="426"/>
        </w:tabs>
        <w:spacing w:after="0" w:line="240" w:lineRule="auto"/>
        <w:rPr>
          <w:b/>
        </w:rPr>
      </w:pPr>
      <w:r>
        <w:rPr>
          <w:b/>
          <w:bCs/>
          <w:sz w:val="24"/>
          <w:szCs w:val="24"/>
        </w:rPr>
        <w:t>Questão 09 - (Mackenzie SP/2019)</w:t>
      </w:r>
      <w:proofErr w:type="gramStart"/>
      <w:r>
        <w:rPr>
          <w:b/>
          <w:bCs/>
          <w:sz w:val="24"/>
          <w:szCs w:val="24"/>
        </w:rPr>
        <w:t xml:space="preserve">  </w:t>
      </w:r>
      <w:r>
        <w:rPr>
          <w:b/>
        </w:rPr>
        <w:t xml:space="preserve">  </w:t>
      </w:r>
    </w:p>
    <w:p w:rsidR="002F3C9F" w:rsidRPr="007C4C65" w:rsidRDefault="008E4393" w:rsidP="008E4393">
      <w:pPr>
        <w:tabs>
          <w:tab w:val="left" w:pos="426"/>
        </w:tabs>
        <w:spacing w:after="0" w:line="240" w:lineRule="auto"/>
        <w:jc w:val="both"/>
      </w:pPr>
      <w:proofErr w:type="gramEnd"/>
      <w:r w:rsidRPr="007C4C65">
        <w:t>Durante a</w:t>
      </w:r>
      <w:r w:rsidRPr="007C4C65">
        <w:t xml:space="preserve"> sucessão ecológica ocorrem alterações em diversos fatores da comunidade. Numa sucessão primária, </w:t>
      </w:r>
      <w:proofErr w:type="gramStart"/>
      <w:r w:rsidRPr="007C4C65">
        <w:t>ocorrem</w:t>
      </w:r>
      <w:proofErr w:type="gramEnd"/>
    </w:p>
    <w:p w:rsidR="002F3C9F" w:rsidRPr="007C4C65" w:rsidRDefault="008E4393" w:rsidP="008E4393">
      <w:pPr>
        <w:tabs>
          <w:tab w:val="left" w:pos="426"/>
        </w:tabs>
        <w:spacing w:after="0" w:line="240" w:lineRule="auto"/>
        <w:jc w:val="both"/>
      </w:pPr>
    </w:p>
    <w:p w:rsidR="002F3C9F" w:rsidRPr="007C4C65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7C4C65">
        <w:t>a</w:t>
      </w:r>
      <w:proofErr w:type="gramEnd"/>
      <w:r w:rsidRPr="007C4C65">
        <w:t>)</w:t>
      </w:r>
      <w:r w:rsidRPr="007C4C65">
        <w:tab/>
        <w:t>diminuição da produtividade primária bruta e aumento da biodiversidade.</w:t>
      </w:r>
    </w:p>
    <w:p w:rsidR="002F3C9F" w:rsidRPr="007C4C65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7C4C65">
        <w:t>b)</w:t>
      </w:r>
      <w:proofErr w:type="gramEnd"/>
      <w:r w:rsidRPr="007C4C65">
        <w:tab/>
        <w:t>aumento da biomassa e diminuição da produtividade primária bruta.</w:t>
      </w:r>
    </w:p>
    <w:p w:rsidR="002F3C9F" w:rsidRPr="007C4C65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7C4C65">
        <w:t>c)</w:t>
      </w:r>
      <w:proofErr w:type="gramEnd"/>
      <w:r w:rsidRPr="007C4C65">
        <w:tab/>
      </w:r>
      <w:r w:rsidRPr="007C4C65">
        <w:t>aumento da diversidade de nichos e diminuição da taxa de respiração na comunidade.</w:t>
      </w:r>
    </w:p>
    <w:p w:rsidR="002F3C9F" w:rsidRPr="007C4C65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7C4C65">
        <w:t>d)</w:t>
      </w:r>
      <w:proofErr w:type="gramEnd"/>
      <w:r w:rsidRPr="007C4C65">
        <w:tab/>
        <w:t>aumento da produtividade primária bruta e diminuição na taxa de fotossíntese.</w:t>
      </w:r>
    </w:p>
    <w:p w:rsidR="002F3C9F" w:rsidRPr="007C4C65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7C4C65">
        <w:t>e</w:t>
      </w:r>
      <w:proofErr w:type="gramEnd"/>
      <w:r w:rsidRPr="007C4C65">
        <w:t>)</w:t>
      </w:r>
      <w:r w:rsidRPr="007C4C65">
        <w:tab/>
        <w:t>aumento da biodiversidade e aumento na velocidade de reciclagem dos nutrientes.</w:t>
      </w:r>
    </w:p>
    <w:p w:rsidR="0080570E" w:rsidRPr="002F3C9F" w:rsidRDefault="008E4393" w:rsidP="008E4393">
      <w:pPr>
        <w:tabs>
          <w:tab w:val="left" w:pos="426"/>
        </w:tabs>
        <w:spacing w:after="0" w:line="240" w:lineRule="auto"/>
      </w:pPr>
    </w:p>
    <w:p w:rsidR="00922335" w:rsidRPr="007C4C65" w:rsidRDefault="008E4393" w:rsidP="008E4393">
      <w:pPr>
        <w:tabs>
          <w:tab w:val="left" w:pos="426"/>
        </w:tabs>
        <w:spacing w:after="0" w:line="240" w:lineRule="auto"/>
        <w:jc w:val="both"/>
      </w:pPr>
      <w:proofErr w:type="spellStart"/>
      <w:r w:rsidRPr="007C4C65">
        <w:rPr>
          <w:b/>
        </w:rPr>
        <w:t>Gab</w:t>
      </w:r>
      <w:proofErr w:type="spellEnd"/>
      <w:r w:rsidRPr="007C4C65">
        <w:t>: E</w:t>
      </w:r>
    </w:p>
    <w:p w:rsidR="0080570E" w:rsidRPr="00922335" w:rsidRDefault="008E4393" w:rsidP="008E4393">
      <w:pPr>
        <w:tabs>
          <w:tab w:val="left" w:pos="426"/>
        </w:tabs>
        <w:spacing w:after="0" w:line="240" w:lineRule="auto"/>
      </w:pPr>
    </w:p>
    <w:p w:rsidR="001952F5" w:rsidRDefault="008E4393" w:rsidP="008E4393">
      <w:pPr>
        <w:tabs>
          <w:tab w:val="left" w:pos="426"/>
        </w:tabs>
        <w:spacing w:after="0" w:line="240" w:lineRule="auto"/>
        <w:rPr>
          <w:b/>
        </w:rPr>
      </w:pPr>
      <w:r>
        <w:rPr>
          <w:b/>
          <w:bCs/>
          <w:sz w:val="24"/>
          <w:szCs w:val="24"/>
        </w:rPr>
        <w:t>Questão 10 - (Mackenzie SP/2018)</w:t>
      </w:r>
      <w:proofErr w:type="gramStart"/>
      <w:r>
        <w:rPr>
          <w:b/>
          <w:bCs/>
          <w:sz w:val="24"/>
          <w:szCs w:val="24"/>
        </w:rPr>
        <w:t xml:space="preserve">  </w:t>
      </w:r>
      <w:r>
        <w:rPr>
          <w:b/>
        </w:rPr>
        <w:t xml:space="preserve">  </w:t>
      </w:r>
    </w:p>
    <w:p w:rsidR="001952F5" w:rsidRPr="009A58E8" w:rsidRDefault="008E4393" w:rsidP="008E4393">
      <w:pPr>
        <w:tabs>
          <w:tab w:val="left" w:pos="426"/>
        </w:tabs>
        <w:spacing w:after="0" w:line="240" w:lineRule="auto"/>
        <w:jc w:val="both"/>
      </w:pPr>
      <w:proofErr w:type="gramEnd"/>
      <w:r w:rsidRPr="009A58E8">
        <w:t>Sucessão ecológica é o nome que se dá a uma série de mudanças nas comunidades que compõem um ecossistema. As diversas comunidades se sucedem, até que se atinja um estágio de relativa estabilidade e equilíbrio, denominad</w:t>
      </w:r>
      <w:r w:rsidRPr="009A58E8">
        <w:t>o comunidade clímax.</w:t>
      </w:r>
    </w:p>
    <w:p w:rsidR="001952F5" w:rsidRPr="009A58E8" w:rsidRDefault="008E4393" w:rsidP="008E4393">
      <w:pPr>
        <w:tabs>
          <w:tab w:val="left" w:pos="426"/>
        </w:tabs>
        <w:spacing w:after="0" w:line="240" w:lineRule="auto"/>
        <w:jc w:val="both"/>
      </w:pPr>
    </w:p>
    <w:p w:rsidR="001952F5" w:rsidRPr="009A58E8" w:rsidRDefault="008E4393" w:rsidP="008E4393">
      <w:pPr>
        <w:tabs>
          <w:tab w:val="left" w:pos="426"/>
        </w:tabs>
        <w:spacing w:after="0" w:line="240" w:lineRule="auto"/>
        <w:jc w:val="both"/>
      </w:pPr>
      <w:r w:rsidRPr="009A58E8">
        <w:t>É correto afirmar que, ao longo da sucessão,</w:t>
      </w:r>
    </w:p>
    <w:p w:rsidR="001952F5" w:rsidRPr="009A58E8" w:rsidRDefault="008E4393" w:rsidP="008E4393">
      <w:pPr>
        <w:tabs>
          <w:tab w:val="left" w:pos="426"/>
        </w:tabs>
        <w:spacing w:after="0" w:line="240" w:lineRule="auto"/>
        <w:jc w:val="both"/>
      </w:pPr>
    </w:p>
    <w:p w:rsidR="001952F5" w:rsidRPr="009A58E8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9A58E8">
        <w:t>a</w:t>
      </w:r>
      <w:proofErr w:type="gramEnd"/>
      <w:r w:rsidRPr="009A58E8">
        <w:t>)</w:t>
      </w:r>
      <w:r w:rsidRPr="009A58E8">
        <w:tab/>
        <w:t>a produtividade primária bruta diminui no início, depois se estabiliza.</w:t>
      </w:r>
    </w:p>
    <w:p w:rsidR="001952F5" w:rsidRPr="009A58E8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9A58E8">
        <w:t>b)</w:t>
      </w:r>
      <w:proofErr w:type="gramEnd"/>
      <w:r w:rsidRPr="009A58E8">
        <w:tab/>
        <w:t>a razão fotossíntese/respiração, no início a fotossíntese é maior, depois se iguala.</w:t>
      </w:r>
    </w:p>
    <w:p w:rsidR="001952F5" w:rsidRPr="009A58E8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9A58E8">
        <w:t>c)</w:t>
      </w:r>
      <w:proofErr w:type="gramEnd"/>
      <w:r w:rsidRPr="009A58E8">
        <w:tab/>
        <w:t>o tamanho dos indivídu</w:t>
      </w:r>
      <w:r w:rsidRPr="009A58E8">
        <w:t>os tende a diminuir.</w:t>
      </w:r>
    </w:p>
    <w:p w:rsidR="001952F5" w:rsidRPr="009A58E8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9A58E8">
        <w:t>d)</w:t>
      </w:r>
      <w:proofErr w:type="gramEnd"/>
      <w:r w:rsidRPr="009A58E8">
        <w:tab/>
        <w:t>a composição em espécies muda lentamente no início, depois rapidamente.</w:t>
      </w:r>
    </w:p>
    <w:p w:rsidR="001952F5" w:rsidRPr="009A58E8" w:rsidRDefault="008E4393" w:rsidP="008E4393">
      <w:pPr>
        <w:tabs>
          <w:tab w:val="left" w:pos="426"/>
        </w:tabs>
        <w:spacing w:after="0" w:line="240" w:lineRule="auto"/>
        <w:jc w:val="both"/>
      </w:pPr>
      <w:proofErr w:type="gramStart"/>
      <w:r w:rsidRPr="009A58E8">
        <w:t>e</w:t>
      </w:r>
      <w:proofErr w:type="gramEnd"/>
      <w:r w:rsidRPr="009A58E8">
        <w:t>)</w:t>
      </w:r>
      <w:r w:rsidRPr="009A58E8">
        <w:tab/>
        <w:t>a reciclagem de nutrientes diminui.</w:t>
      </w:r>
    </w:p>
    <w:p w:rsidR="009B477D" w:rsidRPr="001952F5" w:rsidRDefault="008E4393" w:rsidP="008E4393">
      <w:pPr>
        <w:tabs>
          <w:tab w:val="left" w:pos="426"/>
        </w:tabs>
        <w:spacing w:after="0" w:line="240" w:lineRule="auto"/>
      </w:pPr>
    </w:p>
    <w:p w:rsidR="00C4516F" w:rsidRPr="009A58E8" w:rsidRDefault="008E4393" w:rsidP="008E4393">
      <w:pPr>
        <w:tabs>
          <w:tab w:val="left" w:pos="426"/>
        </w:tabs>
        <w:spacing w:after="0" w:line="240" w:lineRule="auto"/>
        <w:jc w:val="both"/>
      </w:pPr>
      <w:proofErr w:type="spellStart"/>
      <w:r w:rsidRPr="009A58E8">
        <w:rPr>
          <w:b/>
        </w:rPr>
        <w:t>Gab</w:t>
      </w:r>
      <w:proofErr w:type="spellEnd"/>
      <w:r w:rsidRPr="009A58E8">
        <w:t>: B</w:t>
      </w:r>
    </w:p>
    <w:p w:rsidR="009B477D" w:rsidRPr="00C4516F" w:rsidRDefault="008E4393" w:rsidP="008E4393">
      <w:pPr>
        <w:tabs>
          <w:tab w:val="left" w:pos="426"/>
        </w:tabs>
        <w:spacing w:after="0" w:line="240" w:lineRule="auto"/>
      </w:pPr>
    </w:p>
    <w:sectPr w:rsidR="009B477D" w:rsidRPr="00C4516F" w:rsidSect="008E4393">
      <w:pgSz w:w="11906" w:h="16838"/>
      <w:pgMar w:top="1418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212C2"/>
    <w:multiLevelType w:val="hybridMultilevel"/>
    <w:tmpl w:val="BEB83094"/>
    <w:lvl w:ilvl="0" w:tplc="99298056">
      <w:start w:val="1"/>
      <w:numFmt w:val="decimal"/>
      <w:lvlText w:val="%1."/>
      <w:lvlJc w:val="left"/>
      <w:pPr>
        <w:ind w:left="720" w:hanging="360"/>
      </w:pPr>
    </w:lvl>
    <w:lvl w:ilvl="1" w:tplc="99298056" w:tentative="1">
      <w:start w:val="1"/>
      <w:numFmt w:val="lowerLetter"/>
      <w:lvlText w:val="%2."/>
      <w:lvlJc w:val="left"/>
      <w:pPr>
        <w:ind w:left="1440" w:hanging="360"/>
      </w:pPr>
    </w:lvl>
    <w:lvl w:ilvl="2" w:tplc="99298056" w:tentative="1">
      <w:start w:val="1"/>
      <w:numFmt w:val="lowerRoman"/>
      <w:lvlText w:val="%3."/>
      <w:lvlJc w:val="right"/>
      <w:pPr>
        <w:ind w:left="2160" w:hanging="180"/>
      </w:pPr>
    </w:lvl>
    <w:lvl w:ilvl="3" w:tplc="99298056" w:tentative="1">
      <w:start w:val="1"/>
      <w:numFmt w:val="decimal"/>
      <w:lvlText w:val="%4."/>
      <w:lvlJc w:val="left"/>
      <w:pPr>
        <w:ind w:left="2880" w:hanging="360"/>
      </w:pPr>
    </w:lvl>
    <w:lvl w:ilvl="4" w:tplc="99298056" w:tentative="1">
      <w:start w:val="1"/>
      <w:numFmt w:val="lowerLetter"/>
      <w:lvlText w:val="%5."/>
      <w:lvlJc w:val="left"/>
      <w:pPr>
        <w:ind w:left="3600" w:hanging="360"/>
      </w:pPr>
    </w:lvl>
    <w:lvl w:ilvl="5" w:tplc="99298056" w:tentative="1">
      <w:start w:val="1"/>
      <w:numFmt w:val="lowerRoman"/>
      <w:lvlText w:val="%6."/>
      <w:lvlJc w:val="right"/>
      <w:pPr>
        <w:ind w:left="4320" w:hanging="180"/>
      </w:pPr>
    </w:lvl>
    <w:lvl w:ilvl="6" w:tplc="99298056" w:tentative="1">
      <w:start w:val="1"/>
      <w:numFmt w:val="decimal"/>
      <w:lvlText w:val="%7."/>
      <w:lvlJc w:val="left"/>
      <w:pPr>
        <w:ind w:left="5040" w:hanging="360"/>
      </w:pPr>
    </w:lvl>
    <w:lvl w:ilvl="7" w:tplc="99298056" w:tentative="1">
      <w:start w:val="1"/>
      <w:numFmt w:val="lowerLetter"/>
      <w:lvlText w:val="%8."/>
      <w:lvlJc w:val="left"/>
      <w:pPr>
        <w:ind w:left="5760" w:hanging="360"/>
      </w:pPr>
    </w:lvl>
    <w:lvl w:ilvl="8" w:tplc="992980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8997FA3"/>
    <w:multiLevelType w:val="hybridMultilevel"/>
    <w:tmpl w:val="A8AA07AC"/>
    <w:lvl w:ilvl="0" w:tplc="62274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6CB1"/>
    <w:rsid w:val="008E4393"/>
    <w:rsid w:val="009B6CB1"/>
    <w:rsid w:val="00D0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E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1379</Words>
  <Characters>7452</Characters>
  <Application>Microsoft Office Word</Application>
  <DocSecurity>0</DocSecurity>
  <Lines>62</Lines>
  <Paragraphs>17</Paragraphs>
  <ScaleCrop>false</ScaleCrop>
  <Company/>
  <LinksUpToDate>false</LinksUpToDate>
  <CharactersWithSpaces>8814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user</cp:lastModifiedBy>
  <cp:revision>2</cp:revision>
  <dcterms:created xsi:type="dcterms:W3CDTF">2020-03-23T12:17:00Z</dcterms:created>
  <dcterms:modified xsi:type="dcterms:W3CDTF">2021-04-12T22:33:00Z</dcterms:modified>
</cp:coreProperties>
</file>