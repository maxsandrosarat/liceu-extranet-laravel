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9D78" w14:textId="09684ECB" w:rsidR="004A0580" w:rsidRPr="004A0580" w:rsidRDefault="004A0580" w:rsidP="004A0580">
      <w:pPr>
        <w:jc w:val="center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 xml:space="preserve">QUESTÕES DE BIOLOGIA 1 – PROFA. LUISA </w:t>
      </w:r>
    </w:p>
    <w:p w14:paraId="01A37CDE" w14:textId="46F5543C" w:rsidR="004A0580" w:rsidRPr="004A0580" w:rsidRDefault="004A0580" w:rsidP="004A0580">
      <w:pPr>
        <w:jc w:val="center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>SIMULADO 2º ANO</w:t>
      </w:r>
      <w:r w:rsidR="00367DD9">
        <w:rPr>
          <w:rFonts w:ascii="Verdana" w:hAnsi="Verdana"/>
          <w:b/>
          <w:bCs/>
          <w:sz w:val="20"/>
          <w:szCs w:val="20"/>
        </w:rPr>
        <w:t xml:space="preserve"> – 3º BIMESTRE</w:t>
      </w:r>
    </w:p>
    <w:p w14:paraId="48B86DA1" w14:textId="77777777" w:rsidR="00367DD9" w:rsidRDefault="00367DD9" w:rsidP="002D6306">
      <w:pPr>
        <w:ind w:right="-710"/>
        <w:rPr>
          <w:rFonts w:ascii="Verdana" w:hAnsi="Verdana"/>
          <w:b/>
          <w:bCs/>
          <w:sz w:val="20"/>
          <w:szCs w:val="20"/>
        </w:rPr>
      </w:pPr>
    </w:p>
    <w:p w14:paraId="455869B0" w14:textId="66529AE5" w:rsidR="00367DD9" w:rsidRPr="00367DD9" w:rsidRDefault="004A0580" w:rsidP="002D6306">
      <w:pPr>
        <w:ind w:right="-710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 xml:space="preserve">01 - </w:t>
      </w:r>
      <w:r w:rsidR="00367DD9" w:rsidRPr="00367DD9">
        <w:rPr>
          <w:rFonts w:ascii="Verdana" w:hAnsi="Verdana"/>
          <w:b/>
          <w:bCs/>
          <w:sz w:val="20"/>
          <w:szCs w:val="20"/>
        </w:rPr>
        <w:t xml:space="preserve">(Fac. Santo Agostinho BA/2020) </w:t>
      </w:r>
      <w:r w:rsidR="00367DD9" w:rsidRPr="00367DD9">
        <w:rPr>
          <w:rFonts w:ascii="Verdana" w:hAnsi="Verdana"/>
          <w:sz w:val="20"/>
          <w:szCs w:val="20"/>
        </w:rPr>
        <w:t xml:space="preserve">Acredita-se que os vegetais surgiram nos oceanos a partir de um grupo de primitivas algas verdes e que conquistaram o ambiente terrestre há cerca de 500 milhões de anos. </w:t>
      </w:r>
    </w:p>
    <w:p w14:paraId="6BDB58DB" w14:textId="77777777" w:rsidR="00367DD9" w:rsidRPr="00367DD9" w:rsidRDefault="00367DD9" w:rsidP="002D6306">
      <w:pPr>
        <w:ind w:right="-710"/>
        <w:rPr>
          <w:rFonts w:ascii="Verdana" w:hAnsi="Verdana"/>
          <w:sz w:val="20"/>
          <w:szCs w:val="20"/>
        </w:rPr>
      </w:pPr>
      <w:r w:rsidRPr="00367DD9">
        <w:rPr>
          <w:rFonts w:ascii="Verdana" w:hAnsi="Verdana"/>
          <w:sz w:val="20"/>
          <w:szCs w:val="20"/>
        </w:rPr>
        <w:t xml:space="preserve">Em terra, tiveram vantagem de um local praticamente sem competidores, além de maior quantidade de luz e gases disponíveis. Entretanto, a conquista da terra também trouxe dificuldades: Como obter água? Como se reproduzir? Essas dificuldades, aos poucos foram sendo superadas com o desenvolvimento de adaptações fundamentais. </w:t>
      </w:r>
    </w:p>
    <w:p w14:paraId="0BC934D6" w14:textId="77777777" w:rsidR="00367DD9" w:rsidRPr="00367DD9" w:rsidRDefault="00367DD9" w:rsidP="002D6306">
      <w:pPr>
        <w:ind w:right="-710"/>
        <w:rPr>
          <w:rFonts w:ascii="Verdana" w:hAnsi="Verdana"/>
          <w:sz w:val="20"/>
          <w:szCs w:val="20"/>
        </w:rPr>
      </w:pPr>
      <w:r w:rsidRPr="00367DD9">
        <w:rPr>
          <w:rFonts w:ascii="Verdana" w:hAnsi="Verdana"/>
          <w:sz w:val="20"/>
          <w:szCs w:val="20"/>
        </w:rPr>
        <w:t xml:space="preserve">Com relação ao transporte de água e reprodução nos vegetais, pode-se afirmar que: </w:t>
      </w:r>
    </w:p>
    <w:p w14:paraId="3892B3E7" w14:textId="77777777" w:rsidR="00367DD9" w:rsidRPr="00367DD9" w:rsidRDefault="00367DD9" w:rsidP="002D6306">
      <w:pPr>
        <w:ind w:right="-710"/>
        <w:rPr>
          <w:rFonts w:ascii="Verdana" w:hAnsi="Verdana"/>
          <w:sz w:val="20"/>
          <w:szCs w:val="20"/>
        </w:rPr>
      </w:pPr>
      <w:r w:rsidRPr="00367DD9">
        <w:rPr>
          <w:rFonts w:ascii="Verdana" w:hAnsi="Verdana"/>
          <w:sz w:val="20"/>
          <w:szCs w:val="20"/>
        </w:rPr>
        <w:t>a)</w:t>
      </w:r>
      <w:r w:rsidRPr="00367DD9">
        <w:rPr>
          <w:rFonts w:ascii="Verdana" w:hAnsi="Verdana"/>
          <w:sz w:val="20"/>
          <w:szCs w:val="20"/>
        </w:rPr>
        <w:tab/>
        <w:t xml:space="preserve">as briófitas não apresentam vasos condutores de seiva e não depende da água para a fecundação. </w:t>
      </w:r>
    </w:p>
    <w:p w14:paraId="6F0C81D4" w14:textId="77777777" w:rsidR="00367DD9" w:rsidRPr="00367DD9" w:rsidRDefault="00367DD9" w:rsidP="002D6306">
      <w:pPr>
        <w:ind w:right="-710"/>
        <w:rPr>
          <w:rFonts w:ascii="Verdana" w:hAnsi="Verdana"/>
          <w:sz w:val="20"/>
          <w:szCs w:val="20"/>
        </w:rPr>
      </w:pPr>
      <w:r w:rsidRPr="00367DD9">
        <w:rPr>
          <w:rFonts w:ascii="Verdana" w:hAnsi="Verdana"/>
          <w:sz w:val="20"/>
          <w:szCs w:val="20"/>
        </w:rPr>
        <w:t>b)</w:t>
      </w:r>
      <w:r w:rsidRPr="00367DD9">
        <w:rPr>
          <w:rFonts w:ascii="Verdana" w:hAnsi="Verdana"/>
          <w:sz w:val="20"/>
          <w:szCs w:val="20"/>
        </w:rPr>
        <w:tab/>
        <w:t xml:space="preserve">as pteridófitas são as primeiras plantas vasculares e independem da água para a fecundação. </w:t>
      </w:r>
    </w:p>
    <w:p w14:paraId="4DDD84D8" w14:textId="77777777" w:rsidR="00367DD9" w:rsidRPr="00367DD9" w:rsidRDefault="00367DD9" w:rsidP="002D6306">
      <w:pPr>
        <w:ind w:right="-710"/>
        <w:rPr>
          <w:rFonts w:ascii="Verdana" w:hAnsi="Verdana"/>
          <w:b/>
          <w:bCs/>
          <w:sz w:val="20"/>
          <w:szCs w:val="20"/>
        </w:rPr>
      </w:pPr>
      <w:r w:rsidRPr="00367DD9">
        <w:rPr>
          <w:rFonts w:ascii="Verdana" w:hAnsi="Verdana"/>
          <w:b/>
          <w:bCs/>
          <w:sz w:val="20"/>
          <w:szCs w:val="20"/>
        </w:rPr>
        <w:t>c)</w:t>
      </w:r>
      <w:r w:rsidRPr="00367DD9">
        <w:rPr>
          <w:rFonts w:ascii="Verdana" w:hAnsi="Verdana"/>
          <w:b/>
          <w:bCs/>
          <w:sz w:val="20"/>
          <w:szCs w:val="20"/>
        </w:rPr>
        <w:tab/>
        <w:t xml:space="preserve">as gimnospermas apresentam vasos condutores de seiva e independem da água para a fecundação. </w:t>
      </w:r>
    </w:p>
    <w:p w14:paraId="463E42C9" w14:textId="77777777" w:rsidR="00367DD9" w:rsidRPr="00367DD9" w:rsidRDefault="00367DD9" w:rsidP="002D6306">
      <w:pPr>
        <w:ind w:right="-710"/>
        <w:rPr>
          <w:rFonts w:ascii="Verdana" w:hAnsi="Verdana"/>
          <w:sz w:val="20"/>
          <w:szCs w:val="20"/>
        </w:rPr>
      </w:pPr>
      <w:r w:rsidRPr="00367DD9">
        <w:rPr>
          <w:rFonts w:ascii="Verdana" w:hAnsi="Verdana"/>
          <w:sz w:val="20"/>
          <w:szCs w:val="20"/>
        </w:rPr>
        <w:t>d)</w:t>
      </w:r>
      <w:r w:rsidRPr="00367DD9">
        <w:rPr>
          <w:rFonts w:ascii="Verdana" w:hAnsi="Verdana"/>
          <w:sz w:val="20"/>
          <w:szCs w:val="20"/>
        </w:rPr>
        <w:tab/>
        <w:t xml:space="preserve">as angiospermas não apresentam vasos condutores de seiva e dependem da água para a fecundação. </w:t>
      </w:r>
    </w:p>
    <w:p w14:paraId="49257BAE" w14:textId="5D94FD92" w:rsidR="00367DD9" w:rsidRPr="00367DD9" w:rsidRDefault="00367DD9" w:rsidP="002D6306">
      <w:pPr>
        <w:ind w:right="-710"/>
        <w:rPr>
          <w:rFonts w:ascii="Verdana" w:hAnsi="Verdana"/>
          <w:sz w:val="20"/>
          <w:szCs w:val="20"/>
        </w:rPr>
      </w:pPr>
      <w:r w:rsidRPr="00367DD9">
        <w:rPr>
          <w:rFonts w:ascii="Verdana" w:hAnsi="Verdana"/>
          <w:sz w:val="20"/>
          <w:szCs w:val="20"/>
        </w:rPr>
        <w:t>e)</w:t>
      </w:r>
      <w:r w:rsidRPr="00367DD9">
        <w:rPr>
          <w:rFonts w:ascii="Verdana" w:hAnsi="Verdana"/>
          <w:sz w:val="20"/>
          <w:szCs w:val="20"/>
        </w:rPr>
        <w:tab/>
        <w:t>as algas são as primeiras plantas vasculares e dependem da água para a fecundação.</w:t>
      </w:r>
    </w:p>
    <w:p w14:paraId="17A2A1F5" w14:textId="37306784" w:rsidR="00367DD9" w:rsidRPr="00367DD9" w:rsidRDefault="00367DD9" w:rsidP="002D6306">
      <w:pPr>
        <w:ind w:right="-71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02 - </w:t>
      </w:r>
      <w:r w:rsidRPr="00367DD9">
        <w:rPr>
          <w:rFonts w:ascii="Verdana" w:hAnsi="Verdana"/>
          <w:b/>
          <w:bCs/>
          <w:sz w:val="20"/>
          <w:szCs w:val="20"/>
        </w:rPr>
        <w:t xml:space="preserve">- (UEM PR/2019) </w:t>
      </w:r>
      <w:r w:rsidRPr="00367DD9">
        <w:rPr>
          <w:rFonts w:ascii="Verdana" w:hAnsi="Verdana"/>
          <w:sz w:val="20"/>
          <w:szCs w:val="20"/>
        </w:rPr>
        <w:t xml:space="preserve">Sobre as plantas, assinale o que for </w:t>
      </w:r>
      <w:r w:rsidR="009623C1" w:rsidRPr="009623C1">
        <w:rPr>
          <w:rFonts w:ascii="Verdana" w:hAnsi="Verdana"/>
          <w:b/>
          <w:bCs/>
          <w:sz w:val="20"/>
          <w:szCs w:val="20"/>
        </w:rPr>
        <w:t>in</w:t>
      </w:r>
      <w:r w:rsidRPr="00367DD9">
        <w:rPr>
          <w:rFonts w:ascii="Verdana" w:hAnsi="Verdana"/>
          <w:b/>
          <w:bCs/>
          <w:sz w:val="20"/>
          <w:szCs w:val="20"/>
        </w:rPr>
        <w:t>correto</w:t>
      </w:r>
      <w:r w:rsidRPr="00367DD9">
        <w:rPr>
          <w:rFonts w:ascii="Verdana" w:hAnsi="Verdana"/>
          <w:sz w:val="20"/>
          <w:szCs w:val="20"/>
        </w:rPr>
        <w:t>.</w:t>
      </w:r>
    </w:p>
    <w:p w14:paraId="1036D88B" w14:textId="3C149CE9" w:rsidR="00367DD9" w:rsidRPr="00367DD9" w:rsidRDefault="00367DD9" w:rsidP="002D6306">
      <w:pPr>
        <w:ind w:right="-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67DD9">
        <w:rPr>
          <w:rFonts w:ascii="Verdana" w:hAnsi="Verdana"/>
          <w:sz w:val="20"/>
          <w:szCs w:val="20"/>
        </w:rPr>
        <w:t>Todos os grupos de plantas possuem embriões multicelulares que se desenvolvem à custa do organismo materno.</w:t>
      </w:r>
    </w:p>
    <w:p w14:paraId="231DF70F" w14:textId="12743CA3" w:rsidR="00367DD9" w:rsidRPr="00367DD9" w:rsidRDefault="00367DD9" w:rsidP="002D6306">
      <w:pPr>
        <w:ind w:right="-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367DD9">
        <w:rPr>
          <w:rFonts w:ascii="Verdana" w:hAnsi="Verdana"/>
          <w:sz w:val="20"/>
          <w:szCs w:val="20"/>
        </w:rPr>
        <w:t>Todos os grupos de plantas realizam mitose e meiose em seus ciclos reprodutivos.</w:t>
      </w:r>
    </w:p>
    <w:p w14:paraId="4F9BB485" w14:textId="27B7CFA3" w:rsidR="00367DD9" w:rsidRPr="00367DD9" w:rsidRDefault="00367DD9" w:rsidP="002D6306">
      <w:pPr>
        <w:ind w:right="-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367DD9">
        <w:rPr>
          <w:rFonts w:ascii="Verdana" w:hAnsi="Verdana"/>
          <w:sz w:val="20"/>
          <w:szCs w:val="20"/>
        </w:rPr>
        <w:t xml:space="preserve">Todos os grupos de plantas são compostos por eucariotos multicelulares clorofilados </w:t>
      </w:r>
      <w:proofErr w:type="spellStart"/>
      <w:r w:rsidRPr="00367DD9">
        <w:rPr>
          <w:rFonts w:ascii="Verdana" w:hAnsi="Verdana"/>
          <w:sz w:val="20"/>
          <w:szCs w:val="20"/>
        </w:rPr>
        <w:t>fotossintetizadores</w:t>
      </w:r>
      <w:proofErr w:type="spellEnd"/>
      <w:r w:rsidRPr="00367DD9">
        <w:rPr>
          <w:rFonts w:ascii="Verdana" w:hAnsi="Verdana"/>
          <w:sz w:val="20"/>
          <w:szCs w:val="20"/>
        </w:rPr>
        <w:t>.</w:t>
      </w:r>
    </w:p>
    <w:p w14:paraId="23692364" w14:textId="21881400" w:rsidR="00367DD9" w:rsidRPr="00367DD9" w:rsidRDefault="00367DD9" w:rsidP="002D6306">
      <w:pPr>
        <w:ind w:right="-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367DD9">
        <w:rPr>
          <w:rFonts w:ascii="Verdana" w:hAnsi="Verdana"/>
          <w:sz w:val="20"/>
          <w:szCs w:val="20"/>
        </w:rPr>
        <w:t>Todos os grupos de plantas possuem gametófitos haploides e esporófitos diploides.</w:t>
      </w:r>
    </w:p>
    <w:p w14:paraId="3825CAA3" w14:textId="1BCB54EB" w:rsidR="00367DD9" w:rsidRPr="009623C1" w:rsidRDefault="00367DD9" w:rsidP="002D6306">
      <w:pPr>
        <w:ind w:right="-710"/>
        <w:rPr>
          <w:rFonts w:ascii="Verdana" w:hAnsi="Verdana"/>
          <w:b/>
          <w:bCs/>
          <w:sz w:val="20"/>
          <w:szCs w:val="20"/>
        </w:rPr>
      </w:pPr>
      <w:r w:rsidRPr="009623C1">
        <w:rPr>
          <w:rFonts w:ascii="Verdana" w:hAnsi="Verdana"/>
          <w:b/>
          <w:bCs/>
          <w:sz w:val="20"/>
          <w:szCs w:val="20"/>
        </w:rPr>
        <w:t xml:space="preserve">e) </w:t>
      </w:r>
      <w:r w:rsidR="009623C1" w:rsidRPr="009623C1">
        <w:rPr>
          <w:rFonts w:ascii="Verdana" w:hAnsi="Verdana"/>
          <w:b/>
          <w:bCs/>
          <w:sz w:val="20"/>
          <w:szCs w:val="20"/>
        </w:rPr>
        <w:t>Nem t</w:t>
      </w:r>
      <w:r w:rsidRPr="009623C1">
        <w:rPr>
          <w:rFonts w:ascii="Verdana" w:hAnsi="Verdana"/>
          <w:b/>
          <w:bCs/>
          <w:sz w:val="20"/>
          <w:szCs w:val="20"/>
        </w:rPr>
        <w:t>odos os grupos de plantas apresentam células com cloroplastos e parede celular celulósica.</w:t>
      </w:r>
    </w:p>
    <w:p w14:paraId="735393DF" w14:textId="47D442DF" w:rsidR="002D6306" w:rsidRPr="002D6306" w:rsidRDefault="00367DD9" w:rsidP="002D6306">
      <w:pPr>
        <w:ind w:right="-71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03 - </w:t>
      </w:r>
      <w:r w:rsidR="002D6306" w:rsidRPr="002D6306">
        <w:rPr>
          <w:rFonts w:ascii="Verdana" w:hAnsi="Verdana"/>
          <w:b/>
          <w:bCs/>
          <w:sz w:val="20"/>
          <w:szCs w:val="20"/>
        </w:rPr>
        <w:t>(UESB BA/2020)</w:t>
      </w:r>
      <w:r w:rsidR="002D6306">
        <w:rPr>
          <w:rFonts w:ascii="Verdana" w:hAnsi="Verdana"/>
          <w:b/>
          <w:bCs/>
          <w:sz w:val="20"/>
          <w:szCs w:val="20"/>
        </w:rPr>
        <w:t xml:space="preserve"> </w:t>
      </w:r>
      <w:r w:rsidR="002D6306" w:rsidRPr="002D6306">
        <w:rPr>
          <w:rFonts w:ascii="Verdana" w:hAnsi="Verdana"/>
          <w:sz w:val="20"/>
          <w:szCs w:val="20"/>
        </w:rPr>
        <w:t xml:space="preserve">No ano de 2010, o Brasil conseguiu cumprir a Meta 1 estabelecida pela Estratégia Global para a Conservação de Plantas (GSPC-CDB), com a publicação do Catálogo de Plantas e Fungos do Brasil e o lançamento da primeira versão online da Lista de Espécies da Flora do Brasil. Esse marco para a botânica brasileira só foi possível devido ao empenho de mais de 400 taxonomistas, brasileiros e estrangeiros, que trabalharam em uma plataforma, onde as informações sobre a flora eram incluídas e divulgadas em tempo real. O projeto “Lista do Brasil”, como ficou popularmente conhecido, foi encerrado em novembro de 2015, com a publicação de cinco artigos e suas respectivas bases de </w:t>
      </w:r>
      <w:proofErr w:type="gramStart"/>
      <w:r w:rsidR="002D6306" w:rsidRPr="002D6306">
        <w:rPr>
          <w:rFonts w:ascii="Verdana" w:hAnsi="Verdana"/>
          <w:sz w:val="20"/>
          <w:szCs w:val="20"/>
        </w:rPr>
        <w:lastRenderedPageBreak/>
        <w:t>dados.[...]</w:t>
      </w:r>
      <w:proofErr w:type="gramEnd"/>
      <w:r w:rsidR="002D6306" w:rsidRPr="002D6306">
        <w:rPr>
          <w:rFonts w:ascii="Verdana" w:hAnsi="Verdana"/>
          <w:sz w:val="20"/>
          <w:szCs w:val="20"/>
        </w:rPr>
        <w:t xml:space="preserve"> O projeto Flora do Brasil 2020 é parte integrante do Programa Reflora e está sendo realizado com o apoio do Sistema de Informação sobre a Biodiversidade Brasileira (</w:t>
      </w:r>
      <w:proofErr w:type="spellStart"/>
      <w:r w:rsidR="002D6306" w:rsidRPr="002D6306">
        <w:rPr>
          <w:rFonts w:ascii="Verdana" w:hAnsi="Verdana"/>
          <w:sz w:val="20"/>
          <w:szCs w:val="20"/>
        </w:rPr>
        <w:t>SiBBr</w:t>
      </w:r>
      <w:proofErr w:type="spellEnd"/>
      <w:r w:rsidR="002D6306" w:rsidRPr="002D6306">
        <w:rPr>
          <w:rFonts w:ascii="Verdana" w:hAnsi="Verdana"/>
          <w:sz w:val="20"/>
          <w:szCs w:val="20"/>
        </w:rPr>
        <w:t>).[...]</w:t>
      </w:r>
    </w:p>
    <w:p w14:paraId="4C7D93C7" w14:textId="77777777" w:rsidR="002D6306" w:rsidRPr="002D6306" w:rsidRDefault="002D6306" w:rsidP="002D6306">
      <w:pPr>
        <w:ind w:right="-710"/>
        <w:rPr>
          <w:rFonts w:ascii="Verdana" w:hAnsi="Verdana"/>
          <w:sz w:val="20"/>
          <w:szCs w:val="20"/>
        </w:rPr>
      </w:pPr>
      <w:r w:rsidRPr="002D6306">
        <w:rPr>
          <w:rFonts w:ascii="Verdana" w:hAnsi="Verdana"/>
          <w:sz w:val="20"/>
          <w:szCs w:val="20"/>
        </w:rPr>
        <w:t>Neste momento, são reconhecidas 46796 espécies para a flora brasileira, distribuídas da seguinte maneira:</w:t>
      </w:r>
    </w:p>
    <w:p w14:paraId="418A21E4" w14:textId="633D2EA3" w:rsidR="002D6306" w:rsidRPr="002D6306" w:rsidRDefault="002D6306" w:rsidP="001905DA">
      <w:pPr>
        <w:ind w:right="-710"/>
        <w:jc w:val="center"/>
        <w:rPr>
          <w:rFonts w:ascii="Verdana" w:hAnsi="Verdana"/>
          <w:b/>
          <w:bCs/>
          <w:sz w:val="20"/>
          <w:szCs w:val="20"/>
        </w:rPr>
      </w:pPr>
      <w:r w:rsidRPr="002D6306">
        <w:rPr>
          <w:rFonts w:ascii="Verdana" w:hAnsi="Verdana"/>
          <w:b/>
          <w:bCs/>
          <w:sz w:val="20"/>
          <w:szCs w:val="20"/>
        </w:rPr>
        <w:drawing>
          <wp:inline distT="0" distB="0" distL="0" distR="0" wp14:anchorId="60BA56FF" wp14:editId="66F51540">
            <wp:extent cx="2524125" cy="1333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536305885f12e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D2FE" w14:textId="43FBC4D2" w:rsidR="002D6306" w:rsidRPr="002D6306" w:rsidRDefault="002D6306" w:rsidP="002D6306">
      <w:pPr>
        <w:ind w:right="-710"/>
        <w:rPr>
          <w:rFonts w:ascii="Verdana" w:hAnsi="Verdana"/>
          <w:sz w:val="20"/>
          <w:szCs w:val="20"/>
        </w:rPr>
      </w:pPr>
      <w:r w:rsidRPr="002D6306">
        <w:rPr>
          <w:rFonts w:ascii="Verdana" w:hAnsi="Verdana"/>
          <w:sz w:val="20"/>
          <w:szCs w:val="20"/>
        </w:rPr>
        <w:t>De acordo as informações apresentadas, é correto afirmar que</w:t>
      </w:r>
      <w:r w:rsidR="001905DA">
        <w:rPr>
          <w:rFonts w:ascii="Verdana" w:hAnsi="Verdana"/>
          <w:sz w:val="20"/>
          <w:szCs w:val="20"/>
        </w:rPr>
        <w:t>:</w:t>
      </w:r>
    </w:p>
    <w:p w14:paraId="70D51767" w14:textId="3986D01B" w:rsidR="002D6306" w:rsidRPr="002D6306" w:rsidRDefault="001905DA" w:rsidP="002D6306">
      <w:pPr>
        <w:ind w:right="-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2D6306" w:rsidRPr="002D6306">
        <w:rPr>
          <w:rFonts w:ascii="Verdana" w:hAnsi="Verdana"/>
          <w:sz w:val="20"/>
          <w:szCs w:val="20"/>
        </w:rPr>
        <w:t xml:space="preserve">2941 pertencem ao </w:t>
      </w:r>
      <w:r w:rsidR="002D6306" w:rsidRPr="002D6306">
        <w:rPr>
          <w:rFonts w:ascii="Verdana" w:hAnsi="Verdana"/>
          <w:i/>
          <w:iCs/>
          <w:sz w:val="20"/>
          <w:szCs w:val="20"/>
        </w:rPr>
        <w:t xml:space="preserve">Reino </w:t>
      </w:r>
      <w:proofErr w:type="spellStart"/>
      <w:r w:rsidR="002D6306" w:rsidRPr="002D6306">
        <w:rPr>
          <w:rFonts w:ascii="Verdana" w:hAnsi="Verdana"/>
          <w:i/>
          <w:iCs/>
          <w:sz w:val="20"/>
          <w:szCs w:val="20"/>
        </w:rPr>
        <w:t>Plantae</w:t>
      </w:r>
      <w:proofErr w:type="spellEnd"/>
      <w:r w:rsidR="002D6306" w:rsidRPr="002D6306">
        <w:rPr>
          <w:rFonts w:ascii="Verdana" w:hAnsi="Verdana"/>
          <w:i/>
          <w:iCs/>
          <w:sz w:val="20"/>
          <w:szCs w:val="20"/>
        </w:rPr>
        <w:t xml:space="preserve"> </w:t>
      </w:r>
      <w:r w:rsidR="002D6306" w:rsidRPr="002D6306">
        <w:rPr>
          <w:rFonts w:ascii="Verdana" w:hAnsi="Verdana"/>
          <w:sz w:val="20"/>
          <w:szCs w:val="20"/>
        </w:rPr>
        <w:t>e possuem, durante seu ciclo de vida, uma fase gametofítica duradoura.</w:t>
      </w:r>
    </w:p>
    <w:p w14:paraId="39EFC287" w14:textId="1AB8B80C" w:rsidR="002D6306" w:rsidRPr="002D6306" w:rsidRDefault="001905DA" w:rsidP="002D6306">
      <w:pPr>
        <w:ind w:right="-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2D6306" w:rsidRPr="002D6306">
        <w:rPr>
          <w:rFonts w:ascii="Verdana" w:hAnsi="Verdana"/>
          <w:sz w:val="20"/>
          <w:szCs w:val="20"/>
        </w:rPr>
        <w:t>5719 possuem o corpo formado por hifas, apresentam o amido como reserva energética e viabilizam a reciclagem da matéria.</w:t>
      </w:r>
    </w:p>
    <w:p w14:paraId="3E06957A" w14:textId="45FEB2F8" w:rsidR="002D6306" w:rsidRPr="002D6306" w:rsidRDefault="001905DA" w:rsidP="002D6306">
      <w:pPr>
        <w:ind w:right="-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2D6306">
        <w:rPr>
          <w:rFonts w:ascii="Verdana" w:hAnsi="Verdana"/>
          <w:sz w:val="20"/>
          <w:szCs w:val="20"/>
        </w:rPr>
        <w:t xml:space="preserve">34735 pertencem ao </w:t>
      </w:r>
      <w:r w:rsidRPr="002D6306">
        <w:rPr>
          <w:rFonts w:ascii="Verdana" w:hAnsi="Verdana"/>
          <w:i/>
          <w:iCs/>
          <w:sz w:val="20"/>
          <w:szCs w:val="20"/>
        </w:rPr>
        <w:t xml:space="preserve">Reino </w:t>
      </w:r>
      <w:proofErr w:type="spellStart"/>
      <w:r w:rsidRPr="002D6306">
        <w:rPr>
          <w:rFonts w:ascii="Verdana" w:hAnsi="Verdana"/>
          <w:i/>
          <w:iCs/>
          <w:sz w:val="20"/>
          <w:szCs w:val="20"/>
        </w:rPr>
        <w:t>Plantae</w:t>
      </w:r>
      <w:proofErr w:type="spellEnd"/>
      <w:r w:rsidRPr="002D6306">
        <w:rPr>
          <w:rFonts w:ascii="Verdana" w:hAnsi="Verdana"/>
          <w:i/>
          <w:iCs/>
          <w:sz w:val="20"/>
          <w:szCs w:val="20"/>
        </w:rPr>
        <w:t xml:space="preserve"> </w:t>
      </w:r>
      <w:r w:rsidRPr="002D6306">
        <w:rPr>
          <w:rFonts w:ascii="Verdana" w:hAnsi="Verdana"/>
          <w:sz w:val="20"/>
          <w:szCs w:val="20"/>
        </w:rPr>
        <w:t>e não dependem da água para reprodução, por conta da presença de xilema e floema.</w:t>
      </w:r>
    </w:p>
    <w:p w14:paraId="1DA13A65" w14:textId="492FB34F" w:rsidR="002D6306" w:rsidRPr="002D6306" w:rsidRDefault="001905DA" w:rsidP="002D6306">
      <w:pPr>
        <w:ind w:right="-710"/>
        <w:rPr>
          <w:rFonts w:ascii="Verdana" w:hAnsi="Verdana"/>
          <w:b/>
          <w:bCs/>
          <w:sz w:val="20"/>
          <w:szCs w:val="20"/>
        </w:rPr>
      </w:pPr>
      <w:r w:rsidRPr="0019530C">
        <w:rPr>
          <w:rFonts w:ascii="Verdana" w:hAnsi="Verdana"/>
          <w:b/>
          <w:bCs/>
          <w:sz w:val="20"/>
          <w:szCs w:val="20"/>
        </w:rPr>
        <w:t xml:space="preserve">d) </w:t>
      </w:r>
      <w:r w:rsidRPr="002D6306">
        <w:rPr>
          <w:rFonts w:ascii="Verdana" w:hAnsi="Verdana"/>
          <w:b/>
          <w:bCs/>
          <w:sz w:val="20"/>
          <w:szCs w:val="20"/>
        </w:rPr>
        <w:t>33365 apresentam uma fecundação dependente do tubo polínico, denominada de sifonogâmica, originada do gametófito masculino.</w:t>
      </w:r>
    </w:p>
    <w:p w14:paraId="4D49FCB2" w14:textId="27FEA66A" w:rsidR="002D6306" w:rsidRPr="002D6306" w:rsidRDefault="001905DA" w:rsidP="002D6306">
      <w:pPr>
        <w:ind w:right="-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2D6306" w:rsidRPr="002D6306">
        <w:rPr>
          <w:rFonts w:ascii="Verdana" w:hAnsi="Verdana"/>
          <w:sz w:val="20"/>
          <w:szCs w:val="20"/>
        </w:rPr>
        <w:t>46796 são portadoras de parede celular celulósica, proporcionando às suas células estabilidade morfológica.</w:t>
      </w:r>
    </w:p>
    <w:p w14:paraId="18DC352C" w14:textId="2A7027DC" w:rsidR="00367DD9" w:rsidRPr="00367DD9" w:rsidRDefault="00367DD9" w:rsidP="00367DD9">
      <w:pPr>
        <w:rPr>
          <w:rFonts w:ascii="Verdana" w:hAnsi="Verdana"/>
          <w:b/>
          <w:bCs/>
          <w:sz w:val="20"/>
          <w:szCs w:val="20"/>
        </w:rPr>
      </w:pPr>
    </w:p>
    <w:p w14:paraId="2DBECAAD" w14:textId="4CAD6AD9" w:rsidR="00E05079" w:rsidRDefault="00E05079"/>
    <w:sectPr w:rsidR="00E05079" w:rsidSect="00343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3CA"/>
    <w:multiLevelType w:val="hybridMultilevel"/>
    <w:tmpl w:val="AA423430"/>
    <w:lvl w:ilvl="0" w:tplc="36608199">
      <w:start w:val="1"/>
      <w:numFmt w:val="decimal"/>
      <w:lvlText w:val="%1."/>
      <w:lvlJc w:val="left"/>
      <w:pPr>
        <w:ind w:left="720" w:hanging="360"/>
      </w:pPr>
    </w:lvl>
    <w:lvl w:ilvl="1" w:tplc="36608199" w:tentative="1">
      <w:start w:val="1"/>
      <w:numFmt w:val="lowerLetter"/>
      <w:lvlText w:val="%2."/>
      <w:lvlJc w:val="left"/>
      <w:pPr>
        <w:ind w:left="1440" w:hanging="360"/>
      </w:pPr>
    </w:lvl>
    <w:lvl w:ilvl="2" w:tplc="36608199" w:tentative="1">
      <w:start w:val="1"/>
      <w:numFmt w:val="lowerRoman"/>
      <w:lvlText w:val="%3."/>
      <w:lvlJc w:val="right"/>
      <w:pPr>
        <w:ind w:left="2160" w:hanging="180"/>
      </w:pPr>
    </w:lvl>
    <w:lvl w:ilvl="3" w:tplc="36608199" w:tentative="1">
      <w:start w:val="1"/>
      <w:numFmt w:val="decimal"/>
      <w:lvlText w:val="%4."/>
      <w:lvlJc w:val="left"/>
      <w:pPr>
        <w:ind w:left="2880" w:hanging="360"/>
      </w:pPr>
    </w:lvl>
    <w:lvl w:ilvl="4" w:tplc="36608199" w:tentative="1">
      <w:start w:val="1"/>
      <w:numFmt w:val="lowerLetter"/>
      <w:lvlText w:val="%5."/>
      <w:lvlJc w:val="left"/>
      <w:pPr>
        <w:ind w:left="3600" w:hanging="360"/>
      </w:pPr>
    </w:lvl>
    <w:lvl w:ilvl="5" w:tplc="36608199" w:tentative="1">
      <w:start w:val="1"/>
      <w:numFmt w:val="lowerRoman"/>
      <w:lvlText w:val="%6."/>
      <w:lvlJc w:val="right"/>
      <w:pPr>
        <w:ind w:left="4320" w:hanging="180"/>
      </w:pPr>
    </w:lvl>
    <w:lvl w:ilvl="6" w:tplc="36608199" w:tentative="1">
      <w:start w:val="1"/>
      <w:numFmt w:val="decimal"/>
      <w:lvlText w:val="%7."/>
      <w:lvlJc w:val="left"/>
      <w:pPr>
        <w:ind w:left="5040" w:hanging="360"/>
      </w:pPr>
    </w:lvl>
    <w:lvl w:ilvl="7" w:tplc="36608199" w:tentative="1">
      <w:start w:val="1"/>
      <w:numFmt w:val="lowerLetter"/>
      <w:lvlText w:val="%8."/>
      <w:lvlJc w:val="left"/>
      <w:pPr>
        <w:ind w:left="5760" w:hanging="360"/>
      </w:pPr>
    </w:lvl>
    <w:lvl w:ilvl="8" w:tplc="366081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2C77CB5"/>
    <w:multiLevelType w:val="hybridMultilevel"/>
    <w:tmpl w:val="ECE49014"/>
    <w:lvl w:ilvl="0" w:tplc="91768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D7"/>
    <w:rsid w:val="001905DA"/>
    <w:rsid w:val="0019530C"/>
    <w:rsid w:val="001A49D7"/>
    <w:rsid w:val="002D6306"/>
    <w:rsid w:val="00367DD9"/>
    <w:rsid w:val="004A0580"/>
    <w:rsid w:val="0080570E"/>
    <w:rsid w:val="009623C1"/>
    <w:rsid w:val="00E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E9D"/>
  <w15:docId w15:val="{ADA501AF-385C-472E-AD3A-E4627030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0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0C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CA6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524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ADM</cp:lastModifiedBy>
  <cp:revision>6</cp:revision>
  <dcterms:created xsi:type="dcterms:W3CDTF">2022-08-24T02:13:00Z</dcterms:created>
  <dcterms:modified xsi:type="dcterms:W3CDTF">2022-08-24T02:17:00Z</dcterms:modified>
</cp:coreProperties>
</file>