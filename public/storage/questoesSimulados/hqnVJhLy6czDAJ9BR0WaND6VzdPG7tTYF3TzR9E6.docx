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93" w:rsidRDefault="008E4393" w:rsidP="008E4393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SIMULADO LICEU 01 – 2º ANO</w:t>
      </w:r>
      <w:r w:rsidR="008D159E">
        <w:rPr>
          <w:b/>
          <w:bCs/>
          <w:sz w:val="24"/>
          <w:szCs w:val="24"/>
        </w:rPr>
        <w:t xml:space="preserve"> – BIO II</w:t>
      </w:r>
    </w:p>
    <w:p w:rsidR="008E4393" w:rsidRDefault="008E4393" w:rsidP="008E4393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Conteúdo: Capítulo </w:t>
      </w:r>
      <w:bookmarkStart w:id="0" w:name="_GoBack"/>
      <w:bookmarkEnd w:id="0"/>
      <w:r w:rsidR="00AF6F06">
        <w:rPr>
          <w:b/>
          <w:bCs/>
          <w:sz w:val="24"/>
          <w:szCs w:val="24"/>
        </w:rPr>
        <w:t>9</w:t>
      </w:r>
    </w:p>
    <w:p w:rsidR="008E4393" w:rsidRDefault="008E4393" w:rsidP="008E4393">
      <w:pPr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:rsidR="00C4516F" w:rsidRPr="009A58E8" w:rsidRDefault="00AF6F06" w:rsidP="008E4393">
      <w:pPr>
        <w:tabs>
          <w:tab w:val="left" w:pos="426"/>
        </w:tabs>
        <w:spacing w:after="0" w:line="240" w:lineRule="auto"/>
        <w:jc w:val="both"/>
      </w:pP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rPr>
          <w:b/>
          <w:bCs/>
        </w:rPr>
        <w:t>Questão-01)</w:t>
      </w:r>
      <w:proofErr w:type="gramEnd"/>
      <w:r w:rsidRPr="00AF6F06">
        <w:rPr>
          <w:b/>
          <w:bCs/>
        </w:rPr>
        <w:t xml:space="preserve"> </w:t>
      </w:r>
      <w:r w:rsidRPr="00AF6F06">
        <w:t>Um dos principais problemas atuais relacionados à perda da biodiversidade são as espécies invasoras. Um caso muito conhecido no litoral brasileiro é o do coral-sol, que vem causando sérios impactos ecológicos, econômicos e sociais. Sobre o coral-sol, é correto afirmar que pertencem ao filo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t>a</w:t>
      </w:r>
      <w:proofErr w:type="gramEnd"/>
      <w:r w:rsidRPr="00AF6F06">
        <w:t>)</w:t>
      </w:r>
      <w:r w:rsidRPr="00AF6F06">
        <w:tab/>
      </w:r>
      <w:proofErr w:type="spellStart"/>
      <w:r w:rsidRPr="00AF6F06">
        <w:t>Porifera</w:t>
      </w:r>
      <w:proofErr w:type="spellEnd"/>
      <w:r w:rsidRPr="00AF6F06">
        <w:t>, sendo animais sésseis, filtradores, possuindo células dotadas de flagelos.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t>b)</w:t>
      </w:r>
      <w:proofErr w:type="gramEnd"/>
      <w:r w:rsidRPr="00AF6F06">
        <w:tab/>
      </w:r>
      <w:proofErr w:type="spellStart"/>
      <w:r w:rsidRPr="00AF6F06">
        <w:t>Cnidaria</w:t>
      </w:r>
      <w:proofErr w:type="spellEnd"/>
      <w:r w:rsidRPr="00AF6F06">
        <w:t xml:space="preserve">, do qual também fazem parte as </w:t>
      </w:r>
      <w:proofErr w:type="spellStart"/>
      <w:r w:rsidRPr="00AF6F06">
        <w:t>anêmonas-do-mar</w:t>
      </w:r>
      <w:proofErr w:type="spellEnd"/>
      <w:r w:rsidRPr="00AF6F06">
        <w:t xml:space="preserve"> e as águas-vivas.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t>c)</w:t>
      </w:r>
      <w:proofErr w:type="gramEnd"/>
      <w:r w:rsidRPr="00AF6F06">
        <w:tab/>
      </w:r>
      <w:proofErr w:type="spellStart"/>
      <w:r w:rsidRPr="00AF6F06">
        <w:t>Echinodermata</w:t>
      </w:r>
      <w:proofErr w:type="spellEnd"/>
      <w:r w:rsidRPr="00AF6F06">
        <w:t>, assim como os ouriços e as estrelas-do-mar, possuindo pés ambulacrais para se fixar nas rochas.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t>d)</w:t>
      </w:r>
      <w:proofErr w:type="gramEnd"/>
      <w:r w:rsidRPr="00AF6F06">
        <w:tab/>
      </w:r>
      <w:proofErr w:type="spellStart"/>
      <w:r w:rsidRPr="00AF6F06">
        <w:t>Cnidaria</w:t>
      </w:r>
      <w:proofErr w:type="spellEnd"/>
      <w:r w:rsidRPr="00AF6F06">
        <w:t>, sendo animais sésseis, filtradores, possuindo células dotadas de flagelos.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t>e</w:t>
      </w:r>
      <w:proofErr w:type="gramEnd"/>
      <w:r w:rsidRPr="00AF6F06">
        <w:t>)</w:t>
      </w:r>
      <w:r w:rsidRPr="00AF6F06">
        <w:tab/>
      </w:r>
      <w:proofErr w:type="spellStart"/>
      <w:r w:rsidRPr="00AF6F06">
        <w:t>Porifera</w:t>
      </w:r>
      <w:proofErr w:type="spellEnd"/>
      <w:r w:rsidRPr="00AF6F06">
        <w:t>, que possui duas fases distintas de desenvolvimento: pólipo e medusa.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spellStart"/>
      <w:r w:rsidRPr="00AF6F06">
        <w:rPr>
          <w:b/>
        </w:rPr>
        <w:t>Gab</w:t>
      </w:r>
      <w:proofErr w:type="spellEnd"/>
      <w:r w:rsidRPr="00AF6F06">
        <w:t>: B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rPr>
          <w:b/>
          <w:bCs/>
        </w:rPr>
        <w:t>Questão-02)</w:t>
      </w:r>
      <w:proofErr w:type="gramEnd"/>
      <w:r w:rsidRPr="00AF6F06">
        <w:rPr>
          <w:b/>
          <w:bCs/>
        </w:rPr>
        <w:t xml:space="preserve"> </w:t>
      </w:r>
      <w:r w:rsidRPr="00AF6F06">
        <w:t xml:space="preserve">Um pesquisador recebeu um exemplar de um animal que foi descrito da seguinte maneira: </w:t>
      </w:r>
      <w:r w:rsidRPr="00AF6F06">
        <w:rPr>
          <w:i/>
          <w:iCs/>
        </w:rPr>
        <w:t>Possui o corpo alongado com anéis, sua única cavidade é a boca em posição ventral e há indícios de que seja hermafrodita</w:t>
      </w:r>
      <w:r w:rsidRPr="00AF6F06">
        <w:t>. De acordo com a descrição, o animal pertence ao filo dos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t>a</w:t>
      </w:r>
      <w:proofErr w:type="gramEnd"/>
      <w:r w:rsidRPr="00AF6F06">
        <w:t>)</w:t>
      </w:r>
      <w:r w:rsidRPr="00AF6F06">
        <w:tab/>
        <w:t>anelídeos.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t>b)</w:t>
      </w:r>
      <w:proofErr w:type="gramEnd"/>
      <w:r w:rsidRPr="00AF6F06">
        <w:tab/>
        <w:t>platelmintos.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t>c)</w:t>
      </w:r>
      <w:proofErr w:type="gramEnd"/>
      <w:r w:rsidRPr="00AF6F06">
        <w:tab/>
        <w:t>nematódeos.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t>d)</w:t>
      </w:r>
      <w:proofErr w:type="gramEnd"/>
      <w:r w:rsidRPr="00AF6F06">
        <w:tab/>
        <w:t>moluscos.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t>e</w:t>
      </w:r>
      <w:proofErr w:type="gramEnd"/>
      <w:r w:rsidRPr="00AF6F06">
        <w:t>)</w:t>
      </w:r>
      <w:r w:rsidRPr="00AF6F06">
        <w:tab/>
      </w:r>
      <w:proofErr w:type="spellStart"/>
      <w:r w:rsidRPr="00AF6F06">
        <w:t>nemertinos</w:t>
      </w:r>
      <w:proofErr w:type="spellEnd"/>
      <w:r w:rsidRPr="00AF6F06">
        <w:t>.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spellStart"/>
      <w:r w:rsidRPr="00AF6F06">
        <w:rPr>
          <w:b/>
        </w:rPr>
        <w:t>Gab</w:t>
      </w:r>
      <w:proofErr w:type="spellEnd"/>
      <w:r w:rsidRPr="00AF6F06">
        <w:t>: B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rPr>
          <w:b/>
          <w:bCs/>
        </w:rPr>
        <w:t>Questão-03)</w:t>
      </w:r>
      <w:proofErr w:type="gramEnd"/>
      <w:r w:rsidRPr="00AF6F06">
        <w:rPr>
          <w:b/>
          <w:bCs/>
        </w:rPr>
        <w:t xml:space="preserve"> </w:t>
      </w:r>
      <w:r w:rsidRPr="00AF6F06">
        <w:t>As verminoses formam um grupo de doenças causadas por vermes parasitas que se instalam no organismo. São causadas especialmente pela falta de saneamento básico e hábitos de higiene. Os vermes geralmente se alojam nos intestinos, mas podem abrigar-se também em órgãos, como o fígado, pulmões e cérebro. [...]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r w:rsidRPr="00AF6F06">
        <w:t xml:space="preserve">Algumas das verminoses mais comuns </w:t>
      </w:r>
      <w:proofErr w:type="gramStart"/>
      <w:r w:rsidRPr="00AF6F06">
        <w:t>são a ancilostomose</w:t>
      </w:r>
      <w:proofErr w:type="gramEnd"/>
      <w:r w:rsidRPr="00AF6F06">
        <w:t xml:space="preserve">, uma infecção intestinal causada por nematódeos e a teníase, provocada pela presença da forma adulta da </w:t>
      </w:r>
      <w:proofErr w:type="spellStart"/>
      <w:r w:rsidRPr="00AF6F06">
        <w:rPr>
          <w:i/>
          <w:iCs/>
        </w:rPr>
        <w:t>Taenia</w:t>
      </w:r>
      <w:proofErr w:type="spellEnd"/>
      <w:r w:rsidRPr="00AF6F06">
        <w:rPr>
          <w:i/>
          <w:iCs/>
        </w:rPr>
        <w:t xml:space="preserve"> </w:t>
      </w:r>
      <w:proofErr w:type="spellStart"/>
      <w:r w:rsidRPr="00AF6F06">
        <w:rPr>
          <w:i/>
          <w:iCs/>
        </w:rPr>
        <w:t>solium</w:t>
      </w:r>
      <w:proofErr w:type="spellEnd"/>
      <w:r w:rsidRPr="00AF6F06">
        <w:rPr>
          <w:i/>
          <w:iCs/>
        </w:rPr>
        <w:t xml:space="preserve"> </w:t>
      </w:r>
      <w:r w:rsidRPr="00AF6F06">
        <w:t xml:space="preserve">ou da </w:t>
      </w:r>
      <w:proofErr w:type="spellStart"/>
      <w:r w:rsidRPr="00AF6F06">
        <w:rPr>
          <w:i/>
          <w:iCs/>
        </w:rPr>
        <w:t>Taenia</w:t>
      </w:r>
      <w:proofErr w:type="spellEnd"/>
      <w:r w:rsidRPr="00AF6F06">
        <w:rPr>
          <w:i/>
          <w:iCs/>
        </w:rPr>
        <w:t xml:space="preserve"> </w:t>
      </w:r>
      <w:proofErr w:type="spellStart"/>
      <w:r w:rsidRPr="00AF6F06">
        <w:rPr>
          <w:i/>
          <w:iCs/>
        </w:rPr>
        <w:t>saginata</w:t>
      </w:r>
      <w:proofErr w:type="spellEnd"/>
      <w:r w:rsidRPr="00AF6F06">
        <w:rPr>
          <w:i/>
          <w:iCs/>
        </w:rPr>
        <w:t xml:space="preserve"> </w:t>
      </w:r>
      <w:r w:rsidRPr="00AF6F06">
        <w:t>no intestino delgado do homem.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r w:rsidRPr="00AF6F06">
        <w:t>Disponível em: http://www.blog.saude.gov.br/index.php/</w:t>
      </w:r>
      <w:r w:rsidRPr="00AF6F06">
        <w:br/>
        <w:t>57-</w:t>
      </w:r>
      <w:proofErr w:type="spellStart"/>
      <w:r w:rsidRPr="00AF6F06">
        <w:t>perguntas-e-respostas</w:t>
      </w:r>
      <w:proofErr w:type="spellEnd"/>
      <w:r w:rsidRPr="00AF6F06">
        <w:t>/34424-conheca-as-principais-verminoses-</w:t>
      </w:r>
      <w:r w:rsidRPr="00AF6F06">
        <w:br/>
      </w:r>
      <w:proofErr w:type="spellStart"/>
      <w:r w:rsidRPr="00AF6F06">
        <w:t>que-atingem-o-ser-humano</w:t>
      </w:r>
      <w:proofErr w:type="spellEnd"/>
      <w:r w:rsidRPr="00AF6F06">
        <w:t>. Acesso em: 17 jul. 2017. Adaptado.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r w:rsidRPr="00AF6F06">
        <w:t>Os vermes citados no texto têm em comum a presença de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t>a</w:t>
      </w:r>
      <w:proofErr w:type="gramEnd"/>
      <w:r w:rsidRPr="00AF6F06">
        <w:t>)</w:t>
      </w:r>
      <w:r w:rsidRPr="00AF6F06">
        <w:tab/>
        <w:t>cavidade geral do corpo, durante o desenvolvimento embrionário, totalmente revestidos pelo mesoderma.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t>b)</w:t>
      </w:r>
      <w:proofErr w:type="gramEnd"/>
      <w:r w:rsidRPr="00AF6F06">
        <w:tab/>
        <w:t xml:space="preserve">três folhetos embrionários, ectoderma, mesoderma e endoderma que surgem no processo de </w:t>
      </w:r>
      <w:proofErr w:type="spellStart"/>
      <w:proofErr w:type="gramStart"/>
      <w:r w:rsidRPr="00AF6F06">
        <w:t>gastrulação</w:t>
      </w:r>
      <w:proofErr w:type="spellEnd"/>
      <w:proofErr w:type="gramEnd"/>
      <w:r w:rsidRPr="00AF6F06">
        <w:t>.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t>c)</w:t>
      </w:r>
      <w:proofErr w:type="gramEnd"/>
      <w:r w:rsidRPr="00AF6F06">
        <w:tab/>
        <w:t xml:space="preserve">tubo </w:t>
      </w:r>
      <w:proofErr w:type="spellStart"/>
      <w:r w:rsidRPr="00AF6F06">
        <w:t>digestório</w:t>
      </w:r>
      <w:proofErr w:type="spellEnd"/>
      <w:r w:rsidRPr="00AF6F06">
        <w:t xml:space="preserve"> incompleto, com a cavidade </w:t>
      </w:r>
      <w:proofErr w:type="spellStart"/>
      <w:r w:rsidRPr="00AF6F06">
        <w:t>digestória</w:t>
      </w:r>
      <w:proofErr w:type="spellEnd"/>
      <w:r w:rsidRPr="00AF6F06">
        <w:t xml:space="preserve"> possuindo uma única abertura.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t>d)</w:t>
      </w:r>
      <w:proofErr w:type="gramEnd"/>
      <w:r w:rsidRPr="00AF6F06">
        <w:tab/>
        <w:t xml:space="preserve">sistema circulatório aberto com a </w:t>
      </w:r>
      <w:proofErr w:type="spellStart"/>
      <w:r w:rsidRPr="00AF6F06">
        <w:t>hemolinfa</w:t>
      </w:r>
      <w:proofErr w:type="spellEnd"/>
      <w:r w:rsidRPr="00AF6F06">
        <w:t xml:space="preserve"> circulando dentro e fora de vasos sanguíneos.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gramStart"/>
      <w:r w:rsidRPr="00AF6F06">
        <w:t>e</w:t>
      </w:r>
      <w:proofErr w:type="gramEnd"/>
      <w:r w:rsidRPr="00AF6F06">
        <w:t>)</w:t>
      </w:r>
      <w:r w:rsidRPr="00AF6F06">
        <w:tab/>
        <w:t xml:space="preserve">túbulos de </w:t>
      </w:r>
      <w:proofErr w:type="spellStart"/>
      <w:r w:rsidRPr="00AF6F06">
        <w:t>Malpighi</w:t>
      </w:r>
      <w:proofErr w:type="spellEnd"/>
      <w:r w:rsidRPr="00AF6F06">
        <w:t xml:space="preserve"> que excretam cristais sólidos de ácido úrico, substância praticamente insolúvel em água.</w:t>
      </w: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</w:p>
    <w:p w:rsidR="00AF6F06" w:rsidRPr="00AF6F06" w:rsidRDefault="00AF6F06" w:rsidP="00AF6F06">
      <w:pPr>
        <w:tabs>
          <w:tab w:val="left" w:pos="426"/>
        </w:tabs>
        <w:spacing w:after="0" w:line="240" w:lineRule="auto"/>
        <w:jc w:val="both"/>
      </w:pPr>
      <w:proofErr w:type="spellStart"/>
      <w:r w:rsidRPr="00AF6F06">
        <w:rPr>
          <w:b/>
        </w:rPr>
        <w:t>Gab</w:t>
      </w:r>
      <w:proofErr w:type="spellEnd"/>
      <w:r w:rsidRPr="00AF6F06">
        <w:t>: B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</w:p>
    <w:p w:rsidR="009B477D" w:rsidRPr="00C4516F" w:rsidRDefault="00AF6F06" w:rsidP="008E4393">
      <w:pPr>
        <w:tabs>
          <w:tab w:val="left" w:pos="426"/>
        </w:tabs>
        <w:spacing w:after="0" w:line="240" w:lineRule="auto"/>
      </w:pPr>
    </w:p>
    <w:sectPr w:rsidR="009B477D" w:rsidRPr="00C4516F" w:rsidSect="008E4393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212C2"/>
    <w:multiLevelType w:val="hybridMultilevel"/>
    <w:tmpl w:val="BEB83094"/>
    <w:lvl w:ilvl="0" w:tplc="99298056">
      <w:start w:val="1"/>
      <w:numFmt w:val="decimal"/>
      <w:lvlText w:val="%1."/>
      <w:lvlJc w:val="left"/>
      <w:pPr>
        <w:ind w:left="720" w:hanging="360"/>
      </w:pPr>
    </w:lvl>
    <w:lvl w:ilvl="1" w:tplc="99298056" w:tentative="1">
      <w:start w:val="1"/>
      <w:numFmt w:val="lowerLetter"/>
      <w:lvlText w:val="%2."/>
      <w:lvlJc w:val="left"/>
      <w:pPr>
        <w:ind w:left="1440" w:hanging="360"/>
      </w:pPr>
    </w:lvl>
    <w:lvl w:ilvl="2" w:tplc="99298056" w:tentative="1">
      <w:start w:val="1"/>
      <w:numFmt w:val="lowerRoman"/>
      <w:lvlText w:val="%3."/>
      <w:lvlJc w:val="right"/>
      <w:pPr>
        <w:ind w:left="2160" w:hanging="180"/>
      </w:pPr>
    </w:lvl>
    <w:lvl w:ilvl="3" w:tplc="99298056" w:tentative="1">
      <w:start w:val="1"/>
      <w:numFmt w:val="decimal"/>
      <w:lvlText w:val="%4."/>
      <w:lvlJc w:val="left"/>
      <w:pPr>
        <w:ind w:left="2880" w:hanging="360"/>
      </w:pPr>
    </w:lvl>
    <w:lvl w:ilvl="4" w:tplc="99298056" w:tentative="1">
      <w:start w:val="1"/>
      <w:numFmt w:val="lowerLetter"/>
      <w:lvlText w:val="%5."/>
      <w:lvlJc w:val="left"/>
      <w:pPr>
        <w:ind w:left="3600" w:hanging="360"/>
      </w:pPr>
    </w:lvl>
    <w:lvl w:ilvl="5" w:tplc="99298056" w:tentative="1">
      <w:start w:val="1"/>
      <w:numFmt w:val="lowerRoman"/>
      <w:lvlText w:val="%6."/>
      <w:lvlJc w:val="right"/>
      <w:pPr>
        <w:ind w:left="4320" w:hanging="180"/>
      </w:pPr>
    </w:lvl>
    <w:lvl w:ilvl="6" w:tplc="99298056" w:tentative="1">
      <w:start w:val="1"/>
      <w:numFmt w:val="decimal"/>
      <w:lvlText w:val="%7."/>
      <w:lvlJc w:val="left"/>
      <w:pPr>
        <w:ind w:left="5040" w:hanging="360"/>
      </w:pPr>
    </w:lvl>
    <w:lvl w:ilvl="7" w:tplc="99298056" w:tentative="1">
      <w:start w:val="1"/>
      <w:numFmt w:val="lowerLetter"/>
      <w:lvlText w:val="%8."/>
      <w:lvlJc w:val="left"/>
      <w:pPr>
        <w:ind w:left="5760" w:hanging="360"/>
      </w:pPr>
    </w:lvl>
    <w:lvl w:ilvl="8" w:tplc="992980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8997FA3"/>
    <w:multiLevelType w:val="hybridMultilevel"/>
    <w:tmpl w:val="A8AA07AC"/>
    <w:lvl w:ilvl="0" w:tplc="62274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6CB1"/>
    <w:rsid w:val="00244C3E"/>
    <w:rsid w:val="008D159E"/>
    <w:rsid w:val="008E12A5"/>
    <w:rsid w:val="008E4393"/>
    <w:rsid w:val="009B6CB1"/>
    <w:rsid w:val="00AF6F06"/>
    <w:rsid w:val="00B4256B"/>
    <w:rsid w:val="00BB2BD9"/>
    <w:rsid w:val="00D05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2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  <w:rsid w:val="008E12A5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8E12A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1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Thiago</cp:lastModifiedBy>
  <cp:revision>3</cp:revision>
  <dcterms:created xsi:type="dcterms:W3CDTF">2022-05-19T13:52:00Z</dcterms:created>
  <dcterms:modified xsi:type="dcterms:W3CDTF">2022-05-19T14:02:00Z</dcterms:modified>
</cp:coreProperties>
</file>