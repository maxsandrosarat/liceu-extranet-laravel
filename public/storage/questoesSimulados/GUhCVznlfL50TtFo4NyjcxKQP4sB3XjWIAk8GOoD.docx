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BC5" w:rsidRDefault="00ED1BC5" w:rsidP="00ED1BC5">
      <w:pPr>
        <w:tabs>
          <w:tab w:val="left" w:pos="426"/>
        </w:tabs>
        <w:spacing w:after="0" w:line="240" w:lineRule="auto"/>
        <w:jc w:val="center"/>
        <w:rPr>
          <w:b/>
          <w:bCs/>
          <w:sz w:val="18"/>
          <w:szCs w:val="18"/>
        </w:rPr>
      </w:pPr>
      <w:r>
        <w:rPr>
          <w:b/>
          <w:bCs/>
          <w:sz w:val="18"/>
          <w:szCs w:val="18"/>
        </w:rPr>
        <w:t>SIMULADO LICEU – 03 – 3ª SÉRIE</w:t>
      </w:r>
    </w:p>
    <w:p w:rsidR="00ED1BC5" w:rsidRDefault="00ED1BC5" w:rsidP="00ED1BC5">
      <w:pPr>
        <w:tabs>
          <w:tab w:val="left" w:pos="426"/>
        </w:tabs>
        <w:spacing w:after="0" w:line="240" w:lineRule="auto"/>
        <w:jc w:val="center"/>
        <w:rPr>
          <w:b/>
          <w:bCs/>
          <w:sz w:val="18"/>
          <w:szCs w:val="18"/>
        </w:rPr>
      </w:pPr>
      <w:r>
        <w:rPr>
          <w:b/>
          <w:bCs/>
          <w:sz w:val="18"/>
          <w:szCs w:val="18"/>
        </w:rPr>
        <w:t>BIOLOGIA I</w:t>
      </w:r>
    </w:p>
    <w:p w:rsidR="00ED1BC5" w:rsidRDefault="00ED1BC5" w:rsidP="00ED1BC5">
      <w:pPr>
        <w:tabs>
          <w:tab w:val="left" w:pos="426"/>
        </w:tabs>
        <w:spacing w:after="0" w:line="240" w:lineRule="auto"/>
        <w:rPr>
          <w:b/>
          <w:bCs/>
          <w:sz w:val="18"/>
          <w:szCs w:val="18"/>
        </w:rPr>
      </w:pPr>
    </w:p>
    <w:p w:rsidR="00531DC2" w:rsidRDefault="00ED1BC5" w:rsidP="00ED1BC5">
      <w:pPr>
        <w:tabs>
          <w:tab w:val="left" w:pos="426"/>
        </w:tabs>
        <w:spacing w:after="0" w:line="240" w:lineRule="auto"/>
        <w:rPr>
          <w:b/>
          <w:bCs/>
          <w:sz w:val="18"/>
          <w:szCs w:val="18"/>
        </w:rPr>
      </w:pPr>
      <w:r>
        <w:rPr>
          <w:b/>
          <w:bCs/>
          <w:sz w:val="18"/>
          <w:szCs w:val="18"/>
        </w:rPr>
        <w:t>Questão-01 - (IFMT)</w:t>
      </w:r>
      <w:proofErr w:type="gramStart"/>
      <w:r>
        <w:rPr>
          <w:b/>
          <w:bCs/>
          <w:sz w:val="18"/>
          <w:szCs w:val="18"/>
        </w:rPr>
        <w:t xml:space="preserve">  </w:t>
      </w:r>
    </w:p>
    <w:p w:rsidR="00AF72AB" w:rsidRDefault="00AF72AB" w:rsidP="00ED1BC5">
      <w:pPr>
        <w:tabs>
          <w:tab w:val="left" w:pos="426"/>
        </w:tabs>
        <w:spacing w:after="0" w:line="240" w:lineRule="auto"/>
        <w:rPr>
          <w:b/>
        </w:rPr>
      </w:pPr>
      <w:proofErr w:type="gramEnd"/>
      <w:r>
        <w:rPr>
          <w:b/>
        </w:rPr>
        <w:t xml:space="preserve">  </w:t>
      </w:r>
    </w:p>
    <w:p w:rsidR="00AF72AB" w:rsidRPr="002043E4" w:rsidRDefault="00AF72AB" w:rsidP="00ED1BC5">
      <w:pPr>
        <w:tabs>
          <w:tab w:val="left" w:pos="426"/>
        </w:tabs>
        <w:spacing w:after="0" w:line="240" w:lineRule="auto"/>
        <w:jc w:val="both"/>
      </w:pPr>
      <w:r w:rsidRPr="002043E4">
        <w:t>O núcleo celular é uma característica das células eucarióticas; cada célula quase sempre contém um núcleo, cujo tamanho e forma variam, dependendo do tipo celular. Entretanto, há células com dois ou mais núcleos: protozoários ciliados, por exemplo, apresentam um núcleo pequeno, o micronúcleo, e outro maior, o macronúcleo. As fibras musculares estriadas do nosso corpo, resultantes da fusão de várias células precursoras, têm dezenas de centenas de núcleos. Ao contrário, as hemácias dos mamíferos não apresentam núcleo, pois ele degenera no decorrer do amadurecimento celular.</w:t>
      </w:r>
    </w:p>
    <w:p w:rsidR="00AF72AB" w:rsidRPr="002043E4" w:rsidRDefault="00AF72AB" w:rsidP="00ED1BC5">
      <w:pPr>
        <w:tabs>
          <w:tab w:val="left" w:pos="426"/>
        </w:tabs>
        <w:spacing w:after="0" w:line="240" w:lineRule="auto"/>
        <w:jc w:val="right"/>
      </w:pPr>
      <w:r w:rsidRPr="002043E4">
        <w:t>(</w:t>
      </w:r>
      <w:proofErr w:type="spellStart"/>
      <w:r w:rsidRPr="002043E4">
        <w:t>Amabis</w:t>
      </w:r>
      <w:proofErr w:type="spellEnd"/>
      <w:r w:rsidRPr="002043E4">
        <w:t xml:space="preserve"> e </w:t>
      </w:r>
      <w:proofErr w:type="spellStart"/>
      <w:r w:rsidRPr="002043E4">
        <w:t>Martho</w:t>
      </w:r>
      <w:proofErr w:type="spellEnd"/>
      <w:r w:rsidRPr="002043E4">
        <w:t xml:space="preserve">. Biologia Moderna vol. 1 - 1ª ed. Ed. Moderna. Pg. 78-109. </w:t>
      </w:r>
      <w:proofErr w:type="gramStart"/>
      <w:r w:rsidRPr="002043E4">
        <w:t>2016)</w:t>
      </w:r>
      <w:proofErr w:type="gramEnd"/>
    </w:p>
    <w:p w:rsidR="00AF72AB" w:rsidRPr="002043E4" w:rsidRDefault="00AF72AB" w:rsidP="00ED1BC5">
      <w:pPr>
        <w:tabs>
          <w:tab w:val="left" w:pos="426"/>
        </w:tabs>
        <w:spacing w:after="0" w:line="240" w:lineRule="auto"/>
        <w:jc w:val="both"/>
      </w:pPr>
    </w:p>
    <w:p w:rsidR="00AF72AB" w:rsidRPr="002043E4" w:rsidRDefault="00AF72AB" w:rsidP="00ED1BC5">
      <w:pPr>
        <w:tabs>
          <w:tab w:val="left" w:pos="426"/>
        </w:tabs>
        <w:spacing w:after="0" w:line="240" w:lineRule="auto"/>
        <w:jc w:val="both"/>
      </w:pPr>
      <w:r w:rsidRPr="002043E4">
        <w:t>Com relação ao núcleo celular, analise as afirmativas e marque a única alternativa com todas as informações corretas:</w:t>
      </w:r>
    </w:p>
    <w:p w:rsidR="00AF72AB" w:rsidRPr="002043E4" w:rsidRDefault="00AF72AB" w:rsidP="00ED1BC5">
      <w:pPr>
        <w:tabs>
          <w:tab w:val="left" w:pos="426"/>
        </w:tabs>
        <w:spacing w:after="0" w:line="240" w:lineRule="auto"/>
        <w:jc w:val="both"/>
      </w:pPr>
    </w:p>
    <w:p w:rsidR="00AF72AB" w:rsidRPr="002043E4" w:rsidRDefault="00AF72AB" w:rsidP="00ED1BC5">
      <w:pPr>
        <w:tabs>
          <w:tab w:val="left" w:pos="426"/>
        </w:tabs>
        <w:spacing w:after="0" w:line="240" w:lineRule="auto"/>
        <w:jc w:val="both"/>
      </w:pPr>
      <w:proofErr w:type="gramStart"/>
      <w:r w:rsidRPr="002043E4">
        <w:t>a</w:t>
      </w:r>
      <w:proofErr w:type="gramEnd"/>
      <w:r w:rsidRPr="002043E4">
        <w:t>)</w:t>
      </w:r>
      <w:r w:rsidRPr="002043E4">
        <w:tab/>
        <w:t>A única importância do núcleo se deve ao fato dele armazenar os cromossomos. No entanto, todos os processos de transcrição e tradução, que originam novas proteínas, ocorrem no citoplasma das células.</w:t>
      </w:r>
    </w:p>
    <w:p w:rsidR="00AF72AB" w:rsidRPr="002043E4" w:rsidRDefault="00AF72AB" w:rsidP="00ED1BC5">
      <w:pPr>
        <w:tabs>
          <w:tab w:val="left" w:pos="426"/>
        </w:tabs>
        <w:spacing w:after="0" w:line="240" w:lineRule="auto"/>
        <w:jc w:val="both"/>
      </w:pPr>
      <w:proofErr w:type="gramStart"/>
      <w:r w:rsidRPr="002043E4">
        <w:t>b)</w:t>
      </w:r>
      <w:proofErr w:type="gramEnd"/>
      <w:r w:rsidRPr="002043E4">
        <w:tab/>
        <w:t>O núcleo armazena os cromossomos e é o grande responsável pela síntese de todas as proteínas que ocorrem nas células, pois os processos de transcrição e tradução ocorrem no seu interior.</w:t>
      </w:r>
    </w:p>
    <w:p w:rsidR="00AF72AB" w:rsidRPr="00ED1BC5" w:rsidRDefault="00AF72AB" w:rsidP="00ED1BC5">
      <w:pPr>
        <w:tabs>
          <w:tab w:val="left" w:pos="426"/>
        </w:tabs>
        <w:spacing w:after="0" w:line="240" w:lineRule="auto"/>
        <w:jc w:val="both"/>
        <w:rPr>
          <w:b/>
        </w:rPr>
      </w:pPr>
      <w:proofErr w:type="gramStart"/>
      <w:r w:rsidRPr="00ED1BC5">
        <w:rPr>
          <w:b/>
        </w:rPr>
        <w:t>c)</w:t>
      </w:r>
      <w:proofErr w:type="gramEnd"/>
      <w:r w:rsidRPr="00ED1BC5">
        <w:rPr>
          <w:b/>
        </w:rPr>
        <w:tab/>
        <w:t xml:space="preserve">O núcleo, quando não está em processo de divisão, apresenta um limite definido, devido à presença da </w:t>
      </w:r>
      <w:proofErr w:type="spellStart"/>
      <w:r w:rsidRPr="00ED1BC5">
        <w:rPr>
          <w:b/>
        </w:rPr>
        <w:t>carioteca</w:t>
      </w:r>
      <w:proofErr w:type="spellEnd"/>
      <w:r w:rsidRPr="00ED1BC5">
        <w:rPr>
          <w:b/>
        </w:rPr>
        <w:t xml:space="preserve"> ou membrana nuclear, e é nele que se encontra o DNA </w:t>
      </w:r>
      <w:proofErr w:type="spellStart"/>
      <w:r w:rsidRPr="00ED1BC5">
        <w:rPr>
          <w:b/>
        </w:rPr>
        <w:t>genômico</w:t>
      </w:r>
      <w:proofErr w:type="spellEnd"/>
      <w:r w:rsidRPr="00ED1BC5">
        <w:rPr>
          <w:b/>
        </w:rPr>
        <w:t xml:space="preserve"> (o material genético), organizado em cromossomos.</w:t>
      </w:r>
    </w:p>
    <w:p w:rsidR="00AF72AB" w:rsidRPr="002043E4" w:rsidRDefault="00AF72AB" w:rsidP="00ED1BC5">
      <w:pPr>
        <w:tabs>
          <w:tab w:val="left" w:pos="426"/>
        </w:tabs>
        <w:spacing w:after="0" w:line="240" w:lineRule="auto"/>
        <w:jc w:val="both"/>
      </w:pPr>
      <w:proofErr w:type="gramStart"/>
      <w:r w:rsidRPr="002043E4">
        <w:t>d)</w:t>
      </w:r>
      <w:proofErr w:type="gramEnd"/>
      <w:r w:rsidRPr="002043E4">
        <w:tab/>
        <w:t>O núcleo é um filamento constituído de uma molécula de DNA linear associada a várias proteínas, é nele que são encontrados os genes, unidades que contêm as características informacionais e hereditárias.</w:t>
      </w:r>
    </w:p>
    <w:p w:rsidR="00AF72AB" w:rsidRPr="002043E4" w:rsidRDefault="00AF72AB" w:rsidP="00ED1BC5">
      <w:pPr>
        <w:tabs>
          <w:tab w:val="left" w:pos="426"/>
        </w:tabs>
        <w:spacing w:after="0" w:line="240" w:lineRule="auto"/>
        <w:jc w:val="both"/>
      </w:pPr>
      <w:proofErr w:type="gramStart"/>
      <w:r w:rsidRPr="002043E4">
        <w:t>e</w:t>
      </w:r>
      <w:proofErr w:type="gramEnd"/>
      <w:r w:rsidRPr="002043E4">
        <w:t>)</w:t>
      </w:r>
      <w:r w:rsidRPr="002043E4">
        <w:tab/>
        <w:t xml:space="preserve">O núcleo é delimitado pela </w:t>
      </w:r>
      <w:proofErr w:type="spellStart"/>
      <w:r w:rsidRPr="002043E4">
        <w:t>carioteca</w:t>
      </w:r>
      <w:proofErr w:type="spellEnd"/>
      <w:r w:rsidRPr="002043E4">
        <w:t xml:space="preserve">, que é constituída por duas membranas </w:t>
      </w:r>
      <w:proofErr w:type="spellStart"/>
      <w:r w:rsidRPr="002043E4">
        <w:t>lipogliceicas</w:t>
      </w:r>
      <w:proofErr w:type="spellEnd"/>
      <w:r w:rsidRPr="002043E4">
        <w:t xml:space="preserve"> muito bem ajustadas uma à outra. Tem a função de regular o metabolismo, bem como armazenar as informações genéticas das células.</w:t>
      </w:r>
    </w:p>
    <w:p w:rsidR="0080570E" w:rsidRPr="00AF72AB" w:rsidRDefault="0080570E" w:rsidP="00ED1BC5">
      <w:pPr>
        <w:tabs>
          <w:tab w:val="left" w:pos="426"/>
        </w:tabs>
        <w:spacing w:after="0" w:line="240" w:lineRule="auto"/>
      </w:pPr>
    </w:p>
    <w:p w:rsidR="00DE3B89" w:rsidRPr="002043E4" w:rsidRDefault="00ED1BC5" w:rsidP="00ED1BC5">
      <w:pPr>
        <w:tabs>
          <w:tab w:val="left" w:pos="426"/>
        </w:tabs>
        <w:spacing w:after="0" w:line="240" w:lineRule="auto"/>
        <w:jc w:val="both"/>
      </w:pPr>
      <w:proofErr w:type="spellStart"/>
      <w:r w:rsidRPr="002043E4">
        <w:rPr>
          <w:b/>
        </w:rPr>
        <w:t>Gab</w:t>
      </w:r>
      <w:proofErr w:type="spellEnd"/>
      <w:r w:rsidRPr="002043E4">
        <w:t>: C</w:t>
      </w:r>
    </w:p>
    <w:p w:rsidR="0080570E" w:rsidRPr="00DE3B89" w:rsidRDefault="0080570E" w:rsidP="00ED1BC5">
      <w:pPr>
        <w:tabs>
          <w:tab w:val="left" w:pos="426"/>
        </w:tabs>
        <w:spacing w:after="0" w:line="240" w:lineRule="auto"/>
      </w:pPr>
    </w:p>
    <w:p w:rsidR="00531DC2" w:rsidRDefault="00ED1BC5" w:rsidP="00ED1BC5">
      <w:pPr>
        <w:tabs>
          <w:tab w:val="left" w:pos="426"/>
        </w:tabs>
        <w:spacing w:after="0" w:line="240" w:lineRule="auto"/>
        <w:rPr>
          <w:b/>
          <w:bCs/>
          <w:sz w:val="18"/>
          <w:szCs w:val="18"/>
        </w:rPr>
      </w:pPr>
      <w:r>
        <w:rPr>
          <w:b/>
          <w:bCs/>
          <w:sz w:val="18"/>
          <w:szCs w:val="18"/>
        </w:rPr>
        <w:t>Questão-02 - (FPS PE)</w:t>
      </w:r>
      <w:proofErr w:type="gramStart"/>
      <w:r>
        <w:rPr>
          <w:b/>
          <w:bCs/>
          <w:sz w:val="18"/>
          <w:szCs w:val="18"/>
        </w:rPr>
        <w:t xml:space="preserve">  </w:t>
      </w:r>
    </w:p>
    <w:p w:rsidR="000B0933" w:rsidRDefault="00ED1BC5" w:rsidP="00ED1BC5">
      <w:pPr>
        <w:tabs>
          <w:tab w:val="left" w:pos="426"/>
        </w:tabs>
        <w:spacing w:after="0" w:line="240" w:lineRule="auto"/>
        <w:rPr>
          <w:b/>
        </w:rPr>
      </w:pPr>
      <w:proofErr w:type="gramEnd"/>
      <w:r>
        <w:rPr>
          <w:b/>
        </w:rPr>
        <w:t xml:space="preserve">  </w:t>
      </w:r>
    </w:p>
    <w:p w:rsidR="000B0933" w:rsidRPr="00A22C37" w:rsidRDefault="00ED1BC5" w:rsidP="00ED1BC5">
      <w:pPr>
        <w:tabs>
          <w:tab w:val="left" w:pos="426"/>
        </w:tabs>
        <w:spacing w:after="0" w:line="240" w:lineRule="auto"/>
        <w:jc w:val="both"/>
      </w:pPr>
      <w:r w:rsidRPr="00A22C37">
        <w:t>O núcleo é uma estrutura presente nas células eucarióticas que é responsável pelo controle das funções celulares e é constituído pelo envelope nuclear, nucl</w:t>
      </w:r>
      <w:r w:rsidRPr="00A22C37">
        <w:t>eoplasma, cromatina e pelo nucléolo. Acerca do núcleo e de seus componentes, assinale a afirmativa correta.</w:t>
      </w:r>
    </w:p>
    <w:p w:rsidR="000B0933" w:rsidRPr="00A22C37" w:rsidRDefault="00ED1BC5" w:rsidP="00ED1BC5">
      <w:pPr>
        <w:tabs>
          <w:tab w:val="left" w:pos="426"/>
        </w:tabs>
        <w:spacing w:after="0" w:line="240" w:lineRule="auto"/>
        <w:jc w:val="both"/>
      </w:pPr>
    </w:p>
    <w:p w:rsidR="000B0933" w:rsidRPr="00A22C37" w:rsidRDefault="00ED1BC5" w:rsidP="00ED1BC5">
      <w:pPr>
        <w:tabs>
          <w:tab w:val="left" w:pos="426"/>
        </w:tabs>
        <w:spacing w:after="0" w:line="240" w:lineRule="auto"/>
        <w:jc w:val="both"/>
      </w:pPr>
      <w:proofErr w:type="gramStart"/>
      <w:r w:rsidRPr="00A22C37">
        <w:t>a</w:t>
      </w:r>
      <w:proofErr w:type="gramEnd"/>
      <w:r w:rsidRPr="00A22C37">
        <w:t>)</w:t>
      </w:r>
      <w:r w:rsidRPr="00A22C37">
        <w:tab/>
        <w:t>O envelope nuclear é contínuo e separa o material nuclear do citoplasma.</w:t>
      </w:r>
    </w:p>
    <w:p w:rsidR="000B0933" w:rsidRPr="00ED1BC5" w:rsidRDefault="00ED1BC5" w:rsidP="00ED1BC5">
      <w:pPr>
        <w:tabs>
          <w:tab w:val="left" w:pos="426"/>
        </w:tabs>
        <w:spacing w:after="0" w:line="240" w:lineRule="auto"/>
        <w:jc w:val="both"/>
        <w:rPr>
          <w:b/>
        </w:rPr>
      </w:pPr>
      <w:proofErr w:type="gramStart"/>
      <w:r w:rsidRPr="00ED1BC5">
        <w:rPr>
          <w:b/>
        </w:rPr>
        <w:t>b)</w:t>
      </w:r>
      <w:proofErr w:type="gramEnd"/>
      <w:r w:rsidRPr="00ED1BC5">
        <w:rPr>
          <w:b/>
        </w:rPr>
        <w:tab/>
        <w:t>A cromatina é formada por DNA associado a proteínas histonas.</w:t>
      </w:r>
    </w:p>
    <w:p w:rsidR="000B0933" w:rsidRPr="00A22C37" w:rsidRDefault="00ED1BC5" w:rsidP="00ED1BC5">
      <w:pPr>
        <w:tabs>
          <w:tab w:val="left" w:pos="426"/>
        </w:tabs>
        <w:spacing w:after="0" w:line="240" w:lineRule="auto"/>
        <w:jc w:val="both"/>
      </w:pPr>
      <w:proofErr w:type="gramStart"/>
      <w:r w:rsidRPr="00A22C37">
        <w:t>c)</w:t>
      </w:r>
      <w:proofErr w:type="gramEnd"/>
      <w:r w:rsidRPr="00A22C37">
        <w:tab/>
      </w:r>
      <w:r w:rsidRPr="00A22C37">
        <w:t>Durante a divisão celular, é possível observar os cromossomos meióticos no leptóteno.</w:t>
      </w:r>
    </w:p>
    <w:p w:rsidR="000B0933" w:rsidRPr="00A22C37" w:rsidRDefault="00ED1BC5" w:rsidP="00ED1BC5">
      <w:pPr>
        <w:tabs>
          <w:tab w:val="left" w:pos="426"/>
        </w:tabs>
        <w:spacing w:after="0" w:line="240" w:lineRule="auto"/>
        <w:jc w:val="both"/>
      </w:pPr>
      <w:proofErr w:type="gramStart"/>
      <w:r w:rsidRPr="00A22C37">
        <w:t>d)</w:t>
      </w:r>
      <w:proofErr w:type="gramEnd"/>
      <w:r w:rsidRPr="00A22C37">
        <w:tab/>
        <w:t>A síntese do RNA mensageiro ocorre nas regiões organizadoras do nucléolo.</w:t>
      </w:r>
    </w:p>
    <w:p w:rsidR="000B0933" w:rsidRPr="00A22C37" w:rsidRDefault="00ED1BC5" w:rsidP="00ED1BC5">
      <w:pPr>
        <w:tabs>
          <w:tab w:val="left" w:pos="426"/>
        </w:tabs>
        <w:spacing w:after="0" w:line="240" w:lineRule="auto"/>
        <w:jc w:val="both"/>
      </w:pPr>
      <w:proofErr w:type="gramStart"/>
      <w:r w:rsidRPr="00A22C37">
        <w:t>e</w:t>
      </w:r>
      <w:proofErr w:type="gramEnd"/>
      <w:r w:rsidRPr="00A22C37">
        <w:t>)</w:t>
      </w:r>
      <w:r w:rsidRPr="00A22C37">
        <w:tab/>
        <w:t>A eucromatina corresponde às regiões menos coradas da cromatina, pois os genes estão inati</w:t>
      </w:r>
      <w:r w:rsidRPr="00A22C37">
        <w:t>vos.</w:t>
      </w:r>
    </w:p>
    <w:p w:rsidR="009B477D" w:rsidRPr="000B0933" w:rsidRDefault="00ED1BC5" w:rsidP="00ED1BC5">
      <w:pPr>
        <w:tabs>
          <w:tab w:val="left" w:pos="426"/>
        </w:tabs>
        <w:spacing w:after="0" w:line="240" w:lineRule="auto"/>
      </w:pPr>
    </w:p>
    <w:p w:rsidR="008A2777" w:rsidRPr="00A22C37" w:rsidRDefault="00ED1BC5" w:rsidP="00ED1BC5">
      <w:pPr>
        <w:tabs>
          <w:tab w:val="left" w:pos="426"/>
        </w:tabs>
        <w:spacing w:after="0" w:line="240" w:lineRule="auto"/>
        <w:jc w:val="both"/>
      </w:pPr>
      <w:proofErr w:type="spellStart"/>
      <w:r w:rsidRPr="00A22C37">
        <w:rPr>
          <w:b/>
        </w:rPr>
        <w:t>Gab</w:t>
      </w:r>
      <w:proofErr w:type="spellEnd"/>
      <w:r w:rsidRPr="00A22C37">
        <w:t>: B</w:t>
      </w:r>
    </w:p>
    <w:p w:rsidR="009B477D" w:rsidRPr="008A2777" w:rsidRDefault="00ED1BC5" w:rsidP="00ED1BC5">
      <w:pPr>
        <w:tabs>
          <w:tab w:val="left" w:pos="426"/>
        </w:tabs>
        <w:spacing w:after="0" w:line="240" w:lineRule="auto"/>
      </w:pPr>
    </w:p>
    <w:p w:rsidR="00531DC2" w:rsidRDefault="00ED1BC5" w:rsidP="00ED1BC5">
      <w:pPr>
        <w:tabs>
          <w:tab w:val="left" w:pos="426"/>
        </w:tabs>
        <w:spacing w:after="0" w:line="240" w:lineRule="auto"/>
        <w:rPr>
          <w:b/>
          <w:bCs/>
          <w:sz w:val="18"/>
          <w:szCs w:val="18"/>
        </w:rPr>
      </w:pPr>
      <w:r>
        <w:rPr>
          <w:b/>
          <w:bCs/>
          <w:sz w:val="18"/>
          <w:szCs w:val="18"/>
        </w:rPr>
        <w:t>Questão-03 - (UNITAU SP)</w:t>
      </w:r>
      <w:proofErr w:type="gramStart"/>
      <w:r>
        <w:rPr>
          <w:b/>
          <w:bCs/>
          <w:sz w:val="18"/>
          <w:szCs w:val="18"/>
        </w:rPr>
        <w:t xml:space="preserve">  </w:t>
      </w:r>
    </w:p>
    <w:p w:rsidR="000157E7" w:rsidRDefault="00ED1BC5" w:rsidP="00ED1BC5">
      <w:pPr>
        <w:tabs>
          <w:tab w:val="left" w:pos="426"/>
        </w:tabs>
        <w:spacing w:after="0" w:line="240" w:lineRule="auto"/>
        <w:rPr>
          <w:b/>
        </w:rPr>
      </w:pPr>
      <w:proofErr w:type="gramEnd"/>
      <w:r>
        <w:rPr>
          <w:b/>
        </w:rPr>
        <w:t xml:space="preserve">  </w:t>
      </w:r>
    </w:p>
    <w:p w:rsidR="000157E7" w:rsidRPr="002D4811" w:rsidRDefault="00ED1BC5" w:rsidP="00ED1BC5">
      <w:pPr>
        <w:tabs>
          <w:tab w:val="left" w:pos="426"/>
        </w:tabs>
        <w:spacing w:after="0" w:line="240" w:lineRule="auto"/>
        <w:jc w:val="both"/>
      </w:pPr>
      <w:r w:rsidRPr="002D4811">
        <w:t>O núcleo celular responsável pelo comando das funções e da estrutura celular é composto pelo envoltório nuclear, o nucleoplasma, o nucléolo e a cromatina.</w:t>
      </w:r>
    </w:p>
    <w:p w:rsidR="000157E7" w:rsidRPr="002D4811" w:rsidRDefault="00ED1BC5" w:rsidP="00ED1BC5">
      <w:pPr>
        <w:tabs>
          <w:tab w:val="left" w:pos="426"/>
        </w:tabs>
        <w:spacing w:after="0" w:line="240" w:lineRule="auto"/>
        <w:jc w:val="both"/>
      </w:pPr>
    </w:p>
    <w:p w:rsidR="000157E7" w:rsidRPr="002D4811" w:rsidRDefault="00ED1BC5" w:rsidP="00ED1BC5">
      <w:pPr>
        <w:tabs>
          <w:tab w:val="left" w:pos="426"/>
        </w:tabs>
        <w:spacing w:after="0" w:line="240" w:lineRule="auto"/>
        <w:jc w:val="both"/>
      </w:pPr>
      <w:r w:rsidRPr="002D4811">
        <w:t>Assinale a alternativa que apresenta informação INCORRET</w:t>
      </w:r>
      <w:r w:rsidRPr="002D4811">
        <w:t>A referente aos componentes nucleares.</w:t>
      </w:r>
    </w:p>
    <w:p w:rsidR="000157E7" w:rsidRPr="002D4811" w:rsidRDefault="00ED1BC5" w:rsidP="00ED1BC5">
      <w:pPr>
        <w:tabs>
          <w:tab w:val="left" w:pos="426"/>
        </w:tabs>
        <w:spacing w:after="0" w:line="240" w:lineRule="auto"/>
        <w:jc w:val="both"/>
      </w:pPr>
    </w:p>
    <w:p w:rsidR="000157E7" w:rsidRPr="00ED1BC5" w:rsidRDefault="00ED1BC5" w:rsidP="00ED1BC5">
      <w:pPr>
        <w:tabs>
          <w:tab w:val="left" w:pos="426"/>
        </w:tabs>
        <w:spacing w:after="0" w:line="240" w:lineRule="auto"/>
        <w:jc w:val="both"/>
        <w:rPr>
          <w:b/>
        </w:rPr>
      </w:pPr>
      <w:proofErr w:type="gramStart"/>
      <w:r w:rsidRPr="00ED1BC5">
        <w:rPr>
          <w:b/>
        </w:rPr>
        <w:t>a</w:t>
      </w:r>
      <w:proofErr w:type="gramEnd"/>
      <w:r w:rsidRPr="00ED1BC5">
        <w:rPr>
          <w:b/>
        </w:rPr>
        <w:t>)</w:t>
      </w:r>
      <w:r w:rsidRPr="00ED1BC5">
        <w:rPr>
          <w:b/>
        </w:rPr>
        <w:tab/>
        <w:t>O envoltório nuclear é constituído por uma membrana lipoproteica simples, que apresenta muitos poros, para a passagem de moléculas.</w:t>
      </w:r>
    </w:p>
    <w:p w:rsidR="000157E7" w:rsidRPr="002D4811" w:rsidRDefault="00ED1BC5" w:rsidP="00ED1BC5">
      <w:pPr>
        <w:tabs>
          <w:tab w:val="left" w:pos="426"/>
        </w:tabs>
        <w:spacing w:after="0" w:line="240" w:lineRule="auto"/>
        <w:jc w:val="both"/>
      </w:pPr>
      <w:proofErr w:type="gramStart"/>
      <w:r w:rsidRPr="002D4811">
        <w:lastRenderedPageBreak/>
        <w:t>b)</w:t>
      </w:r>
      <w:proofErr w:type="gramEnd"/>
      <w:r w:rsidRPr="002D4811">
        <w:tab/>
        <w:t xml:space="preserve">O nucleoplasma apresenta constituição semelhante à do </w:t>
      </w:r>
      <w:proofErr w:type="spellStart"/>
      <w:r w:rsidRPr="002D4811">
        <w:t>citosol</w:t>
      </w:r>
      <w:proofErr w:type="spellEnd"/>
      <w:r w:rsidRPr="002D4811">
        <w:t>, com presença de</w:t>
      </w:r>
      <w:r w:rsidRPr="002D4811">
        <w:t xml:space="preserve"> água, proteínas e outras substâncias.</w:t>
      </w:r>
    </w:p>
    <w:p w:rsidR="000157E7" w:rsidRPr="002D4811" w:rsidRDefault="00ED1BC5" w:rsidP="00ED1BC5">
      <w:pPr>
        <w:tabs>
          <w:tab w:val="left" w:pos="426"/>
        </w:tabs>
        <w:spacing w:after="0" w:line="240" w:lineRule="auto"/>
        <w:jc w:val="both"/>
      </w:pPr>
      <w:proofErr w:type="gramStart"/>
      <w:r w:rsidRPr="002D4811">
        <w:t>c)</w:t>
      </w:r>
      <w:proofErr w:type="gramEnd"/>
      <w:r w:rsidRPr="002D4811">
        <w:tab/>
        <w:t xml:space="preserve">Os nucléolos são compostos de ácidos nucleicos e de proteínas, sendo responsáveis pela transcrição e pela montagem de RNA </w:t>
      </w:r>
      <w:proofErr w:type="spellStart"/>
      <w:r w:rsidRPr="002D4811">
        <w:t>ribossomal</w:t>
      </w:r>
      <w:proofErr w:type="spellEnd"/>
      <w:r w:rsidRPr="002D4811">
        <w:t>.</w:t>
      </w:r>
    </w:p>
    <w:p w:rsidR="000157E7" w:rsidRPr="002D4811" w:rsidRDefault="00ED1BC5" w:rsidP="00ED1BC5">
      <w:pPr>
        <w:tabs>
          <w:tab w:val="left" w:pos="426"/>
        </w:tabs>
        <w:spacing w:after="0" w:line="240" w:lineRule="auto"/>
        <w:jc w:val="both"/>
      </w:pPr>
      <w:proofErr w:type="gramStart"/>
      <w:r w:rsidRPr="002D4811">
        <w:t>d)</w:t>
      </w:r>
      <w:proofErr w:type="gramEnd"/>
      <w:r w:rsidRPr="002D4811">
        <w:tab/>
        <w:t>A cromatina é composta por DNA associado a proteínas, como as histonas.</w:t>
      </w:r>
    </w:p>
    <w:p w:rsidR="000157E7" w:rsidRPr="002D4811" w:rsidRDefault="00ED1BC5" w:rsidP="00ED1BC5">
      <w:pPr>
        <w:tabs>
          <w:tab w:val="left" w:pos="426"/>
        </w:tabs>
        <w:spacing w:after="0" w:line="240" w:lineRule="auto"/>
        <w:jc w:val="both"/>
      </w:pPr>
      <w:proofErr w:type="gramStart"/>
      <w:r w:rsidRPr="002D4811">
        <w:t>e</w:t>
      </w:r>
      <w:proofErr w:type="gramEnd"/>
      <w:r w:rsidRPr="002D4811">
        <w:t>)</w:t>
      </w:r>
      <w:r w:rsidRPr="002D4811">
        <w:tab/>
        <w:t xml:space="preserve">A </w:t>
      </w:r>
      <w:proofErr w:type="spellStart"/>
      <w:r w:rsidRPr="002D4811">
        <w:t>carioteca</w:t>
      </w:r>
      <w:proofErr w:type="spellEnd"/>
      <w:r w:rsidRPr="002D4811">
        <w:t xml:space="preserve"> apresenta membrana externa, que se comunica diretamente com o retículo endoplasmático rugoso.</w:t>
      </w:r>
    </w:p>
    <w:p w:rsidR="0080570E" w:rsidRPr="000157E7" w:rsidRDefault="0080570E" w:rsidP="00ED1BC5">
      <w:pPr>
        <w:tabs>
          <w:tab w:val="left" w:pos="426"/>
        </w:tabs>
        <w:spacing w:after="0" w:line="240" w:lineRule="auto"/>
      </w:pPr>
    </w:p>
    <w:p w:rsidR="00A04883" w:rsidRPr="002D4811" w:rsidRDefault="00ED1BC5" w:rsidP="00ED1BC5">
      <w:pPr>
        <w:tabs>
          <w:tab w:val="left" w:pos="426"/>
        </w:tabs>
        <w:spacing w:after="0" w:line="240" w:lineRule="auto"/>
        <w:jc w:val="both"/>
      </w:pPr>
      <w:proofErr w:type="spellStart"/>
      <w:r w:rsidRPr="002D4811">
        <w:rPr>
          <w:b/>
        </w:rPr>
        <w:t>Gab</w:t>
      </w:r>
      <w:proofErr w:type="spellEnd"/>
      <w:r w:rsidRPr="002D4811">
        <w:t>: A</w:t>
      </w:r>
    </w:p>
    <w:p w:rsidR="0080570E" w:rsidRPr="00A04883" w:rsidRDefault="0080570E" w:rsidP="00ED1BC5">
      <w:pPr>
        <w:tabs>
          <w:tab w:val="left" w:pos="426"/>
        </w:tabs>
        <w:spacing w:after="0" w:line="240" w:lineRule="auto"/>
      </w:pPr>
    </w:p>
    <w:p w:rsidR="00531DC2" w:rsidRDefault="00ED1BC5" w:rsidP="00ED1BC5">
      <w:pPr>
        <w:tabs>
          <w:tab w:val="left" w:pos="426"/>
        </w:tabs>
        <w:spacing w:after="0" w:line="240" w:lineRule="auto"/>
        <w:rPr>
          <w:b/>
          <w:bCs/>
          <w:sz w:val="18"/>
          <w:szCs w:val="18"/>
        </w:rPr>
      </w:pPr>
      <w:r>
        <w:rPr>
          <w:b/>
          <w:bCs/>
          <w:sz w:val="18"/>
          <w:szCs w:val="18"/>
        </w:rPr>
        <w:t xml:space="preserve">Questão-04 - (Escola </w:t>
      </w:r>
      <w:proofErr w:type="spellStart"/>
      <w:r>
        <w:rPr>
          <w:b/>
          <w:bCs/>
          <w:sz w:val="18"/>
          <w:szCs w:val="18"/>
        </w:rPr>
        <w:t>Bahiana</w:t>
      </w:r>
      <w:proofErr w:type="spellEnd"/>
      <w:r>
        <w:rPr>
          <w:b/>
          <w:bCs/>
          <w:sz w:val="18"/>
          <w:szCs w:val="18"/>
        </w:rPr>
        <w:t xml:space="preserve"> de Medicina e Saúde Pública)</w:t>
      </w:r>
      <w:proofErr w:type="gramStart"/>
      <w:r>
        <w:rPr>
          <w:b/>
          <w:bCs/>
          <w:sz w:val="18"/>
          <w:szCs w:val="18"/>
        </w:rPr>
        <w:t xml:space="preserve">  </w:t>
      </w:r>
    </w:p>
    <w:p w:rsidR="00C4563F" w:rsidRDefault="00ED1BC5" w:rsidP="00ED1BC5">
      <w:pPr>
        <w:tabs>
          <w:tab w:val="left" w:pos="426"/>
        </w:tabs>
        <w:spacing w:after="0" w:line="240" w:lineRule="auto"/>
        <w:rPr>
          <w:b/>
        </w:rPr>
      </w:pPr>
      <w:proofErr w:type="gramEnd"/>
      <w:r>
        <w:rPr>
          <w:b/>
        </w:rPr>
        <w:t xml:space="preserve">  </w:t>
      </w:r>
    </w:p>
    <w:p w:rsidR="00C4563F" w:rsidRPr="00F17E58" w:rsidRDefault="00ED1BC5" w:rsidP="00ED1BC5">
      <w:pPr>
        <w:tabs>
          <w:tab w:val="left" w:pos="426"/>
        </w:tabs>
        <w:spacing w:after="0" w:line="240" w:lineRule="auto"/>
        <w:jc w:val="both"/>
      </w:pPr>
      <w:r w:rsidRPr="00F17E58">
        <w:t xml:space="preserve">Ao contrário das bactérias, a replicação do DNA dos eucariotas ocorre em vários </w:t>
      </w:r>
      <w:r w:rsidRPr="00F17E58">
        <w:t>sítios de replicação. Outra característica, também peculiar, é que dentro de cada sítio, a replicação ocorre nos dois sentidos possíveis, caracterizando a chamada replicação bidirecional. Esses dois eventos são responsáveis pela diminuição significativa do</w:t>
      </w:r>
      <w:r w:rsidRPr="00F17E58">
        <w:t xml:space="preserve"> tempo necessário para a replicação de uma molécula completa do DNA presente em cada cromossomo.</w:t>
      </w:r>
    </w:p>
    <w:p w:rsidR="00C4563F" w:rsidRPr="00F17E58" w:rsidRDefault="00ED1BC5" w:rsidP="00ED1BC5">
      <w:pPr>
        <w:tabs>
          <w:tab w:val="left" w:pos="426"/>
        </w:tabs>
        <w:spacing w:after="0" w:line="240" w:lineRule="auto"/>
        <w:jc w:val="both"/>
      </w:pPr>
      <w:r w:rsidRPr="00F17E58">
        <w:t>Supondo-se que uma determinada célula eucariótica anormal apresente, apenas, uma única origem de replicação localizada na extremidade de um dos seus cromossomo</w:t>
      </w:r>
      <w:r w:rsidRPr="00F17E58">
        <w:t xml:space="preserve">s, deve-se esperar, como uma importante consequência desse evento, que ocorra </w:t>
      </w:r>
      <w:proofErr w:type="gramStart"/>
      <w:r w:rsidRPr="00F17E58">
        <w:t>uma</w:t>
      </w:r>
      <w:proofErr w:type="gramEnd"/>
    </w:p>
    <w:p w:rsidR="00C4563F" w:rsidRPr="00F17E58" w:rsidRDefault="00ED1BC5" w:rsidP="00ED1BC5">
      <w:pPr>
        <w:tabs>
          <w:tab w:val="left" w:pos="426"/>
        </w:tabs>
        <w:spacing w:after="0" w:line="240" w:lineRule="auto"/>
        <w:jc w:val="both"/>
      </w:pPr>
    </w:p>
    <w:p w:rsidR="00C4563F" w:rsidRPr="00F17E58" w:rsidRDefault="00ED1BC5" w:rsidP="00ED1BC5">
      <w:pPr>
        <w:tabs>
          <w:tab w:val="left" w:pos="426"/>
        </w:tabs>
        <w:spacing w:after="0" w:line="240" w:lineRule="auto"/>
        <w:jc w:val="both"/>
      </w:pPr>
      <w:proofErr w:type="gramStart"/>
      <w:r w:rsidRPr="00F17E58">
        <w:t>a</w:t>
      </w:r>
      <w:proofErr w:type="gramEnd"/>
      <w:r w:rsidRPr="00F17E58">
        <w:t>)</w:t>
      </w:r>
      <w:r w:rsidRPr="00F17E58">
        <w:tab/>
        <w:t>duplicação parcial da molécula de DNA.</w:t>
      </w:r>
    </w:p>
    <w:p w:rsidR="00C4563F" w:rsidRPr="00F17E58" w:rsidRDefault="00ED1BC5" w:rsidP="00ED1BC5">
      <w:pPr>
        <w:tabs>
          <w:tab w:val="left" w:pos="426"/>
        </w:tabs>
        <w:spacing w:after="0" w:line="240" w:lineRule="auto"/>
        <w:jc w:val="both"/>
      </w:pPr>
      <w:proofErr w:type="gramStart"/>
      <w:r w:rsidRPr="00F17E58">
        <w:t>b)</w:t>
      </w:r>
      <w:proofErr w:type="gramEnd"/>
      <w:r w:rsidRPr="00F17E58">
        <w:tab/>
        <w:t>replicação com a metade do tempo normalmente necessário.</w:t>
      </w:r>
    </w:p>
    <w:p w:rsidR="00C4563F" w:rsidRPr="00F17E58" w:rsidRDefault="00ED1BC5" w:rsidP="00ED1BC5">
      <w:pPr>
        <w:tabs>
          <w:tab w:val="left" w:pos="426"/>
        </w:tabs>
        <w:spacing w:after="0" w:line="240" w:lineRule="auto"/>
        <w:jc w:val="both"/>
      </w:pPr>
      <w:proofErr w:type="gramStart"/>
      <w:r w:rsidRPr="00F17E58">
        <w:t>c)</w:t>
      </w:r>
      <w:proofErr w:type="gramEnd"/>
      <w:r w:rsidRPr="00F17E58">
        <w:tab/>
        <w:t>produção alterada de proteínas durante a decodificação da informação</w:t>
      </w:r>
      <w:r w:rsidRPr="00F17E58">
        <w:t xml:space="preserve"> genética.</w:t>
      </w:r>
    </w:p>
    <w:p w:rsidR="00C4563F" w:rsidRPr="00F17E58" w:rsidRDefault="00ED1BC5" w:rsidP="00ED1BC5">
      <w:pPr>
        <w:tabs>
          <w:tab w:val="left" w:pos="426"/>
        </w:tabs>
        <w:spacing w:after="0" w:line="240" w:lineRule="auto"/>
        <w:jc w:val="both"/>
      </w:pPr>
      <w:proofErr w:type="gramStart"/>
      <w:r w:rsidRPr="00F17E58">
        <w:t>d)</w:t>
      </w:r>
      <w:proofErr w:type="gramEnd"/>
      <w:r w:rsidRPr="00F17E58">
        <w:tab/>
        <w:t>modificação gênica por translocação dos segmentos de DNA replicados.</w:t>
      </w:r>
    </w:p>
    <w:p w:rsidR="00C4563F" w:rsidRPr="00ED1BC5" w:rsidRDefault="00ED1BC5" w:rsidP="00ED1BC5">
      <w:pPr>
        <w:tabs>
          <w:tab w:val="left" w:pos="426"/>
        </w:tabs>
        <w:spacing w:after="0" w:line="240" w:lineRule="auto"/>
        <w:jc w:val="both"/>
        <w:rPr>
          <w:b/>
        </w:rPr>
      </w:pPr>
      <w:proofErr w:type="gramStart"/>
      <w:r w:rsidRPr="00ED1BC5">
        <w:rPr>
          <w:b/>
        </w:rPr>
        <w:t>e</w:t>
      </w:r>
      <w:proofErr w:type="gramEnd"/>
      <w:r w:rsidRPr="00ED1BC5">
        <w:rPr>
          <w:b/>
        </w:rPr>
        <w:t>)</w:t>
      </w:r>
      <w:r w:rsidRPr="00ED1BC5">
        <w:rPr>
          <w:b/>
        </w:rPr>
        <w:tab/>
        <w:t>replicação com o dobro do tempo normalmente necessário.</w:t>
      </w:r>
    </w:p>
    <w:p w:rsidR="00D42F1D" w:rsidRPr="00C4563F" w:rsidRDefault="00ED1BC5" w:rsidP="00ED1BC5">
      <w:pPr>
        <w:tabs>
          <w:tab w:val="left" w:pos="426"/>
        </w:tabs>
        <w:spacing w:after="0" w:line="240" w:lineRule="auto"/>
      </w:pPr>
    </w:p>
    <w:p w:rsidR="00657660" w:rsidRPr="00F17E58" w:rsidRDefault="00ED1BC5" w:rsidP="00ED1BC5">
      <w:pPr>
        <w:tabs>
          <w:tab w:val="left" w:pos="426"/>
        </w:tabs>
        <w:spacing w:after="0" w:line="240" w:lineRule="auto"/>
        <w:jc w:val="both"/>
      </w:pPr>
      <w:proofErr w:type="spellStart"/>
      <w:r w:rsidRPr="00F17E58">
        <w:rPr>
          <w:b/>
        </w:rPr>
        <w:t>Gab</w:t>
      </w:r>
      <w:proofErr w:type="spellEnd"/>
      <w:r w:rsidRPr="00F17E58">
        <w:t>: E</w:t>
      </w:r>
    </w:p>
    <w:p w:rsidR="00D42F1D" w:rsidRPr="00657660" w:rsidRDefault="00ED1BC5" w:rsidP="00ED1BC5">
      <w:pPr>
        <w:tabs>
          <w:tab w:val="left" w:pos="426"/>
        </w:tabs>
        <w:spacing w:after="0" w:line="240" w:lineRule="auto"/>
      </w:pPr>
    </w:p>
    <w:p w:rsidR="00531DC2" w:rsidRDefault="00ED1BC5" w:rsidP="00ED1BC5">
      <w:pPr>
        <w:tabs>
          <w:tab w:val="left" w:pos="426"/>
        </w:tabs>
        <w:spacing w:after="0" w:line="240" w:lineRule="auto"/>
        <w:rPr>
          <w:b/>
          <w:bCs/>
          <w:sz w:val="18"/>
          <w:szCs w:val="18"/>
        </w:rPr>
      </w:pPr>
      <w:r>
        <w:rPr>
          <w:b/>
          <w:bCs/>
          <w:sz w:val="18"/>
          <w:szCs w:val="18"/>
        </w:rPr>
        <w:t>Questão-05 - (</w:t>
      </w:r>
      <w:proofErr w:type="spellStart"/>
      <w:proofErr w:type="gramStart"/>
      <w:r>
        <w:rPr>
          <w:b/>
          <w:bCs/>
          <w:sz w:val="18"/>
          <w:szCs w:val="18"/>
        </w:rPr>
        <w:t>PUCCamp</w:t>
      </w:r>
      <w:proofErr w:type="spellEnd"/>
      <w:proofErr w:type="gramEnd"/>
      <w:r>
        <w:rPr>
          <w:b/>
          <w:bCs/>
          <w:sz w:val="18"/>
          <w:szCs w:val="18"/>
        </w:rPr>
        <w:t xml:space="preserve">/SP)  </w:t>
      </w:r>
    </w:p>
    <w:p w:rsidR="003079DC" w:rsidRDefault="00ED1BC5" w:rsidP="00ED1BC5">
      <w:pPr>
        <w:tabs>
          <w:tab w:val="left" w:pos="426"/>
        </w:tabs>
        <w:spacing w:after="0" w:line="240" w:lineRule="auto"/>
        <w:rPr>
          <w:b/>
        </w:rPr>
      </w:pPr>
      <w:r>
        <w:rPr>
          <w:b/>
        </w:rPr>
        <w:t xml:space="preserve">  </w:t>
      </w:r>
    </w:p>
    <w:p w:rsidR="003079DC" w:rsidRPr="00F7493C" w:rsidRDefault="00ED1BC5" w:rsidP="00ED1BC5">
      <w:pPr>
        <w:tabs>
          <w:tab w:val="left" w:pos="426"/>
        </w:tabs>
        <w:spacing w:after="0" w:line="240" w:lineRule="auto"/>
        <w:jc w:val="both"/>
        <w:rPr>
          <w:iCs/>
        </w:rPr>
      </w:pPr>
      <w:r w:rsidRPr="00F7493C">
        <w:rPr>
          <w:iCs/>
        </w:rPr>
        <w:t xml:space="preserve">O processo de transcrição é </w:t>
      </w:r>
      <w:proofErr w:type="gramStart"/>
      <w:r w:rsidRPr="00F7493C">
        <w:rPr>
          <w:iCs/>
        </w:rPr>
        <w:t>a</w:t>
      </w:r>
      <w:proofErr w:type="gramEnd"/>
      <w:r w:rsidRPr="00F7493C">
        <w:rPr>
          <w:iCs/>
        </w:rPr>
        <w:t xml:space="preserve"> base do funcionamento gênico dos seres </w:t>
      </w:r>
      <w:r w:rsidRPr="00F7493C">
        <w:rPr>
          <w:iCs/>
        </w:rPr>
        <w:t xml:space="preserve">vivos. Nas células eucarióticas, esse processo pode ocorrer </w:t>
      </w:r>
      <w:proofErr w:type="gramStart"/>
      <w:r w:rsidRPr="00F7493C">
        <w:rPr>
          <w:iCs/>
        </w:rPr>
        <w:t>APENAS</w:t>
      </w:r>
      <w:proofErr w:type="gramEnd"/>
    </w:p>
    <w:p w:rsidR="003079DC" w:rsidRPr="00F7493C" w:rsidRDefault="00ED1BC5" w:rsidP="00ED1BC5">
      <w:pPr>
        <w:tabs>
          <w:tab w:val="left" w:pos="426"/>
        </w:tabs>
        <w:spacing w:after="0" w:line="240" w:lineRule="auto"/>
        <w:jc w:val="both"/>
        <w:rPr>
          <w:iCs/>
        </w:rPr>
      </w:pPr>
    </w:p>
    <w:p w:rsidR="003079DC" w:rsidRPr="00F7493C" w:rsidRDefault="00ED1BC5" w:rsidP="00ED1BC5">
      <w:pPr>
        <w:tabs>
          <w:tab w:val="left" w:pos="426"/>
        </w:tabs>
        <w:spacing w:after="0" w:line="240" w:lineRule="auto"/>
        <w:jc w:val="both"/>
        <w:rPr>
          <w:iCs/>
        </w:rPr>
      </w:pPr>
      <w:proofErr w:type="gramStart"/>
      <w:r w:rsidRPr="00F7493C">
        <w:rPr>
          <w:iCs/>
        </w:rPr>
        <w:t>a</w:t>
      </w:r>
      <w:proofErr w:type="gramEnd"/>
      <w:r w:rsidRPr="00F7493C">
        <w:rPr>
          <w:iCs/>
        </w:rPr>
        <w:t>)</w:t>
      </w:r>
      <w:r w:rsidRPr="00F7493C">
        <w:rPr>
          <w:iCs/>
        </w:rPr>
        <w:tab/>
        <w:t>nos núcleos.</w:t>
      </w:r>
    </w:p>
    <w:p w:rsidR="003079DC" w:rsidRPr="00F7493C" w:rsidRDefault="00ED1BC5" w:rsidP="00ED1BC5">
      <w:pPr>
        <w:tabs>
          <w:tab w:val="left" w:pos="426"/>
        </w:tabs>
        <w:spacing w:after="0" w:line="240" w:lineRule="auto"/>
        <w:jc w:val="both"/>
        <w:rPr>
          <w:iCs/>
        </w:rPr>
      </w:pPr>
      <w:proofErr w:type="gramStart"/>
      <w:r w:rsidRPr="00F7493C">
        <w:rPr>
          <w:iCs/>
        </w:rPr>
        <w:t>b)</w:t>
      </w:r>
      <w:proofErr w:type="gramEnd"/>
      <w:r w:rsidRPr="00F7493C">
        <w:rPr>
          <w:iCs/>
        </w:rPr>
        <w:tab/>
        <w:t>no retículo endoplasmático rugoso.</w:t>
      </w:r>
    </w:p>
    <w:p w:rsidR="003079DC" w:rsidRPr="00ED1BC5" w:rsidRDefault="00ED1BC5" w:rsidP="00ED1BC5">
      <w:pPr>
        <w:tabs>
          <w:tab w:val="left" w:pos="426"/>
        </w:tabs>
        <w:spacing w:after="0" w:line="240" w:lineRule="auto"/>
        <w:jc w:val="both"/>
        <w:rPr>
          <w:b/>
          <w:iCs/>
        </w:rPr>
      </w:pPr>
      <w:proofErr w:type="gramStart"/>
      <w:r w:rsidRPr="00ED1BC5">
        <w:rPr>
          <w:b/>
          <w:iCs/>
        </w:rPr>
        <w:t>c)</w:t>
      </w:r>
      <w:proofErr w:type="gramEnd"/>
      <w:r w:rsidRPr="00ED1BC5">
        <w:rPr>
          <w:b/>
          <w:iCs/>
        </w:rPr>
        <w:tab/>
        <w:t>nos núcleos, mitocôndrias e cloroplastos.</w:t>
      </w:r>
    </w:p>
    <w:p w:rsidR="003079DC" w:rsidRPr="00F7493C" w:rsidRDefault="00ED1BC5" w:rsidP="00ED1BC5">
      <w:pPr>
        <w:tabs>
          <w:tab w:val="left" w:pos="426"/>
        </w:tabs>
        <w:spacing w:after="0" w:line="240" w:lineRule="auto"/>
        <w:jc w:val="both"/>
        <w:rPr>
          <w:iCs/>
        </w:rPr>
      </w:pPr>
      <w:proofErr w:type="gramStart"/>
      <w:r w:rsidRPr="00F7493C">
        <w:rPr>
          <w:iCs/>
        </w:rPr>
        <w:t>d)</w:t>
      </w:r>
      <w:proofErr w:type="gramEnd"/>
      <w:r w:rsidRPr="00F7493C">
        <w:rPr>
          <w:iCs/>
        </w:rPr>
        <w:tab/>
        <w:t>nos nucléolos e ribossomos.</w:t>
      </w:r>
    </w:p>
    <w:p w:rsidR="003079DC" w:rsidRPr="00F7493C" w:rsidRDefault="00ED1BC5" w:rsidP="00ED1BC5">
      <w:pPr>
        <w:tabs>
          <w:tab w:val="left" w:pos="426"/>
        </w:tabs>
        <w:spacing w:after="0" w:line="240" w:lineRule="auto"/>
        <w:jc w:val="both"/>
        <w:rPr>
          <w:iCs/>
        </w:rPr>
      </w:pPr>
      <w:proofErr w:type="gramStart"/>
      <w:r w:rsidRPr="00F7493C">
        <w:rPr>
          <w:iCs/>
        </w:rPr>
        <w:t>e</w:t>
      </w:r>
      <w:proofErr w:type="gramEnd"/>
      <w:r w:rsidRPr="00F7493C">
        <w:rPr>
          <w:iCs/>
        </w:rPr>
        <w:t>)</w:t>
      </w:r>
      <w:r w:rsidRPr="00F7493C">
        <w:rPr>
          <w:iCs/>
        </w:rPr>
        <w:tab/>
        <w:t>nos autossomos.</w:t>
      </w:r>
    </w:p>
    <w:p w:rsidR="009B477D" w:rsidRPr="003079DC" w:rsidRDefault="00ED1BC5" w:rsidP="00ED1BC5">
      <w:pPr>
        <w:tabs>
          <w:tab w:val="left" w:pos="426"/>
        </w:tabs>
        <w:spacing w:after="0" w:line="240" w:lineRule="auto"/>
      </w:pPr>
    </w:p>
    <w:p w:rsidR="00CD10A9" w:rsidRPr="00F7493C" w:rsidRDefault="00ED1BC5" w:rsidP="00ED1BC5">
      <w:pPr>
        <w:tabs>
          <w:tab w:val="left" w:pos="426"/>
        </w:tabs>
        <w:spacing w:after="0" w:line="240" w:lineRule="auto"/>
        <w:jc w:val="both"/>
        <w:rPr>
          <w:iCs/>
        </w:rPr>
      </w:pPr>
      <w:proofErr w:type="spellStart"/>
      <w:r w:rsidRPr="00F7493C">
        <w:rPr>
          <w:b/>
          <w:iCs/>
        </w:rPr>
        <w:t>Gab</w:t>
      </w:r>
      <w:proofErr w:type="spellEnd"/>
      <w:r w:rsidRPr="00F7493C">
        <w:rPr>
          <w:iCs/>
        </w:rPr>
        <w:t>: C</w:t>
      </w:r>
    </w:p>
    <w:p w:rsidR="009B477D" w:rsidRPr="00CD10A9" w:rsidRDefault="00ED1BC5" w:rsidP="00ED1BC5">
      <w:pPr>
        <w:tabs>
          <w:tab w:val="left" w:pos="426"/>
        </w:tabs>
        <w:spacing w:after="0" w:line="240" w:lineRule="auto"/>
      </w:pPr>
    </w:p>
    <w:p w:rsidR="00531DC2" w:rsidRDefault="00ED1BC5" w:rsidP="00ED1BC5">
      <w:pPr>
        <w:tabs>
          <w:tab w:val="left" w:pos="426"/>
        </w:tabs>
        <w:spacing w:after="0" w:line="240" w:lineRule="auto"/>
        <w:rPr>
          <w:b/>
          <w:bCs/>
          <w:sz w:val="18"/>
          <w:szCs w:val="18"/>
        </w:rPr>
      </w:pPr>
      <w:r>
        <w:rPr>
          <w:b/>
          <w:bCs/>
          <w:sz w:val="18"/>
          <w:szCs w:val="18"/>
        </w:rPr>
        <w:t>Questão-06 - (USF SP)</w:t>
      </w:r>
      <w:proofErr w:type="gramStart"/>
      <w:r>
        <w:rPr>
          <w:b/>
          <w:bCs/>
          <w:sz w:val="18"/>
          <w:szCs w:val="18"/>
        </w:rPr>
        <w:t xml:space="preserve">  </w:t>
      </w:r>
    </w:p>
    <w:p w:rsidR="00307F98" w:rsidRDefault="00ED1BC5" w:rsidP="00ED1BC5">
      <w:pPr>
        <w:tabs>
          <w:tab w:val="left" w:pos="426"/>
        </w:tabs>
        <w:spacing w:after="0" w:line="240" w:lineRule="auto"/>
        <w:rPr>
          <w:b/>
        </w:rPr>
      </w:pPr>
      <w:proofErr w:type="gramEnd"/>
      <w:r>
        <w:rPr>
          <w:b/>
        </w:rPr>
        <w:t xml:space="preserve">  </w:t>
      </w:r>
    </w:p>
    <w:p w:rsidR="00307F98" w:rsidRDefault="00ED1BC5" w:rsidP="00ED1BC5">
      <w:pPr>
        <w:tabs>
          <w:tab w:val="left" w:pos="426"/>
        </w:tabs>
        <w:spacing w:after="0" w:line="240" w:lineRule="auto"/>
        <w:jc w:val="both"/>
      </w:pPr>
      <w:r>
        <w:t>Nos</w:t>
      </w:r>
      <w:r>
        <w:t xml:space="preserve"> eucariontes, o RNA transcrito a partir de um gene normalmente é chamado de </w:t>
      </w:r>
      <w:proofErr w:type="spellStart"/>
      <w:r>
        <w:t>pré</w:t>
      </w:r>
      <w:proofErr w:type="spellEnd"/>
      <w:r>
        <w:t xml:space="preserve">-RNAm, pois ele ainda não está pronto para ser traduzido em proteína. O </w:t>
      </w:r>
      <w:proofErr w:type="spellStart"/>
      <w:r>
        <w:t>pré</w:t>
      </w:r>
      <w:proofErr w:type="spellEnd"/>
      <w:r>
        <w:t>-RNAm seria, assim, uma versão ainda não acabada do RNA mensageiro, que precisa ser primeiramente proc</w:t>
      </w:r>
      <w:r>
        <w:t>essado no (I) para, em seguida, migrar ao (II).</w:t>
      </w:r>
    </w:p>
    <w:p w:rsidR="00307F98" w:rsidRDefault="00ED1BC5" w:rsidP="00ED1BC5">
      <w:pPr>
        <w:tabs>
          <w:tab w:val="left" w:pos="426"/>
        </w:tabs>
        <w:spacing w:after="0" w:line="240" w:lineRule="auto"/>
        <w:jc w:val="both"/>
      </w:pPr>
      <w:r>
        <w:t xml:space="preserve">Os </w:t>
      </w:r>
      <w:proofErr w:type="spellStart"/>
      <w:r>
        <w:t>íntrons</w:t>
      </w:r>
      <w:proofErr w:type="spellEnd"/>
      <w:r>
        <w:t xml:space="preserve"> são retirados do </w:t>
      </w:r>
      <w:proofErr w:type="spellStart"/>
      <w:r>
        <w:t>pré</w:t>
      </w:r>
      <w:proofErr w:type="spellEnd"/>
      <w:r>
        <w:t xml:space="preserve">-RNA por meio de enzimas especiais e, em seguida, os </w:t>
      </w:r>
      <w:proofErr w:type="spellStart"/>
      <w:r>
        <w:t>éxons</w:t>
      </w:r>
      <w:proofErr w:type="spellEnd"/>
      <w:r>
        <w:t xml:space="preserve"> são unidos uns aos outros. O </w:t>
      </w:r>
      <w:proofErr w:type="gramStart"/>
      <w:r>
        <w:t>RNAm</w:t>
      </w:r>
      <w:proofErr w:type="gramEnd"/>
      <w:r>
        <w:t xml:space="preserve"> formado apenas por </w:t>
      </w:r>
      <w:proofErr w:type="spellStart"/>
      <w:r>
        <w:t>éxons</w:t>
      </w:r>
      <w:proofErr w:type="spellEnd"/>
      <w:r>
        <w:t xml:space="preserve"> recém-unidos está pronto para sair do núcleo e ser traduzid</w:t>
      </w:r>
      <w:r>
        <w:t>o pelos (III), resultando na formação de uma proteína.</w:t>
      </w:r>
    </w:p>
    <w:p w:rsidR="00307F98" w:rsidRDefault="00ED1BC5" w:rsidP="00ED1BC5">
      <w:pPr>
        <w:tabs>
          <w:tab w:val="left" w:pos="426"/>
        </w:tabs>
        <w:spacing w:after="0" w:line="240" w:lineRule="auto"/>
        <w:jc w:val="right"/>
      </w:pPr>
      <w:r>
        <w:t xml:space="preserve">SILVA, Jr, Cesar da &amp; SASSON, </w:t>
      </w:r>
      <w:proofErr w:type="spellStart"/>
      <w:r>
        <w:t>Sezar</w:t>
      </w:r>
      <w:proofErr w:type="spellEnd"/>
      <w:r>
        <w:t xml:space="preserve">. </w:t>
      </w:r>
      <w:r>
        <w:br/>
        <w:t xml:space="preserve">Biologia: volume 3 8 ed. São Paulo: </w:t>
      </w:r>
      <w:proofErr w:type="gramStart"/>
      <w:r>
        <w:t>Saraiva,</w:t>
      </w:r>
      <w:proofErr w:type="gramEnd"/>
      <w:r>
        <w:t xml:space="preserve"> 2011, p. 58 e 59.</w:t>
      </w:r>
    </w:p>
    <w:p w:rsidR="00307F98" w:rsidRDefault="00ED1BC5" w:rsidP="00ED1BC5">
      <w:pPr>
        <w:tabs>
          <w:tab w:val="left" w:pos="426"/>
        </w:tabs>
        <w:spacing w:after="0" w:line="240" w:lineRule="auto"/>
        <w:jc w:val="both"/>
      </w:pPr>
    </w:p>
    <w:p w:rsidR="00307F98" w:rsidRDefault="00ED1BC5" w:rsidP="00ED1BC5">
      <w:pPr>
        <w:tabs>
          <w:tab w:val="left" w:pos="426"/>
        </w:tabs>
        <w:spacing w:after="0" w:line="240" w:lineRule="auto"/>
        <w:jc w:val="both"/>
      </w:pPr>
      <w:r>
        <w:lastRenderedPageBreak/>
        <w:t>Considere a sequência de códons a seguir e selecione a alternativa que preenche corretamente (I), (</w:t>
      </w:r>
      <w:r>
        <w:t>II) e (III) e que apresenta o número de aminoácidos incorporados à cadeia polipeptídica.</w:t>
      </w:r>
    </w:p>
    <w:p w:rsidR="00307F98" w:rsidRDefault="00ED1BC5" w:rsidP="00ED1BC5">
      <w:pPr>
        <w:tabs>
          <w:tab w:val="left" w:pos="426"/>
        </w:tabs>
        <w:spacing w:after="0" w:line="240" w:lineRule="auto"/>
        <w:jc w:val="both"/>
      </w:pPr>
    </w:p>
    <w:p w:rsidR="00307F98" w:rsidRDefault="00ED1BC5" w:rsidP="00ED1BC5">
      <w:pPr>
        <w:tabs>
          <w:tab w:val="left" w:pos="426"/>
        </w:tabs>
        <w:spacing w:after="0" w:line="240" w:lineRule="auto"/>
        <w:jc w:val="center"/>
      </w:pPr>
      <w:r>
        <w:t>CCGAUCUACAUGCGGUCUUCAUCAAAUCGGCCGUAGGUAAAUUCCGUA</w:t>
      </w:r>
    </w:p>
    <w:p w:rsidR="00307F98" w:rsidRDefault="00ED1BC5" w:rsidP="00ED1BC5">
      <w:pPr>
        <w:tabs>
          <w:tab w:val="left" w:pos="426"/>
        </w:tabs>
        <w:spacing w:after="0" w:line="240" w:lineRule="auto"/>
        <w:jc w:val="both"/>
      </w:pPr>
    </w:p>
    <w:p w:rsidR="00307F98" w:rsidRDefault="00ED1BC5" w:rsidP="00ED1BC5">
      <w:pPr>
        <w:tabs>
          <w:tab w:val="left" w:pos="426"/>
        </w:tabs>
        <w:spacing w:after="0" w:line="240" w:lineRule="auto"/>
        <w:jc w:val="both"/>
      </w:pPr>
      <w:proofErr w:type="gramStart"/>
      <w:r>
        <w:t>a</w:t>
      </w:r>
      <w:proofErr w:type="gramEnd"/>
      <w:r>
        <w:t>)</w:t>
      </w:r>
      <w:r>
        <w:tab/>
        <w:t xml:space="preserve">(I) núcleo; (II) citoplasma; (III) </w:t>
      </w:r>
      <w:proofErr w:type="spellStart"/>
      <w:r>
        <w:t>polissomos</w:t>
      </w:r>
      <w:proofErr w:type="spellEnd"/>
      <w:r>
        <w:t>; 13.</w:t>
      </w:r>
    </w:p>
    <w:p w:rsidR="00307F98" w:rsidRDefault="00ED1BC5" w:rsidP="00ED1BC5">
      <w:pPr>
        <w:tabs>
          <w:tab w:val="left" w:pos="426"/>
        </w:tabs>
        <w:spacing w:after="0" w:line="240" w:lineRule="auto"/>
        <w:jc w:val="both"/>
      </w:pPr>
      <w:proofErr w:type="gramStart"/>
      <w:r>
        <w:t>b)</w:t>
      </w:r>
      <w:proofErr w:type="gramEnd"/>
      <w:r>
        <w:tab/>
        <w:t>(I) membrana; (II) citoplasma; (III) ribossomos; 16.</w:t>
      </w:r>
    </w:p>
    <w:p w:rsidR="00307F98" w:rsidRDefault="00ED1BC5" w:rsidP="00ED1BC5">
      <w:pPr>
        <w:tabs>
          <w:tab w:val="left" w:pos="426"/>
        </w:tabs>
        <w:spacing w:after="0" w:line="240" w:lineRule="auto"/>
        <w:jc w:val="both"/>
      </w:pPr>
      <w:proofErr w:type="gramStart"/>
      <w:r>
        <w:t>c)</w:t>
      </w:r>
      <w:proofErr w:type="gramEnd"/>
      <w:r>
        <w:tab/>
        <w:t>(I)</w:t>
      </w:r>
      <w:r>
        <w:t xml:space="preserve"> núcleo; (II) citoplasma; (III) retículos endoplasmáticos rugosos; 09.</w:t>
      </w:r>
    </w:p>
    <w:p w:rsidR="00307F98" w:rsidRPr="00ED1BC5" w:rsidRDefault="00ED1BC5" w:rsidP="00ED1BC5">
      <w:pPr>
        <w:tabs>
          <w:tab w:val="left" w:pos="426"/>
        </w:tabs>
        <w:spacing w:after="0" w:line="240" w:lineRule="auto"/>
        <w:jc w:val="both"/>
        <w:rPr>
          <w:b/>
        </w:rPr>
      </w:pPr>
      <w:proofErr w:type="gramStart"/>
      <w:r w:rsidRPr="00ED1BC5">
        <w:rPr>
          <w:b/>
        </w:rPr>
        <w:t>d)</w:t>
      </w:r>
      <w:proofErr w:type="gramEnd"/>
      <w:r w:rsidRPr="00ED1BC5">
        <w:rPr>
          <w:b/>
        </w:rPr>
        <w:tab/>
        <w:t>(I) núcleo; (II) citoplasma; (III) ribossomos; 08.</w:t>
      </w:r>
    </w:p>
    <w:p w:rsidR="00307F98" w:rsidRDefault="00ED1BC5" w:rsidP="00ED1BC5">
      <w:pPr>
        <w:tabs>
          <w:tab w:val="left" w:pos="426"/>
        </w:tabs>
        <w:spacing w:after="0" w:line="240" w:lineRule="auto"/>
        <w:jc w:val="both"/>
      </w:pPr>
      <w:proofErr w:type="gramStart"/>
      <w:r>
        <w:t>e</w:t>
      </w:r>
      <w:proofErr w:type="gramEnd"/>
      <w:r>
        <w:t>)</w:t>
      </w:r>
      <w:r>
        <w:tab/>
        <w:t>(I) citoplasma; (II) núcleo; (III) retículo endoplasmático; 04.</w:t>
      </w:r>
    </w:p>
    <w:p w:rsidR="009B477D" w:rsidRPr="00307F98" w:rsidRDefault="00ED1BC5" w:rsidP="00ED1BC5">
      <w:pPr>
        <w:tabs>
          <w:tab w:val="left" w:pos="426"/>
        </w:tabs>
        <w:spacing w:after="0" w:line="240" w:lineRule="auto"/>
      </w:pPr>
    </w:p>
    <w:p w:rsidR="00CC1D21" w:rsidRDefault="00ED1BC5" w:rsidP="00ED1BC5">
      <w:pPr>
        <w:tabs>
          <w:tab w:val="left" w:pos="426"/>
        </w:tabs>
        <w:spacing w:after="0" w:line="240" w:lineRule="auto"/>
        <w:jc w:val="both"/>
      </w:pPr>
      <w:proofErr w:type="spellStart"/>
      <w:r>
        <w:rPr>
          <w:b/>
        </w:rPr>
        <w:t>Gab</w:t>
      </w:r>
      <w:proofErr w:type="spellEnd"/>
      <w:r>
        <w:t>: D</w:t>
      </w:r>
    </w:p>
    <w:p w:rsidR="009B477D" w:rsidRPr="00CC1D21" w:rsidRDefault="00ED1BC5" w:rsidP="00ED1BC5">
      <w:pPr>
        <w:tabs>
          <w:tab w:val="left" w:pos="426"/>
        </w:tabs>
        <w:spacing w:after="0" w:line="240" w:lineRule="auto"/>
      </w:pPr>
    </w:p>
    <w:p w:rsidR="00531DC2" w:rsidRDefault="00ED1BC5" w:rsidP="00ED1BC5">
      <w:pPr>
        <w:tabs>
          <w:tab w:val="left" w:pos="426"/>
        </w:tabs>
        <w:spacing w:after="0" w:line="240" w:lineRule="auto"/>
        <w:rPr>
          <w:b/>
          <w:bCs/>
          <w:sz w:val="18"/>
          <w:szCs w:val="18"/>
        </w:rPr>
      </w:pPr>
      <w:r>
        <w:rPr>
          <w:b/>
          <w:bCs/>
          <w:sz w:val="18"/>
          <w:szCs w:val="18"/>
        </w:rPr>
        <w:t>Questão-07 - (FPS PE)</w:t>
      </w:r>
      <w:proofErr w:type="gramStart"/>
      <w:r>
        <w:rPr>
          <w:b/>
          <w:bCs/>
          <w:sz w:val="18"/>
          <w:szCs w:val="18"/>
        </w:rPr>
        <w:t xml:space="preserve">  </w:t>
      </w:r>
    </w:p>
    <w:p w:rsidR="00861290" w:rsidRDefault="00ED1BC5" w:rsidP="00ED1BC5">
      <w:pPr>
        <w:tabs>
          <w:tab w:val="left" w:pos="426"/>
        </w:tabs>
        <w:spacing w:after="0" w:line="240" w:lineRule="auto"/>
        <w:rPr>
          <w:b/>
        </w:rPr>
      </w:pPr>
      <w:proofErr w:type="gramEnd"/>
      <w:r>
        <w:rPr>
          <w:b/>
        </w:rPr>
        <w:t xml:space="preserve">  </w:t>
      </w:r>
    </w:p>
    <w:p w:rsidR="00861290" w:rsidRPr="00A22C37" w:rsidRDefault="00ED1BC5" w:rsidP="00ED1BC5">
      <w:pPr>
        <w:tabs>
          <w:tab w:val="left" w:pos="426"/>
        </w:tabs>
        <w:spacing w:after="0" w:line="240" w:lineRule="auto"/>
        <w:jc w:val="both"/>
      </w:pPr>
      <w:r w:rsidRPr="00A22C37">
        <w:t xml:space="preserve">Os genes presentes na </w:t>
      </w:r>
      <w:r w:rsidRPr="00A22C37">
        <w:t>molécula de DNA têm a função de comandar e coordenar todo o funcionamento celular, e são responsáveis pelas características hereditárias. Acerca desse tema, assinale a alternativa correta.</w:t>
      </w:r>
    </w:p>
    <w:p w:rsidR="00861290" w:rsidRPr="00A22C37" w:rsidRDefault="00ED1BC5" w:rsidP="00ED1BC5">
      <w:pPr>
        <w:tabs>
          <w:tab w:val="left" w:pos="426"/>
        </w:tabs>
        <w:spacing w:after="0" w:line="240" w:lineRule="auto"/>
        <w:jc w:val="both"/>
      </w:pPr>
    </w:p>
    <w:p w:rsidR="00861290" w:rsidRPr="00ED1BC5" w:rsidRDefault="00ED1BC5" w:rsidP="00ED1BC5">
      <w:pPr>
        <w:tabs>
          <w:tab w:val="left" w:pos="426"/>
        </w:tabs>
        <w:spacing w:after="0" w:line="240" w:lineRule="auto"/>
        <w:jc w:val="both"/>
        <w:rPr>
          <w:b/>
        </w:rPr>
      </w:pPr>
      <w:proofErr w:type="gramStart"/>
      <w:r w:rsidRPr="00ED1BC5">
        <w:rPr>
          <w:b/>
        </w:rPr>
        <w:t>a</w:t>
      </w:r>
      <w:proofErr w:type="gramEnd"/>
      <w:r w:rsidRPr="00ED1BC5">
        <w:rPr>
          <w:b/>
        </w:rPr>
        <w:t>)</w:t>
      </w:r>
      <w:r w:rsidRPr="00ED1BC5">
        <w:rPr>
          <w:b/>
        </w:rPr>
        <w:tab/>
        <w:t>Os genes são transcritos em moléculas de RNA.</w:t>
      </w:r>
    </w:p>
    <w:p w:rsidR="00861290" w:rsidRPr="00A22C37" w:rsidRDefault="00ED1BC5" w:rsidP="00ED1BC5">
      <w:pPr>
        <w:tabs>
          <w:tab w:val="left" w:pos="426"/>
        </w:tabs>
        <w:spacing w:after="0" w:line="240" w:lineRule="auto"/>
        <w:jc w:val="both"/>
      </w:pPr>
      <w:proofErr w:type="gramStart"/>
      <w:r w:rsidRPr="00A22C37">
        <w:t>b)</w:t>
      </w:r>
      <w:proofErr w:type="gramEnd"/>
      <w:r w:rsidRPr="00A22C37">
        <w:tab/>
        <w:t xml:space="preserve">O RNAm leva a </w:t>
      </w:r>
      <w:r w:rsidRPr="00A22C37">
        <w:t>informação do gene para o citoplasma, onde ela é traduzida em moléculas de glicídios.</w:t>
      </w:r>
    </w:p>
    <w:p w:rsidR="00861290" w:rsidRPr="00A22C37" w:rsidRDefault="00ED1BC5" w:rsidP="00ED1BC5">
      <w:pPr>
        <w:tabs>
          <w:tab w:val="left" w:pos="426"/>
        </w:tabs>
        <w:spacing w:after="0" w:line="240" w:lineRule="auto"/>
        <w:jc w:val="both"/>
      </w:pPr>
      <w:proofErr w:type="gramStart"/>
      <w:r w:rsidRPr="00A22C37">
        <w:t>c)</w:t>
      </w:r>
      <w:proofErr w:type="gramEnd"/>
      <w:r w:rsidRPr="00A22C37">
        <w:tab/>
        <w:t>Todos os tipos de RNA são produtos da tradução gênica.</w:t>
      </w:r>
    </w:p>
    <w:p w:rsidR="00861290" w:rsidRPr="00A22C37" w:rsidRDefault="00ED1BC5" w:rsidP="00ED1BC5">
      <w:pPr>
        <w:tabs>
          <w:tab w:val="left" w:pos="426"/>
        </w:tabs>
        <w:spacing w:after="0" w:line="240" w:lineRule="auto"/>
        <w:jc w:val="both"/>
      </w:pPr>
      <w:proofErr w:type="gramStart"/>
      <w:r w:rsidRPr="00A22C37">
        <w:t>d)</w:t>
      </w:r>
      <w:proofErr w:type="gramEnd"/>
      <w:r w:rsidRPr="00A22C37">
        <w:tab/>
        <w:t>O DNA é representado por uma dupla hélice e formado por várias proteínas.</w:t>
      </w:r>
    </w:p>
    <w:p w:rsidR="00861290" w:rsidRPr="00A22C37" w:rsidRDefault="00ED1BC5" w:rsidP="00ED1BC5">
      <w:pPr>
        <w:tabs>
          <w:tab w:val="left" w:pos="426"/>
        </w:tabs>
        <w:spacing w:after="0" w:line="240" w:lineRule="auto"/>
        <w:jc w:val="both"/>
      </w:pPr>
      <w:proofErr w:type="gramStart"/>
      <w:r w:rsidRPr="00A22C37">
        <w:t>e</w:t>
      </w:r>
      <w:proofErr w:type="gramEnd"/>
      <w:r w:rsidRPr="00A22C37">
        <w:t>)</w:t>
      </w:r>
      <w:r w:rsidRPr="00A22C37">
        <w:tab/>
        <w:t>Timina e guanina são bases nitro</w:t>
      </w:r>
      <w:r w:rsidRPr="00A22C37">
        <w:t>genadas púricas.</w:t>
      </w:r>
    </w:p>
    <w:p w:rsidR="009B477D" w:rsidRPr="00861290" w:rsidRDefault="00ED1BC5" w:rsidP="00ED1BC5">
      <w:pPr>
        <w:tabs>
          <w:tab w:val="left" w:pos="426"/>
        </w:tabs>
        <w:spacing w:after="0" w:line="240" w:lineRule="auto"/>
      </w:pPr>
    </w:p>
    <w:p w:rsidR="00FA220E" w:rsidRPr="00A22C37" w:rsidRDefault="00ED1BC5" w:rsidP="00ED1BC5">
      <w:pPr>
        <w:tabs>
          <w:tab w:val="left" w:pos="426"/>
        </w:tabs>
        <w:spacing w:after="0" w:line="240" w:lineRule="auto"/>
        <w:jc w:val="both"/>
      </w:pPr>
      <w:proofErr w:type="spellStart"/>
      <w:r w:rsidRPr="00A22C37">
        <w:rPr>
          <w:b/>
        </w:rPr>
        <w:t>Gab</w:t>
      </w:r>
      <w:proofErr w:type="spellEnd"/>
      <w:r w:rsidRPr="00A22C37">
        <w:t>: A</w:t>
      </w:r>
    </w:p>
    <w:p w:rsidR="009B477D" w:rsidRPr="00FA220E" w:rsidRDefault="00ED1BC5" w:rsidP="00ED1BC5">
      <w:pPr>
        <w:tabs>
          <w:tab w:val="left" w:pos="426"/>
        </w:tabs>
        <w:spacing w:after="0" w:line="240" w:lineRule="auto"/>
      </w:pPr>
    </w:p>
    <w:p w:rsidR="00531DC2" w:rsidRDefault="00ED1BC5" w:rsidP="00ED1BC5">
      <w:pPr>
        <w:tabs>
          <w:tab w:val="left" w:pos="426"/>
        </w:tabs>
        <w:spacing w:after="0" w:line="240" w:lineRule="auto"/>
        <w:rPr>
          <w:b/>
          <w:bCs/>
          <w:sz w:val="18"/>
          <w:szCs w:val="18"/>
        </w:rPr>
      </w:pPr>
      <w:r>
        <w:rPr>
          <w:b/>
          <w:bCs/>
          <w:sz w:val="18"/>
          <w:szCs w:val="18"/>
        </w:rPr>
        <w:t>Questão-08 - (IFBA)</w:t>
      </w:r>
      <w:proofErr w:type="gramStart"/>
      <w:r>
        <w:rPr>
          <w:b/>
          <w:bCs/>
          <w:sz w:val="18"/>
          <w:szCs w:val="18"/>
        </w:rPr>
        <w:t xml:space="preserve">  </w:t>
      </w:r>
    </w:p>
    <w:p w:rsidR="00B3001F" w:rsidRDefault="00ED1BC5" w:rsidP="00ED1BC5">
      <w:pPr>
        <w:tabs>
          <w:tab w:val="left" w:pos="426"/>
        </w:tabs>
        <w:spacing w:after="0" w:line="240" w:lineRule="auto"/>
        <w:rPr>
          <w:b/>
        </w:rPr>
      </w:pPr>
      <w:proofErr w:type="gramEnd"/>
      <w:r>
        <w:rPr>
          <w:b/>
        </w:rPr>
        <w:t xml:space="preserve">  </w:t>
      </w:r>
    </w:p>
    <w:p w:rsidR="00B3001F" w:rsidRPr="00EF6C97" w:rsidRDefault="00ED1BC5" w:rsidP="00ED1BC5">
      <w:pPr>
        <w:tabs>
          <w:tab w:val="left" w:pos="426"/>
        </w:tabs>
        <w:spacing w:after="0" w:line="240" w:lineRule="auto"/>
        <w:jc w:val="both"/>
      </w:pPr>
      <w:r w:rsidRPr="00EF6C97">
        <w:t>No corpo humano, existem muitos grupos celulares, tais como células sanguíneas, células nervosas, células epiteliais, entre outras. Estas células possuem funções diferentes e utilizam em seus processos met</w:t>
      </w:r>
      <w:r w:rsidRPr="00EF6C97">
        <w:t>abólicos proteínas e enzimas distintas. De acordo com tais afirmações, responda: qual seria a explicação para esta diferenciação celular? Escolha a alternativa que contém a resposta correta.</w:t>
      </w:r>
    </w:p>
    <w:p w:rsidR="00B3001F" w:rsidRPr="00EF6C97" w:rsidRDefault="00ED1BC5" w:rsidP="00ED1BC5">
      <w:pPr>
        <w:tabs>
          <w:tab w:val="left" w:pos="426"/>
        </w:tabs>
        <w:spacing w:after="0" w:line="240" w:lineRule="auto"/>
        <w:jc w:val="both"/>
      </w:pPr>
    </w:p>
    <w:p w:rsidR="00B3001F" w:rsidRPr="00EF6C97" w:rsidRDefault="00ED1BC5" w:rsidP="00ED1BC5">
      <w:pPr>
        <w:tabs>
          <w:tab w:val="left" w:pos="426"/>
        </w:tabs>
        <w:spacing w:after="0" w:line="240" w:lineRule="auto"/>
        <w:jc w:val="both"/>
      </w:pPr>
      <w:proofErr w:type="gramStart"/>
      <w:r w:rsidRPr="00EF6C97">
        <w:t>a</w:t>
      </w:r>
      <w:proofErr w:type="gramEnd"/>
      <w:r w:rsidRPr="00EF6C97">
        <w:t>)</w:t>
      </w:r>
      <w:r w:rsidRPr="00EF6C97">
        <w:tab/>
        <w:t xml:space="preserve">Os diversos grupos celulares possuem informações genéticas </w:t>
      </w:r>
      <w:r w:rsidRPr="00EF6C97">
        <w:t>diferentes, por isso possuem esta diversidade de formas, funções e proteínas e enzimas.</w:t>
      </w:r>
    </w:p>
    <w:p w:rsidR="00B3001F" w:rsidRPr="00EF6C97" w:rsidRDefault="00ED1BC5" w:rsidP="00ED1BC5">
      <w:pPr>
        <w:tabs>
          <w:tab w:val="left" w:pos="426"/>
        </w:tabs>
        <w:spacing w:after="0" w:line="240" w:lineRule="auto"/>
        <w:jc w:val="both"/>
      </w:pPr>
      <w:proofErr w:type="gramStart"/>
      <w:r w:rsidRPr="00EF6C97">
        <w:t>b)</w:t>
      </w:r>
      <w:proofErr w:type="gramEnd"/>
      <w:r w:rsidRPr="00EF6C97">
        <w:tab/>
        <w:t>Apenas as células nervosas possuem informações genéticas diferentes, pois possuem funções muito complexas e formato muito diverso em relação aos outros grupos celula</w:t>
      </w:r>
      <w:r w:rsidRPr="00EF6C97">
        <w:t>res.</w:t>
      </w:r>
    </w:p>
    <w:p w:rsidR="00B3001F" w:rsidRPr="00ED1BC5" w:rsidRDefault="00ED1BC5" w:rsidP="00ED1BC5">
      <w:pPr>
        <w:tabs>
          <w:tab w:val="left" w:pos="426"/>
        </w:tabs>
        <w:spacing w:after="0" w:line="240" w:lineRule="auto"/>
        <w:jc w:val="both"/>
        <w:rPr>
          <w:b/>
        </w:rPr>
      </w:pPr>
      <w:bookmarkStart w:id="0" w:name="_GoBack"/>
      <w:proofErr w:type="gramStart"/>
      <w:r w:rsidRPr="00ED1BC5">
        <w:rPr>
          <w:b/>
        </w:rPr>
        <w:t>c)</w:t>
      </w:r>
      <w:proofErr w:type="gramEnd"/>
      <w:r w:rsidRPr="00ED1BC5">
        <w:rPr>
          <w:b/>
        </w:rPr>
        <w:tab/>
        <w:t>Os diversos grupos celulares possuem informações genéticas iguais, porém há um controle sobre a expressão gênica em cada um.</w:t>
      </w:r>
    </w:p>
    <w:bookmarkEnd w:id="0"/>
    <w:p w:rsidR="00B3001F" w:rsidRPr="00EF6C97" w:rsidRDefault="00ED1BC5" w:rsidP="00ED1BC5">
      <w:pPr>
        <w:tabs>
          <w:tab w:val="left" w:pos="426"/>
        </w:tabs>
        <w:spacing w:after="0" w:line="240" w:lineRule="auto"/>
        <w:jc w:val="both"/>
      </w:pPr>
      <w:proofErr w:type="gramStart"/>
      <w:r w:rsidRPr="00EF6C97">
        <w:t>d)</w:t>
      </w:r>
      <w:proofErr w:type="gramEnd"/>
      <w:r w:rsidRPr="00EF6C97">
        <w:tab/>
        <w:t>No desenvolvimento embrionário, apenas as primeiras células possuem informações genéticas iguais. Na fase de diferenciaç</w:t>
      </w:r>
      <w:r w:rsidRPr="00EF6C97">
        <w:t>ão celular, como demonstra o nome da fase, os grupos de células diferenciam as informações genéticas.</w:t>
      </w:r>
    </w:p>
    <w:p w:rsidR="00B3001F" w:rsidRPr="00EF6C97" w:rsidRDefault="00ED1BC5" w:rsidP="00ED1BC5">
      <w:pPr>
        <w:tabs>
          <w:tab w:val="left" w:pos="426"/>
        </w:tabs>
        <w:spacing w:after="0" w:line="240" w:lineRule="auto"/>
        <w:jc w:val="both"/>
      </w:pPr>
      <w:proofErr w:type="gramStart"/>
      <w:r w:rsidRPr="00EF6C97">
        <w:t>e</w:t>
      </w:r>
      <w:proofErr w:type="gramEnd"/>
      <w:r w:rsidRPr="00EF6C97">
        <w:t>)</w:t>
      </w:r>
      <w:r w:rsidRPr="00EF6C97">
        <w:tab/>
        <w:t>Apenas as células-tronco embrionárias possuem informações genéticas iguais, pois são capazes de originar todos os tecidos e órgãos do corpo humano.</w:t>
      </w:r>
    </w:p>
    <w:p w:rsidR="009B477D" w:rsidRPr="00B3001F" w:rsidRDefault="00ED1BC5" w:rsidP="00ED1BC5">
      <w:pPr>
        <w:tabs>
          <w:tab w:val="left" w:pos="426"/>
        </w:tabs>
        <w:spacing w:after="0" w:line="240" w:lineRule="auto"/>
      </w:pPr>
    </w:p>
    <w:p w:rsidR="006B1025" w:rsidRPr="00EF6C97" w:rsidRDefault="00ED1BC5" w:rsidP="00ED1BC5">
      <w:pPr>
        <w:tabs>
          <w:tab w:val="left" w:pos="426"/>
        </w:tabs>
        <w:spacing w:after="0" w:line="240" w:lineRule="auto"/>
        <w:jc w:val="both"/>
      </w:pPr>
      <w:proofErr w:type="spellStart"/>
      <w:r w:rsidRPr="00EF6C97">
        <w:rPr>
          <w:b/>
        </w:rPr>
        <w:t>Ga</w:t>
      </w:r>
      <w:r w:rsidRPr="00EF6C97">
        <w:rPr>
          <w:b/>
        </w:rPr>
        <w:t>b</w:t>
      </w:r>
      <w:proofErr w:type="spellEnd"/>
      <w:r w:rsidRPr="00EF6C97">
        <w:t>: C</w:t>
      </w:r>
    </w:p>
    <w:p w:rsidR="009B477D" w:rsidRPr="006B1025" w:rsidRDefault="00ED1BC5" w:rsidP="00ED1BC5">
      <w:pPr>
        <w:tabs>
          <w:tab w:val="left" w:pos="426"/>
        </w:tabs>
        <w:spacing w:after="0" w:line="240" w:lineRule="auto"/>
      </w:pPr>
    </w:p>
    <w:sectPr w:rsidR="009B477D" w:rsidRPr="006B1025" w:rsidSect="00ED1BC5">
      <w:pgSz w:w="11906" w:h="16838"/>
      <w:pgMar w:top="1134" w:right="851"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C3616"/>
    <w:multiLevelType w:val="hybridMultilevel"/>
    <w:tmpl w:val="2E54C14C"/>
    <w:lvl w:ilvl="0" w:tplc="34822257">
      <w:start w:val="1"/>
      <w:numFmt w:val="decimal"/>
      <w:lvlText w:val="%1."/>
      <w:lvlJc w:val="left"/>
      <w:pPr>
        <w:ind w:left="720" w:hanging="360"/>
      </w:pPr>
    </w:lvl>
    <w:lvl w:ilvl="1" w:tplc="34822257" w:tentative="1">
      <w:start w:val="1"/>
      <w:numFmt w:val="lowerLetter"/>
      <w:lvlText w:val="%2."/>
      <w:lvlJc w:val="left"/>
      <w:pPr>
        <w:ind w:left="1440" w:hanging="360"/>
      </w:pPr>
    </w:lvl>
    <w:lvl w:ilvl="2" w:tplc="34822257" w:tentative="1">
      <w:start w:val="1"/>
      <w:numFmt w:val="lowerRoman"/>
      <w:lvlText w:val="%3."/>
      <w:lvlJc w:val="right"/>
      <w:pPr>
        <w:ind w:left="2160" w:hanging="180"/>
      </w:pPr>
    </w:lvl>
    <w:lvl w:ilvl="3" w:tplc="34822257" w:tentative="1">
      <w:start w:val="1"/>
      <w:numFmt w:val="decimal"/>
      <w:lvlText w:val="%4."/>
      <w:lvlJc w:val="left"/>
      <w:pPr>
        <w:ind w:left="2880" w:hanging="360"/>
      </w:pPr>
    </w:lvl>
    <w:lvl w:ilvl="4" w:tplc="34822257" w:tentative="1">
      <w:start w:val="1"/>
      <w:numFmt w:val="lowerLetter"/>
      <w:lvlText w:val="%5."/>
      <w:lvlJc w:val="left"/>
      <w:pPr>
        <w:ind w:left="3600" w:hanging="360"/>
      </w:pPr>
    </w:lvl>
    <w:lvl w:ilvl="5" w:tplc="34822257" w:tentative="1">
      <w:start w:val="1"/>
      <w:numFmt w:val="lowerRoman"/>
      <w:lvlText w:val="%6."/>
      <w:lvlJc w:val="right"/>
      <w:pPr>
        <w:ind w:left="4320" w:hanging="180"/>
      </w:pPr>
    </w:lvl>
    <w:lvl w:ilvl="6" w:tplc="34822257" w:tentative="1">
      <w:start w:val="1"/>
      <w:numFmt w:val="decimal"/>
      <w:lvlText w:val="%7."/>
      <w:lvlJc w:val="left"/>
      <w:pPr>
        <w:ind w:left="5040" w:hanging="360"/>
      </w:pPr>
    </w:lvl>
    <w:lvl w:ilvl="7" w:tplc="34822257" w:tentative="1">
      <w:start w:val="1"/>
      <w:numFmt w:val="lowerLetter"/>
      <w:lvlText w:val="%8."/>
      <w:lvlJc w:val="left"/>
      <w:pPr>
        <w:ind w:left="5760" w:hanging="360"/>
      </w:pPr>
    </w:lvl>
    <w:lvl w:ilvl="8" w:tplc="34822257" w:tentative="1">
      <w:start w:val="1"/>
      <w:numFmt w:val="lowerRoman"/>
      <w:lvlText w:val="%9."/>
      <w:lvlJc w:val="right"/>
      <w:pPr>
        <w:ind w:left="6480" w:hanging="180"/>
      </w:pPr>
    </w:lvl>
  </w:abstractNum>
  <w:abstractNum w:abstractNumId="1">
    <w:nsid w:val="1993496E"/>
    <w:multiLevelType w:val="hybridMultilevel"/>
    <w:tmpl w:val="AA006C96"/>
    <w:lvl w:ilvl="0" w:tplc="4064801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7"/>
  </w:num>
  <w:num w:numId="3">
    <w:abstractNumId w:val="8"/>
  </w:num>
  <w:num w:numId="4">
    <w:abstractNumId w:val="6"/>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AF72AB"/>
    <w:rsid w:val="00531DC2"/>
    <w:rsid w:val="0080570E"/>
    <w:rsid w:val="00AF72AB"/>
    <w:rsid w:val="00ED1B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70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1244</Words>
  <Characters>6720</Characters>
  <Application>Microsoft Office Word</Application>
  <DocSecurity>0</DocSecurity>
  <Lines>56</Lines>
  <Paragraphs>15</Paragraphs>
  <ScaleCrop>false</ScaleCrop>
  <Company/>
  <LinksUpToDate>false</LinksUpToDate>
  <CharactersWithSpaces>7949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user</cp:lastModifiedBy>
  <cp:revision>2</cp:revision>
  <dcterms:created xsi:type="dcterms:W3CDTF">2019-09-09T14:30:00Z</dcterms:created>
  <dcterms:modified xsi:type="dcterms:W3CDTF">2021-07-13T00:14:00Z</dcterms:modified>
</cp:coreProperties>
</file>