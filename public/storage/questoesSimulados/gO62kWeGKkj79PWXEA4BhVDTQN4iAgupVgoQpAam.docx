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50" w:rsidRPr="00705B50" w:rsidRDefault="00F10CD0" w:rsidP="00705B50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SIMULADO LICEU 03</w:t>
      </w:r>
      <w:bookmarkStart w:id="0" w:name="_GoBack"/>
      <w:bookmarkEnd w:id="0"/>
      <w:r w:rsidR="00705B50" w:rsidRPr="00705B50">
        <w:rPr>
          <w:rFonts w:ascii="Times New Roman" w:hAnsi="Times New Roman" w:cs="Times New Roman"/>
          <w:b/>
          <w:bCs/>
          <w:sz w:val="24"/>
          <w:szCs w:val="24"/>
        </w:rPr>
        <w:t xml:space="preserve"> – 1º ANO</w:t>
      </w:r>
    </w:p>
    <w:p w:rsidR="00705B50" w:rsidRPr="00705B50" w:rsidRDefault="00F10CD0" w:rsidP="00705B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Conteúdo: Capítulo 14</w:t>
      </w:r>
    </w:p>
    <w:p w:rsidR="00705B50" w:rsidRPr="00705B50" w:rsidRDefault="00705B50" w:rsidP="00705B5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57724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b/>
          <w:bCs/>
          <w:sz w:val="24"/>
          <w:szCs w:val="24"/>
        </w:rPr>
        <w:t xml:space="preserve">Questão-01 - (Santa Casa SP/2019) </w:t>
      </w:r>
      <w:r w:rsidR="00A57724" w:rsidRPr="00705B50">
        <w:rPr>
          <w:rFonts w:ascii="Times New Roman" w:hAnsi="Times New Roman" w:cs="Times New Roman"/>
          <w:sz w:val="24"/>
          <w:szCs w:val="24"/>
        </w:rPr>
        <w:t xml:space="preserve">A figura mostra como </w:t>
      </w:r>
      <w:proofErr w:type="gramStart"/>
      <w:r w:rsidR="00A57724" w:rsidRPr="00705B50">
        <w:rPr>
          <w:rFonts w:ascii="Times New Roman" w:hAnsi="Times New Roman" w:cs="Times New Roman"/>
          <w:sz w:val="24"/>
          <w:szCs w:val="24"/>
        </w:rPr>
        <w:t>os sistemas circulatório</w:t>
      </w:r>
      <w:proofErr w:type="gramEnd"/>
      <w:r w:rsidR="00A57724" w:rsidRPr="00705B50">
        <w:rPr>
          <w:rFonts w:ascii="Times New Roman" w:hAnsi="Times New Roman" w:cs="Times New Roman"/>
          <w:sz w:val="24"/>
          <w:szCs w:val="24"/>
        </w:rPr>
        <w:t xml:space="preserve"> e respiratório se associam no corpo de determinado animal.</w:t>
      </w:r>
    </w:p>
    <w:p w:rsidR="00A57724" w:rsidRPr="00705B50" w:rsidRDefault="00A57724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724" w:rsidRPr="00705B50" w:rsidRDefault="00705B50" w:rsidP="00705B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156pt">
            <v:imagedata r:id="rId6" o:title="" gain="79922f" blacklevel="-1966f"/>
          </v:shape>
        </w:pict>
      </w:r>
    </w:p>
    <w:p w:rsidR="00A57724" w:rsidRPr="00705B50" w:rsidRDefault="00A57724" w:rsidP="00705B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(www.nsf.gov. Adaptado.)</w:t>
      </w:r>
    </w:p>
    <w:p w:rsidR="00A57724" w:rsidRPr="00705B50" w:rsidRDefault="00A57724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724" w:rsidRPr="00705B50" w:rsidRDefault="00A57724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Essa forma de associação entre os sistemas ocorre em animais pertencentes ao grupo dos</w:t>
      </w:r>
    </w:p>
    <w:p w:rsidR="00A57724" w:rsidRPr="00705B50" w:rsidRDefault="00A57724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724" w:rsidRPr="00705B50" w:rsidRDefault="00A57724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a)</w:t>
      </w:r>
      <w:r w:rsidR="00705B50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osteíctes.</w:t>
      </w:r>
    </w:p>
    <w:p w:rsidR="00A57724" w:rsidRPr="00705B50" w:rsidRDefault="00A57724" w:rsidP="00705B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B50">
        <w:rPr>
          <w:rFonts w:ascii="Times New Roman" w:hAnsi="Times New Roman" w:cs="Times New Roman"/>
          <w:b/>
          <w:sz w:val="24"/>
          <w:szCs w:val="24"/>
          <w:highlight w:val="yellow"/>
        </w:rPr>
        <w:t>b)</w:t>
      </w:r>
      <w:r w:rsidR="00705B50" w:rsidRPr="00705B5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705B50">
        <w:rPr>
          <w:rFonts w:ascii="Times New Roman" w:hAnsi="Times New Roman" w:cs="Times New Roman"/>
          <w:b/>
          <w:sz w:val="24"/>
          <w:szCs w:val="24"/>
          <w:highlight w:val="yellow"/>
        </w:rPr>
        <w:t>anuros.</w:t>
      </w:r>
    </w:p>
    <w:p w:rsidR="00A57724" w:rsidRPr="00705B50" w:rsidRDefault="00A57724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c)</w:t>
      </w:r>
      <w:r w:rsidR="00705B50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marsupiais.</w:t>
      </w:r>
    </w:p>
    <w:p w:rsidR="00A57724" w:rsidRPr="00705B50" w:rsidRDefault="00A57724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d)</w:t>
      </w:r>
      <w:r w:rsidR="00705B50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gastrópodes.</w:t>
      </w:r>
    </w:p>
    <w:p w:rsidR="00A57724" w:rsidRPr="00705B50" w:rsidRDefault="00A57724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e)</w:t>
      </w:r>
      <w:r w:rsidR="00705B50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condrictes.</w:t>
      </w:r>
    </w:p>
    <w:p w:rsidR="0080570E" w:rsidRPr="00705B50" w:rsidRDefault="0080570E" w:rsidP="00705B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DF3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b/>
          <w:bCs/>
          <w:sz w:val="24"/>
          <w:szCs w:val="24"/>
        </w:rPr>
        <w:t xml:space="preserve">Questão-02 - (UNITAU SP/2016) </w:t>
      </w:r>
      <w:r w:rsidRPr="00705B50">
        <w:rPr>
          <w:rFonts w:ascii="Times New Roman" w:hAnsi="Times New Roman" w:cs="Times New Roman"/>
          <w:sz w:val="24"/>
          <w:szCs w:val="24"/>
        </w:rPr>
        <w:t xml:space="preserve">O sistema circulatório é </w:t>
      </w:r>
      <w:proofErr w:type="gramStart"/>
      <w:r w:rsidRPr="00705B50">
        <w:rPr>
          <w:rFonts w:ascii="Times New Roman" w:hAnsi="Times New Roman" w:cs="Times New Roman"/>
          <w:sz w:val="24"/>
          <w:szCs w:val="24"/>
        </w:rPr>
        <w:t>responsável pelo transporte de nutrientes, excretas, gases</w:t>
      </w:r>
      <w:proofErr w:type="gramEnd"/>
      <w:r w:rsidRPr="00705B50">
        <w:rPr>
          <w:rFonts w:ascii="Times New Roman" w:hAnsi="Times New Roman" w:cs="Times New Roman"/>
          <w:sz w:val="24"/>
          <w:szCs w:val="24"/>
        </w:rPr>
        <w:t xml:space="preserve">, hormônios e outras substâncias, entre as </w:t>
      </w:r>
      <w:r w:rsidRPr="00705B50">
        <w:rPr>
          <w:rFonts w:ascii="Times New Roman" w:hAnsi="Times New Roman" w:cs="Times New Roman"/>
          <w:sz w:val="24"/>
          <w:szCs w:val="24"/>
        </w:rPr>
        <w:t>diferentes partes do organismo da maioria dos animais.</w:t>
      </w:r>
    </w:p>
    <w:p w:rsidR="00663DF3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Com relação ao sistema circulatório, assinale a alternativa CORRETA.</w:t>
      </w:r>
    </w:p>
    <w:p w:rsidR="00663DF3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3DF3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a)</w:t>
      </w:r>
      <w:r w:rsidR="00705B50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 xml:space="preserve">Os parasitas do gênero </w:t>
      </w:r>
      <w:proofErr w:type="spellStart"/>
      <w:r w:rsidRPr="00705B50">
        <w:rPr>
          <w:rFonts w:ascii="Times New Roman" w:hAnsi="Times New Roman" w:cs="Times New Roman"/>
          <w:i/>
          <w:sz w:val="24"/>
          <w:szCs w:val="24"/>
        </w:rPr>
        <w:t>Taenia</w:t>
      </w:r>
      <w:proofErr w:type="spellEnd"/>
      <w:r w:rsidRPr="00705B50">
        <w:rPr>
          <w:rFonts w:ascii="Times New Roman" w:hAnsi="Times New Roman" w:cs="Times New Roman"/>
          <w:sz w:val="24"/>
          <w:szCs w:val="24"/>
        </w:rPr>
        <w:t xml:space="preserve"> apresentam sistema circulatório aberto, sem capilares, com um coração que bombeia sangue para vas</w:t>
      </w:r>
      <w:r w:rsidRPr="00705B50">
        <w:rPr>
          <w:rFonts w:ascii="Times New Roman" w:hAnsi="Times New Roman" w:cs="Times New Roman"/>
          <w:sz w:val="24"/>
          <w:szCs w:val="24"/>
        </w:rPr>
        <w:t>os, de onde o sangue segue para banhar as células.</w:t>
      </w:r>
    </w:p>
    <w:p w:rsidR="00663DF3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B50">
        <w:rPr>
          <w:rFonts w:ascii="Times New Roman" w:hAnsi="Times New Roman" w:cs="Times New Roman"/>
          <w:b/>
          <w:sz w:val="24"/>
          <w:szCs w:val="24"/>
          <w:highlight w:val="yellow"/>
        </w:rPr>
        <w:t>b)</w:t>
      </w:r>
      <w:r w:rsidR="00705B50" w:rsidRPr="00705B5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705B50">
        <w:rPr>
          <w:rFonts w:ascii="Times New Roman" w:hAnsi="Times New Roman" w:cs="Times New Roman"/>
          <w:b/>
          <w:sz w:val="24"/>
          <w:szCs w:val="24"/>
          <w:highlight w:val="yellow"/>
        </w:rPr>
        <w:t>Os peixes e as larvas de anfíbios apresentam um coração constituído de um átrio e de um ventrículo, e o sangue arterial não entra no coração.</w:t>
      </w:r>
    </w:p>
    <w:p w:rsidR="00663DF3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c)</w:t>
      </w:r>
      <w:r w:rsidR="00705B50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Os anfíbios adultos e répteis não crocodilianos apresenta</w:t>
      </w:r>
      <w:r w:rsidRPr="00705B50">
        <w:rPr>
          <w:rFonts w:ascii="Times New Roman" w:hAnsi="Times New Roman" w:cs="Times New Roman"/>
          <w:sz w:val="24"/>
          <w:szCs w:val="24"/>
        </w:rPr>
        <w:t>m coração com um átrio e dois ventrículos, um dos quais envia o sangue para os pulmões, e, o outro, para todo o corpo.</w:t>
      </w:r>
    </w:p>
    <w:p w:rsidR="00663DF3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d)</w:t>
      </w:r>
      <w:r w:rsidR="00705B50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Nas aves e nos mamíferos, o coração apresenta dois átrios e dois ventrículos, mas, nas aves, a separação entre os ventrículos é incomp</w:t>
      </w:r>
      <w:r w:rsidRPr="00705B50">
        <w:rPr>
          <w:rFonts w:ascii="Times New Roman" w:hAnsi="Times New Roman" w:cs="Times New Roman"/>
          <w:sz w:val="24"/>
          <w:szCs w:val="24"/>
        </w:rPr>
        <w:t>leta.</w:t>
      </w:r>
    </w:p>
    <w:p w:rsidR="00663DF3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e)</w:t>
      </w:r>
      <w:r w:rsidR="00705B50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Na circulação humana, o ritmo da contração cardíaca é determinado pela geração de impulsos elétricos no fascículo atrioventricular, o que provoca contração dos átrios.</w:t>
      </w:r>
    </w:p>
    <w:p w:rsidR="00663DF3" w:rsidRPr="00705B50" w:rsidRDefault="00F10CD0" w:rsidP="00705B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E60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b/>
          <w:bCs/>
          <w:sz w:val="24"/>
          <w:szCs w:val="24"/>
        </w:rPr>
        <w:t xml:space="preserve">Questão-03 - (FCM PB/2020) </w:t>
      </w:r>
      <w:r w:rsidRPr="00705B50">
        <w:rPr>
          <w:rFonts w:ascii="Times New Roman" w:hAnsi="Times New Roman" w:cs="Times New Roman"/>
          <w:sz w:val="24"/>
          <w:szCs w:val="24"/>
        </w:rPr>
        <w:t>O sistema cardiovascular é responsável</w:t>
      </w:r>
      <w:r w:rsidRPr="00705B50">
        <w:rPr>
          <w:rFonts w:ascii="Times New Roman" w:hAnsi="Times New Roman" w:cs="Times New Roman"/>
          <w:sz w:val="24"/>
          <w:szCs w:val="24"/>
        </w:rPr>
        <w:t xml:space="preserve"> por garantir o transporte de sangue pelo corpo, permitindo, dessa forma, que nossas células recebam nutrientes e oxigênio. Analise as frases e complete as lacunas com os termos apropriados listados abaixo </w:t>
      </w:r>
    </w:p>
    <w:p w:rsidR="00934E60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A_____________ sai do ventrículo direito transpor</w:t>
      </w:r>
      <w:r w:rsidRPr="00705B50">
        <w:rPr>
          <w:rFonts w:ascii="Times New Roman" w:hAnsi="Times New Roman" w:cs="Times New Roman"/>
          <w:sz w:val="24"/>
          <w:szCs w:val="24"/>
        </w:rPr>
        <w:t>tando sangue __________</w:t>
      </w:r>
      <w:proofErr w:type="gramStart"/>
      <w:r w:rsidRPr="00705B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B50">
        <w:rPr>
          <w:rFonts w:ascii="Times New Roman" w:hAnsi="Times New Roman" w:cs="Times New Roman"/>
          <w:sz w:val="24"/>
          <w:szCs w:val="24"/>
        </w:rPr>
        <w:t>que vai ao pulmão realizar hematose). O _______esquerdo recebe sangue rico em ______________, proveniente dos _________, enquanto o __________________ recebe sangue rico em ______________, proveniente do ____________,</w:t>
      </w:r>
    </w:p>
    <w:p w:rsidR="00934E60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60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a)</w:t>
      </w:r>
      <w:r w:rsidR="00705B50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 xml:space="preserve">Artéria </w:t>
      </w:r>
      <w:r w:rsidRPr="00705B50">
        <w:rPr>
          <w:rFonts w:ascii="Times New Roman" w:hAnsi="Times New Roman" w:cs="Times New Roman"/>
          <w:sz w:val="24"/>
          <w:szCs w:val="24"/>
        </w:rPr>
        <w:t>aorta, arterial. Átrio, oxigênio, pulmões, átrio esquerdo, gás carbônico, resto do corpo.</w:t>
      </w:r>
    </w:p>
    <w:p w:rsidR="00934E60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B50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b)</w:t>
      </w:r>
      <w:r w:rsidR="00705B50" w:rsidRPr="00705B5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705B50">
        <w:rPr>
          <w:rFonts w:ascii="Times New Roman" w:hAnsi="Times New Roman" w:cs="Times New Roman"/>
          <w:b/>
          <w:sz w:val="24"/>
          <w:szCs w:val="24"/>
          <w:highlight w:val="yellow"/>
        </w:rPr>
        <w:t>Artéria pulmonar, venoso. Átrio, oxigênio, pulmões, átrio direito, gás carbônico, resto do corpo.</w:t>
      </w:r>
    </w:p>
    <w:p w:rsidR="00934E60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c)</w:t>
      </w:r>
      <w:r w:rsidR="00705B50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Artéria pulmonar, arterial. Átrio, oxigênio, resto do corpo, á</w:t>
      </w:r>
      <w:r w:rsidRPr="00705B50">
        <w:rPr>
          <w:rFonts w:ascii="Times New Roman" w:hAnsi="Times New Roman" w:cs="Times New Roman"/>
          <w:sz w:val="24"/>
          <w:szCs w:val="24"/>
        </w:rPr>
        <w:t>trio esquerdo, gás carbônico, pulmões.</w:t>
      </w:r>
    </w:p>
    <w:p w:rsidR="00934E60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d)</w:t>
      </w:r>
      <w:r w:rsidR="00705B50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Artéria pulmonar, venoso. Átrio, oxigênio, pulmões, átrio direito, oxigênio, resto do corpo.</w:t>
      </w:r>
    </w:p>
    <w:p w:rsidR="00934E60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e)</w:t>
      </w:r>
      <w:r w:rsidR="00705B50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Artéria aorta, venoso. Átrio, oxigênio, pulmões, átrio direito, gás carbônico, pulmões.</w:t>
      </w:r>
    </w:p>
    <w:p w:rsidR="00D05E27" w:rsidRPr="00705B50" w:rsidRDefault="00F10CD0" w:rsidP="00705B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857" w:rsidRPr="00705B50" w:rsidRDefault="00F10CD0" w:rsidP="008E4E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b/>
          <w:bCs/>
          <w:sz w:val="24"/>
          <w:szCs w:val="24"/>
        </w:rPr>
        <w:t xml:space="preserve">Questão-04 - (UECE/2020) </w:t>
      </w:r>
      <w:r w:rsidRPr="00705B50">
        <w:rPr>
          <w:rFonts w:ascii="Times New Roman" w:hAnsi="Times New Roman" w:cs="Times New Roman"/>
          <w:sz w:val="24"/>
          <w:szCs w:val="24"/>
        </w:rPr>
        <w:t>Em relação ao coração humano, escreva V ou F conforme seja verdadeiro ou falso o que se afirma nos itens abaixo.</w:t>
      </w:r>
    </w:p>
    <w:p w:rsidR="00D03857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857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05B50">
        <w:rPr>
          <w:rFonts w:ascii="Times New Roman" w:hAnsi="Times New Roman" w:cs="Times New Roman"/>
          <w:sz w:val="24"/>
          <w:szCs w:val="24"/>
        </w:rPr>
        <w:t xml:space="preserve">(   </w:t>
      </w:r>
      <w:proofErr w:type="gramEnd"/>
      <w:r w:rsidRPr="00705B50">
        <w:rPr>
          <w:rFonts w:ascii="Times New Roman" w:hAnsi="Times New Roman" w:cs="Times New Roman"/>
          <w:sz w:val="24"/>
          <w:szCs w:val="24"/>
        </w:rPr>
        <w:t>)</w:t>
      </w:r>
      <w:r w:rsidRPr="00705B50">
        <w:rPr>
          <w:rFonts w:ascii="Times New Roman" w:hAnsi="Times New Roman" w:cs="Times New Roman"/>
          <w:sz w:val="24"/>
          <w:szCs w:val="24"/>
        </w:rPr>
        <w:tab/>
        <w:t>Os átrios são cavidades superiores que bombeiam sangue para fora do coração.</w:t>
      </w:r>
    </w:p>
    <w:p w:rsidR="00D03857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05B50">
        <w:rPr>
          <w:rFonts w:ascii="Times New Roman" w:hAnsi="Times New Roman" w:cs="Times New Roman"/>
          <w:sz w:val="24"/>
          <w:szCs w:val="24"/>
        </w:rPr>
        <w:t xml:space="preserve">(   </w:t>
      </w:r>
      <w:proofErr w:type="gramEnd"/>
      <w:r w:rsidRPr="00705B50">
        <w:rPr>
          <w:rFonts w:ascii="Times New Roman" w:hAnsi="Times New Roman" w:cs="Times New Roman"/>
          <w:sz w:val="24"/>
          <w:szCs w:val="24"/>
        </w:rPr>
        <w:t>)</w:t>
      </w:r>
      <w:r w:rsidRPr="00705B50">
        <w:rPr>
          <w:rFonts w:ascii="Times New Roman" w:hAnsi="Times New Roman" w:cs="Times New Roman"/>
          <w:sz w:val="24"/>
          <w:szCs w:val="24"/>
        </w:rPr>
        <w:tab/>
        <w:t>Os ventrículos são cavi</w:t>
      </w:r>
      <w:r w:rsidRPr="00705B50">
        <w:rPr>
          <w:rFonts w:ascii="Times New Roman" w:hAnsi="Times New Roman" w:cs="Times New Roman"/>
          <w:sz w:val="24"/>
          <w:szCs w:val="24"/>
        </w:rPr>
        <w:t>dades inferiores, nas quais as artérias são conectadas.</w:t>
      </w:r>
    </w:p>
    <w:p w:rsidR="00D03857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05B50">
        <w:rPr>
          <w:rFonts w:ascii="Times New Roman" w:hAnsi="Times New Roman" w:cs="Times New Roman"/>
          <w:sz w:val="24"/>
          <w:szCs w:val="24"/>
        </w:rPr>
        <w:t xml:space="preserve">(   </w:t>
      </w:r>
      <w:proofErr w:type="gramEnd"/>
      <w:r w:rsidRPr="00705B50">
        <w:rPr>
          <w:rFonts w:ascii="Times New Roman" w:hAnsi="Times New Roman" w:cs="Times New Roman"/>
          <w:sz w:val="24"/>
          <w:szCs w:val="24"/>
        </w:rPr>
        <w:t>)</w:t>
      </w:r>
      <w:r w:rsidRPr="00705B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5B50">
        <w:rPr>
          <w:rFonts w:ascii="Times New Roman" w:hAnsi="Times New Roman" w:cs="Times New Roman"/>
          <w:sz w:val="24"/>
          <w:szCs w:val="24"/>
        </w:rPr>
        <w:t>Epicárdio</w:t>
      </w:r>
      <w:proofErr w:type="spellEnd"/>
      <w:r w:rsidRPr="00705B50">
        <w:rPr>
          <w:rFonts w:ascii="Times New Roman" w:hAnsi="Times New Roman" w:cs="Times New Roman"/>
          <w:sz w:val="24"/>
          <w:szCs w:val="24"/>
        </w:rPr>
        <w:t xml:space="preserve"> é a camada mais interna do coração, composta de músculo estriado cardíaco.</w:t>
      </w:r>
    </w:p>
    <w:p w:rsidR="00D03857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05B50">
        <w:rPr>
          <w:rFonts w:ascii="Times New Roman" w:hAnsi="Times New Roman" w:cs="Times New Roman"/>
          <w:sz w:val="24"/>
          <w:szCs w:val="24"/>
        </w:rPr>
        <w:t xml:space="preserve">(   </w:t>
      </w:r>
      <w:proofErr w:type="gramEnd"/>
      <w:r w:rsidRPr="00705B50">
        <w:rPr>
          <w:rFonts w:ascii="Times New Roman" w:hAnsi="Times New Roman" w:cs="Times New Roman"/>
          <w:sz w:val="24"/>
          <w:szCs w:val="24"/>
        </w:rPr>
        <w:t>)</w:t>
      </w:r>
      <w:r w:rsidRPr="00705B50">
        <w:rPr>
          <w:rFonts w:ascii="Times New Roman" w:hAnsi="Times New Roman" w:cs="Times New Roman"/>
          <w:sz w:val="24"/>
          <w:szCs w:val="24"/>
        </w:rPr>
        <w:tab/>
        <w:t>Pericárdio é a membrana que reveste e protege o coração.</w:t>
      </w:r>
    </w:p>
    <w:p w:rsidR="00D03857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857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 xml:space="preserve">Está correta, de cima para baixo, a seguinte </w:t>
      </w:r>
      <w:r w:rsidRPr="00705B50">
        <w:rPr>
          <w:rFonts w:ascii="Times New Roman" w:hAnsi="Times New Roman" w:cs="Times New Roman"/>
          <w:sz w:val="24"/>
          <w:szCs w:val="24"/>
        </w:rPr>
        <w:t>sequência:</w:t>
      </w:r>
    </w:p>
    <w:p w:rsidR="00D03857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857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B50">
        <w:rPr>
          <w:rFonts w:ascii="Times New Roman" w:hAnsi="Times New Roman" w:cs="Times New Roman"/>
          <w:sz w:val="24"/>
          <w:szCs w:val="24"/>
          <w:lang w:val="en-US"/>
        </w:rPr>
        <w:t>a)</w:t>
      </w:r>
      <w:r w:rsidR="008E4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  <w:lang w:val="en-US"/>
        </w:rPr>
        <w:t>V, V, V, V.</w:t>
      </w:r>
    </w:p>
    <w:p w:rsidR="00D03857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B50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8E4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  <w:lang w:val="en-US"/>
        </w:rPr>
        <w:t>V, F, V, F.</w:t>
      </w:r>
    </w:p>
    <w:p w:rsidR="00D03857" w:rsidRPr="008E4E5D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4E5D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c)</w:t>
      </w:r>
      <w:r w:rsidR="008E4E5D" w:rsidRPr="008E4E5D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 w:rsidRPr="008E4E5D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F, V, F, V.</w:t>
      </w:r>
    </w:p>
    <w:p w:rsidR="00D03857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B50">
        <w:rPr>
          <w:rFonts w:ascii="Times New Roman" w:hAnsi="Times New Roman" w:cs="Times New Roman"/>
          <w:sz w:val="24"/>
          <w:szCs w:val="24"/>
          <w:lang w:val="en-US"/>
        </w:rPr>
        <w:t>d)</w:t>
      </w:r>
      <w:r w:rsidR="008E4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  <w:lang w:val="en-US"/>
        </w:rPr>
        <w:t>F, F, F, F.</w:t>
      </w:r>
    </w:p>
    <w:p w:rsidR="00D05E27" w:rsidRPr="008E4E5D" w:rsidRDefault="008E4E5D" w:rsidP="00705B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E5D">
        <w:rPr>
          <w:rFonts w:ascii="Times New Roman" w:hAnsi="Times New Roman" w:cs="Times New Roman"/>
          <w:sz w:val="24"/>
          <w:szCs w:val="24"/>
        </w:rPr>
        <w:t>e) V, V, F, F.</w:t>
      </w:r>
    </w:p>
    <w:p w:rsidR="00D05E27" w:rsidRPr="00705B50" w:rsidRDefault="00F10CD0" w:rsidP="00705B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F12" w:rsidRPr="00705B50" w:rsidRDefault="00F10CD0" w:rsidP="008E4E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b/>
          <w:bCs/>
          <w:sz w:val="24"/>
          <w:szCs w:val="24"/>
        </w:rPr>
        <w:t xml:space="preserve">Questão-05 - (UFT/2020) </w:t>
      </w:r>
      <w:r w:rsidRPr="00705B50">
        <w:rPr>
          <w:rFonts w:ascii="Times New Roman" w:hAnsi="Times New Roman" w:cs="Times New Roman"/>
          <w:sz w:val="24"/>
          <w:szCs w:val="24"/>
        </w:rPr>
        <w:t xml:space="preserve">Analise as afirmativas sobre o sistema cardiovascular humano. </w:t>
      </w:r>
    </w:p>
    <w:p w:rsidR="00CB0F12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0F12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I.</w:t>
      </w:r>
      <w:r w:rsidR="008E4E5D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 xml:space="preserve">O sistema cardiovascular envolve tanto o sistema sanguíneo quanto o sistema linfático. </w:t>
      </w:r>
    </w:p>
    <w:p w:rsidR="00CB0F12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II.</w:t>
      </w:r>
      <w:r w:rsidR="008E4E5D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 xml:space="preserve">As paredes do coração são constituídas por tecido muscular liso. </w:t>
      </w:r>
    </w:p>
    <w:p w:rsidR="00CB0F12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III.</w:t>
      </w:r>
      <w:r w:rsidR="008E4E5D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 xml:space="preserve">O fluido sanguíneo é formado por células e fragmentos celulares dispersos no plasma. </w:t>
      </w:r>
    </w:p>
    <w:p w:rsidR="00CB0F12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IV.</w:t>
      </w:r>
      <w:r w:rsidR="008E4E5D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 xml:space="preserve">As </w:t>
      </w:r>
      <w:r w:rsidRPr="00705B50">
        <w:rPr>
          <w:rFonts w:ascii="Times New Roman" w:hAnsi="Times New Roman" w:cs="Times New Roman"/>
          <w:sz w:val="24"/>
          <w:szCs w:val="24"/>
        </w:rPr>
        <w:t xml:space="preserve">válvulas no interior das veias de maior calibre impedem o refluxo sanguíneo. </w:t>
      </w:r>
    </w:p>
    <w:p w:rsidR="00CB0F12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V.</w:t>
      </w:r>
      <w:r w:rsidR="008E4E5D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 xml:space="preserve">As artérias levam sangue dos órgãos e tecidos corporais para o coração. </w:t>
      </w:r>
    </w:p>
    <w:p w:rsidR="00CB0F12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0F12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 xml:space="preserve">Assinale a alternativa </w:t>
      </w:r>
      <w:r w:rsidRPr="00705B50">
        <w:rPr>
          <w:rFonts w:ascii="Times New Roman" w:hAnsi="Times New Roman" w:cs="Times New Roman"/>
          <w:b/>
          <w:bCs/>
          <w:sz w:val="24"/>
          <w:szCs w:val="24"/>
        </w:rPr>
        <w:t xml:space="preserve">CORRETA. </w:t>
      </w:r>
    </w:p>
    <w:p w:rsidR="00CB0F12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0F12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a)</w:t>
      </w:r>
      <w:r w:rsidR="008E4E5D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 xml:space="preserve">Apenas as afirmativas I, II e IV estão corretas. </w:t>
      </w:r>
    </w:p>
    <w:p w:rsidR="00CB0F12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b)</w:t>
      </w:r>
      <w:r w:rsidR="008E4E5D">
        <w:rPr>
          <w:rFonts w:ascii="Times New Roman" w:hAnsi="Times New Roman" w:cs="Times New Roman"/>
          <w:sz w:val="24"/>
          <w:szCs w:val="24"/>
        </w:rPr>
        <w:t xml:space="preserve"> Apenas as afirmativas I, III e </w:t>
      </w:r>
      <w:r w:rsidRPr="00705B50">
        <w:rPr>
          <w:rFonts w:ascii="Times New Roman" w:hAnsi="Times New Roman" w:cs="Times New Roman"/>
          <w:sz w:val="24"/>
          <w:szCs w:val="24"/>
        </w:rPr>
        <w:t xml:space="preserve">V estão corretas. </w:t>
      </w:r>
    </w:p>
    <w:p w:rsidR="00CB0F12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c)</w:t>
      </w:r>
      <w:r w:rsidR="008E4E5D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 xml:space="preserve">Apenas as afirmativas III e V estão corretas. </w:t>
      </w:r>
    </w:p>
    <w:p w:rsidR="00CB0F12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d)</w:t>
      </w:r>
      <w:r w:rsidR="008E4E5D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Apenas as afirmativas IV e V estão corretas.</w:t>
      </w:r>
    </w:p>
    <w:p w:rsidR="00D05E27" w:rsidRPr="008E4E5D" w:rsidRDefault="008E4E5D" w:rsidP="00705B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4E5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e) </w:t>
      </w:r>
      <w:r w:rsidRPr="008E4E5D">
        <w:rPr>
          <w:rFonts w:ascii="Times New Roman" w:hAnsi="Times New Roman" w:cs="Times New Roman"/>
          <w:b/>
          <w:sz w:val="24"/>
          <w:szCs w:val="24"/>
          <w:highlight w:val="yellow"/>
        </w:rPr>
        <w:t>Apenas as afirmativas I, III e IV estão corretas.</w:t>
      </w:r>
    </w:p>
    <w:p w:rsidR="008E4E5D" w:rsidRPr="00705B50" w:rsidRDefault="008E4E5D" w:rsidP="00705B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D01" w:rsidRPr="00705B50" w:rsidRDefault="00F10CD0" w:rsidP="000F28F4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5B50">
        <w:rPr>
          <w:rFonts w:ascii="Times New Roman" w:hAnsi="Times New Roman" w:cs="Times New Roman"/>
          <w:b/>
          <w:bCs/>
          <w:sz w:val="24"/>
          <w:szCs w:val="24"/>
        </w:rPr>
        <w:t xml:space="preserve">Questão-06 - (FGV/2020) </w:t>
      </w:r>
      <w:r w:rsidRPr="00705B50">
        <w:rPr>
          <w:rFonts w:ascii="Times New Roman" w:hAnsi="Times New Roman" w:cs="Times New Roman"/>
          <w:iCs/>
          <w:sz w:val="24"/>
          <w:szCs w:val="24"/>
        </w:rPr>
        <w:t>Uma criança nasceu com um defeito em uma de suas valvas cardíacas. Es</w:t>
      </w:r>
      <w:r w:rsidRPr="00705B50">
        <w:rPr>
          <w:rFonts w:ascii="Times New Roman" w:hAnsi="Times New Roman" w:cs="Times New Roman"/>
          <w:iCs/>
          <w:sz w:val="24"/>
          <w:szCs w:val="24"/>
        </w:rPr>
        <w:t>sa valva não se fecha por completo durante a sístole cardíaca, o que ocasiona retorno de sangue arterial. O defeito nessa valva cardíaca faz com que o sangue retorne</w:t>
      </w:r>
    </w:p>
    <w:p w:rsidR="005C7D01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5C7D01" w:rsidRPr="000F28F4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0F28F4">
        <w:rPr>
          <w:rFonts w:ascii="Times New Roman" w:hAnsi="Times New Roman" w:cs="Times New Roman"/>
          <w:b/>
          <w:iCs/>
          <w:sz w:val="24"/>
          <w:szCs w:val="24"/>
          <w:highlight w:val="yellow"/>
        </w:rPr>
        <w:t>a)</w:t>
      </w:r>
      <w:r w:rsidR="000F28F4" w:rsidRPr="000F28F4">
        <w:rPr>
          <w:rFonts w:ascii="Times New Roman" w:hAnsi="Times New Roman" w:cs="Times New Roman"/>
          <w:b/>
          <w:iCs/>
          <w:sz w:val="24"/>
          <w:szCs w:val="24"/>
          <w:highlight w:val="yellow"/>
        </w:rPr>
        <w:t xml:space="preserve"> </w:t>
      </w:r>
      <w:r w:rsidR="000F28F4" w:rsidRPr="000F28F4">
        <w:rPr>
          <w:rFonts w:ascii="Times New Roman" w:hAnsi="Times New Roman" w:cs="Times New Roman"/>
          <w:b/>
          <w:iCs/>
          <w:sz w:val="24"/>
          <w:szCs w:val="24"/>
          <w:highlight w:val="yellow"/>
        </w:rPr>
        <w:t>do ventrículo esquerdo para o átrio esquerdo.</w:t>
      </w:r>
    </w:p>
    <w:p w:rsidR="005C7D01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5B50">
        <w:rPr>
          <w:rFonts w:ascii="Times New Roman" w:hAnsi="Times New Roman" w:cs="Times New Roman"/>
          <w:iCs/>
          <w:sz w:val="24"/>
          <w:szCs w:val="24"/>
        </w:rPr>
        <w:t>b)</w:t>
      </w:r>
      <w:r w:rsidR="000F28F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F28F4" w:rsidRPr="00705B50">
        <w:rPr>
          <w:rFonts w:ascii="Times New Roman" w:hAnsi="Times New Roman" w:cs="Times New Roman"/>
          <w:iCs/>
          <w:sz w:val="24"/>
          <w:szCs w:val="24"/>
        </w:rPr>
        <w:t>do átrio direito para o ventrículo direito.</w:t>
      </w:r>
    </w:p>
    <w:p w:rsidR="005C7D01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5B50">
        <w:rPr>
          <w:rFonts w:ascii="Times New Roman" w:hAnsi="Times New Roman" w:cs="Times New Roman"/>
          <w:iCs/>
          <w:sz w:val="24"/>
          <w:szCs w:val="24"/>
        </w:rPr>
        <w:t>c)</w:t>
      </w:r>
      <w:r w:rsidR="000F28F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iCs/>
          <w:sz w:val="24"/>
          <w:szCs w:val="24"/>
        </w:rPr>
        <w:t>do ventrículo esquerdo para a artéria aorta.</w:t>
      </w:r>
    </w:p>
    <w:p w:rsidR="005C7D01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5B50">
        <w:rPr>
          <w:rFonts w:ascii="Times New Roman" w:hAnsi="Times New Roman" w:cs="Times New Roman"/>
          <w:iCs/>
          <w:sz w:val="24"/>
          <w:szCs w:val="24"/>
        </w:rPr>
        <w:t>d)</w:t>
      </w:r>
      <w:r w:rsidR="000F28F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iCs/>
          <w:sz w:val="24"/>
          <w:szCs w:val="24"/>
        </w:rPr>
        <w:t>do ventrículo direito para o átrio direito.</w:t>
      </w:r>
    </w:p>
    <w:p w:rsidR="005C7D01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5B50">
        <w:rPr>
          <w:rFonts w:ascii="Times New Roman" w:hAnsi="Times New Roman" w:cs="Times New Roman"/>
          <w:iCs/>
          <w:sz w:val="24"/>
          <w:szCs w:val="24"/>
        </w:rPr>
        <w:t>e)</w:t>
      </w:r>
      <w:r w:rsidR="000F28F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iCs/>
          <w:sz w:val="24"/>
          <w:szCs w:val="24"/>
        </w:rPr>
        <w:t>do átrio direito para as veias cavas.</w:t>
      </w:r>
    </w:p>
    <w:p w:rsidR="00D42F1D" w:rsidRPr="00705B50" w:rsidRDefault="00F10CD0" w:rsidP="00705B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4288" w:rsidRPr="00705B50" w:rsidRDefault="00F10CD0" w:rsidP="000F28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b/>
          <w:bCs/>
          <w:sz w:val="24"/>
          <w:szCs w:val="24"/>
        </w:rPr>
        <w:t xml:space="preserve">Questão-07 - (IBMEC SP </w:t>
      </w:r>
      <w:proofErr w:type="spellStart"/>
      <w:r w:rsidRPr="00705B50">
        <w:rPr>
          <w:rFonts w:ascii="Times New Roman" w:hAnsi="Times New Roman" w:cs="Times New Roman"/>
          <w:b/>
          <w:bCs/>
          <w:sz w:val="24"/>
          <w:szCs w:val="24"/>
        </w:rPr>
        <w:t>Insper</w:t>
      </w:r>
      <w:proofErr w:type="spellEnd"/>
      <w:r w:rsidRPr="00705B50">
        <w:rPr>
          <w:rFonts w:ascii="Times New Roman" w:hAnsi="Times New Roman" w:cs="Times New Roman"/>
          <w:b/>
          <w:bCs/>
          <w:sz w:val="24"/>
          <w:szCs w:val="24"/>
        </w:rPr>
        <w:t xml:space="preserve">/2019) </w:t>
      </w:r>
      <w:r w:rsidRPr="00705B50">
        <w:rPr>
          <w:rFonts w:ascii="Times New Roman" w:hAnsi="Times New Roman" w:cs="Times New Roman"/>
          <w:sz w:val="24"/>
          <w:szCs w:val="24"/>
        </w:rPr>
        <w:t xml:space="preserve">O coração humano apresenta quatro cavidades que se interligam, </w:t>
      </w:r>
      <w:r w:rsidRPr="00705B50">
        <w:rPr>
          <w:rFonts w:ascii="Times New Roman" w:hAnsi="Times New Roman" w:cs="Times New Roman"/>
          <w:sz w:val="24"/>
          <w:szCs w:val="24"/>
        </w:rPr>
        <w:t>caracterizando uma circulação classificada como dupla, ou seja, uma circulação pulmonar e uma circulação sistêmica, sendo que:</w:t>
      </w:r>
    </w:p>
    <w:p w:rsidR="00EA4288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288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0F28F4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na circulação pulmonar, a sístole no átrio esquerdo impulsiona o sangue para a artéria aorta.</w:t>
      </w:r>
    </w:p>
    <w:p w:rsidR="00EA4288" w:rsidRPr="000F28F4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8F4">
        <w:rPr>
          <w:rFonts w:ascii="Times New Roman" w:hAnsi="Times New Roman" w:cs="Times New Roman"/>
          <w:b/>
          <w:sz w:val="24"/>
          <w:szCs w:val="24"/>
          <w:highlight w:val="yellow"/>
        </w:rPr>
        <w:t>b)</w:t>
      </w:r>
      <w:r w:rsidR="000F28F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0F28F4">
        <w:rPr>
          <w:rFonts w:ascii="Times New Roman" w:hAnsi="Times New Roman" w:cs="Times New Roman"/>
          <w:b/>
          <w:sz w:val="24"/>
          <w:szCs w:val="24"/>
          <w:highlight w:val="yellow"/>
        </w:rPr>
        <w:t>na circulação sistêmica, a s</w:t>
      </w:r>
      <w:r w:rsidRPr="000F28F4">
        <w:rPr>
          <w:rFonts w:ascii="Times New Roman" w:hAnsi="Times New Roman" w:cs="Times New Roman"/>
          <w:b/>
          <w:sz w:val="24"/>
          <w:szCs w:val="24"/>
          <w:highlight w:val="yellow"/>
        </w:rPr>
        <w:t>ístole no ventrículo esquerdo impulsiona o sangue para a artéria aorta.</w:t>
      </w:r>
    </w:p>
    <w:p w:rsidR="00EA4288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c)</w:t>
      </w:r>
      <w:r w:rsidR="000F28F4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na circulação pulmonar, a sístole no átrio direito impulsiona o sangue para as veias pulmonares.</w:t>
      </w:r>
    </w:p>
    <w:p w:rsidR="00EA4288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d)</w:t>
      </w:r>
      <w:r w:rsidR="000F28F4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na circulação pulmonar, a diástole no ventrículo direito impulsiona o sangue para</w:t>
      </w:r>
      <w:r w:rsidRPr="00705B50">
        <w:rPr>
          <w:rFonts w:ascii="Times New Roman" w:hAnsi="Times New Roman" w:cs="Times New Roman"/>
          <w:sz w:val="24"/>
          <w:szCs w:val="24"/>
        </w:rPr>
        <w:t xml:space="preserve"> as veias pulmonares.</w:t>
      </w:r>
    </w:p>
    <w:p w:rsidR="00EA4288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e)</w:t>
      </w:r>
      <w:r w:rsidR="000F28F4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na circulação sistêmica, a diástole no ventrículo esquerdo impulsiona o sangue para as artérias pulmonares.</w:t>
      </w:r>
    </w:p>
    <w:p w:rsidR="0080570E" w:rsidRPr="00705B50" w:rsidRDefault="0080570E" w:rsidP="00705B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241" w:rsidRPr="00705B50" w:rsidRDefault="00F10CD0" w:rsidP="000F28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b/>
          <w:bCs/>
          <w:sz w:val="24"/>
          <w:szCs w:val="24"/>
        </w:rPr>
        <w:t>Questão-08 - (</w:t>
      </w:r>
      <w:proofErr w:type="spellStart"/>
      <w:r w:rsidRPr="00705B50">
        <w:rPr>
          <w:rFonts w:ascii="Times New Roman" w:hAnsi="Times New Roman" w:cs="Times New Roman"/>
          <w:b/>
          <w:bCs/>
          <w:sz w:val="24"/>
          <w:szCs w:val="24"/>
        </w:rPr>
        <w:t>Famerp</w:t>
      </w:r>
      <w:proofErr w:type="spellEnd"/>
      <w:r w:rsidRPr="00705B50">
        <w:rPr>
          <w:rFonts w:ascii="Times New Roman" w:hAnsi="Times New Roman" w:cs="Times New Roman"/>
          <w:b/>
          <w:bCs/>
          <w:sz w:val="24"/>
          <w:szCs w:val="24"/>
        </w:rPr>
        <w:t xml:space="preserve"> SP/2019) </w:t>
      </w:r>
      <w:r w:rsidRPr="00705B50">
        <w:rPr>
          <w:rFonts w:ascii="Times New Roman" w:hAnsi="Times New Roman" w:cs="Times New Roman"/>
          <w:sz w:val="24"/>
          <w:szCs w:val="24"/>
        </w:rPr>
        <w:t>A figura ilustra o coração humano.</w:t>
      </w:r>
    </w:p>
    <w:p w:rsidR="00294241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241" w:rsidRPr="00705B50" w:rsidRDefault="00705B50" w:rsidP="00705B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pict>
          <v:shape id="_x0000_i1026" type="#_x0000_t75" style="width:171.75pt;height:180pt">
            <v:imagedata r:id="rId7" o:title="" gain="74473f" blacklevel="-1966f"/>
          </v:shape>
        </w:pict>
      </w:r>
    </w:p>
    <w:p w:rsidR="00294241" w:rsidRPr="000F28F4" w:rsidRDefault="00F10CD0" w:rsidP="000F28F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F28F4">
        <w:rPr>
          <w:rFonts w:ascii="Times New Roman" w:hAnsi="Times New Roman" w:cs="Times New Roman"/>
          <w:sz w:val="18"/>
          <w:szCs w:val="18"/>
          <w:lang w:val="es-ES"/>
        </w:rPr>
        <w:t xml:space="preserve">(Cleveland P. </w:t>
      </w:r>
      <w:proofErr w:type="spellStart"/>
      <w:r w:rsidRPr="000F28F4">
        <w:rPr>
          <w:rFonts w:ascii="Times New Roman" w:hAnsi="Times New Roman" w:cs="Times New Roman"/>
          <w:sz w:val="18"/>
          <w:szCs w:val="18"/>
          <w:lang w:val="es-ES"/>
        </w:rPr>
        <w:t>Hickman</w:t>
      </w:r>
      <w:proofErr w:type="spellEnd"/>
      <w:r w:rsidRPr="000F28F4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Pr="000F28F4">
        <w:rPr>
          <w:rFonts w:ascii="Times New Roman" w:hAnsi="Times New Roman" w:cs="Times New Roman"/>
          <w:i/>
          <w:iCs/>
          <w:sz w:val="18"/>
          <w:szCs w:val="18"/>
          <w:lang w:val="es-ES"/>
        </w:rPr>
        <w:t>et al</w:t>
      </w:r>
      <w:r w:rsidRPr="000F28F4">
        <w:rPr>
          <w:rFonts w:ascii="Times New Roman" w:hAnsi="Times New Roman" w:cs="Times New Roman"/>
          <w:sz w:val="18"/>
          <w:szCs w:val="18"/>
          <w:lang w:val="es-ES"/>
        </w:rPr>
        <w:t>.</w:t>
      </w:r>
      <w:r w:rsidRPr="000F28F4">
        <w:rPr>
          <w:rFonts w:ascii="Times New Roman" w:hAnsi="Times New Roman" w:cs="Times New Roman"/>
          <w:sz w:val="18"/>
          <w:szCs w:val="18"/>
          <w:lang w:val="es-ES"/>
        </w:rPr>
        <w:br/>
      </w:r>
      <w:r w:rsidRPr="000F28F4">
        <w:rPr>
          <w:rFonts w:ascii="Times New Roman" w:hAnsi="Times New Roman" w:cs="Times New Roman"/>
          <w:i/>
          <w:iCs/>
          <w:sz w:val="18"/>
          <w:szCs w:val="18"/>
        </w:rPr>
        <w:t xml:space="preserve">Princípios </w:t>
      </w:r>
      <w:r w:rsidRPr="000F28F4">
        <w:rPr>
          <w:rFonts w:ascii="Times New Roman" w:hAnsi="Times New Roman" w:cs="Times New Roman"/>
          <w:i/>
          <w:iCs/>
          <w:sz w:val="18"/>
          <w:szCs w:val="18"/>
        </w:rPr>
        <w:t>integrados de zoologia</w:t>
      </w:r>
      <w:r w:rsidRPr="000F28F4">
        <w:rPr>
          <w:rFonts w:ascii="Times New Roman" w:hAnsi="Times New Roman" w:cs="Times New Roman"/>
          <w:sz w:val="18"/>
          <w:szCs w:val="18"/>
        </w:rPr>
        <w:t xml:space="preserve">, 2010. </w:t>
      </w:r>
      <w:proofErr w:type="gramStart"/>
      <w:r w:rsidRPr="000F28F4">
        <w:rPr>
          <w:rFonts w:ascii="Times New Roman" w:hAnsi="Times New Roman" w:cs="Times New Roman"/>
          <w:sz w:val="18"/>
          <w:szCs w:val="18"/>
        </w:rPr>
        <w:t>Adaptado.)</w:t>
      </w:r>
      <w:proofErr w:type="gramEnd"/>
    </w:p>
    <w:p w:rsidR="00294241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241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 xml:space="preserve">A sístole indicada pelas setas </w:t>
      </w:r>
      <w:proofErr w:type="gramStart"/>
      <w:r w:rsidRPr="00705B5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05B50">
        <w:rPr>
          <w:rFonts w:ascii="Times New Roman" w:hAnsi="Times New Roman" w:cs="Times New Roman"/>
          <w:sz w:val="24"/>
          <w:szCs w:val="24"/>
        </w:rPr>
        <w:t xml:space="preserve"> e 2 está ocorrendo nos</w:t>
      </w:r>
    </w:p>
    <w:p w:rsidR="00294241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241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a)</w:t>
      </w:r>
      <w:r w:rsidR="000F28F4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ventrículos, e promove a redução da pressão das artérias aorta e pulmonares.</w:t>
      </w:r>
    </w:p>
    <w:p w:rsidR="00294241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b)</w:t>
      </w:r>
      <w:r w:rsidR="000F28F4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átrios, e promove o aumento da pressão das artérias aorta e pulmonares.</w:t>
      </w:r>
    </w:p>
    <w:p w:rsidR="00294241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c)</w:t>
      </w:r>
      <w:r w:rsidR="000F28F4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átrios, e promove o aumento da pressão das veias cavas e pulmonares.</w:t>
      </w:r>
    </w:p>
    <w:p w:rsidR="00294241" w:rsidRPr="00705B50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B50">
        <w:rPr>
          <w:rFonts w:ascii="Times New Roman" w:hAnsi="Times New Roman" w:cs="Times New Roman"/>
          <w:sz w:val="24"/>
          <w:szCs w:val="24"/>
        </w:rPr>
        <w:t>d)</w:t>
      </w:r>
      <w:r w:rsidR="000F28F4">
        <w:rPr>
          <w:rFonts w:ascii="Times New Roman" w:hAnsi="Times New Roman" w:cs="Times New Roman"/>
          <w:sz w:val="24"/>
          <w:szCs w:val="24"/>
        </w:rPr>
        <w:t xml:space="preserve"> </w:t>
      </w:r>
      <w:r w:rsidRPr="00705B50">
        <w:rPr>
          <w:rFonts w:ascii="Times New Roman" w:hAnsi="Times New Roman" w:cs="Times New Roman"/>
          <w:sz w:val="24"/>
          <w:szCs w:val="24"/>
        </w:rPr>
        <w:t>ventrículos, e promove a redução da pressão das artérias cavas e pulmonares.</w:t>
      </w:r>
    </w:p>
    <w:p w:rsidR="00294241" w:rsidRPr="000F28F4" w:rsidRDefault="00F10CD0" w:rsidP="00705B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8F4">
        <w:rPr>
          <w:rFonts w:ascii="Times New Roman" w:hAnsi="Times New Roman" w:cs="Times New Roman"/>
          <w:b/>
          <w:sz w:val="24"/>
          <w:szCs w:val="24"/>
          <w:highlight w:val="yellow"/>
        </w:rPr>
        <w:t>e)</w:t>
      </w:r>
      <w:r w:rsidR="000F28F4" w:rsidRPr="000F28F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0F28F4">
        <w:rPr>
          <w:rFonts w:ascii="Times New Roman" w:hAnsi="Times New Roman" w:cs="Times New Roman"/>
          <w:b/>
          <w:sz w:val="24"/>
          <w:szCs w:val="24"/>
          <w:highlight w:val="yellow"/>
        </w:rPr>
        <w:t>ventrículos, e promove o aumento da pressão das artérias aorta e pulmonares.</w:t>
      </w:r>
    </w:p>
    <w:p w:rsidR="0080570E" w:rsidRPr="00705B50" w:rsidRDefault="0080570E" w:rsidP="00705B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0E" w:rsidRPr="00705B50" w:rsidRDefault="0080570E" w:rsidP="00705B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0570E" w:rsidRPr="00705B50" w:rsidSect="00705B50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3A27"/>
    <w:multiLevelType w:val="hybridMultilevel"/>
    <w:tmpl w:val="333030E6"/>
    <w:lvl w:ilvl="0" w:tplc="137349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1261CB7"/>
    <w:multiLevelType w:val="hybridMultilevel"/>
    <w:tmpl w:val="86247F3C"/>
    <w:lvl w:ilvl="0" w:tplc="22863627">
      <w:start w:val="1"/>
      <w:numFmt w:val="decimal"/>
      <w:lvlText w:val="%1."/>
      <w:lvlJc w:val="left"/>
      <w:pPr>
        <w:ind w:left="720" w:hanging="360"/>
      </w:pPr>
    </w:lvl>
    <w:lvl w:ilvl="1" w:tplc="22863627" w:tentative="1">
      <w:start w:val="1"/>
      <w:numFmt w:val="lowerLetter"/>
      <w:lvlText w:val="%2."/>
      <w:lvlJc w:val="left"/>
      <w:pPr>
        <w:ind w:left="1440" w:hanging="360"/>
      </w:pPr>
    </w:lvl>
    <w:lvl w:ilvl="2" w:tplc="22863627" w:tentative="1">
      <w:start w:val="1"/>
      <w:numFmt w:val="lowerRoman"/>
      <w:lvlText w:val="%3."/>
      <w:lvlJc w:val="right"/>
      <w:pPr>
        <w:ind w:left="2160" w:hanging="180"/>
      </w:pPr>
    </w:lvl>
    <w:lvl w:ilvl="3" w:tplc="22863627" w:tentative="1">
      <w:start w:val="1"/>
      <w:numFmt w:val="decimal"/>
      <w:lvlText w:val="%4."/>
      <w:lvlJc w:val="left"/>
      <w:pPr>
        <w:ind w:left="2880" w:hanging="360"/>
      </w:pPr>
    </w:lvl>
    <w:lvl w:ilvl="4" w:tplc="22863627" w:tentative="1">
      <w:start w:val="1"/>
      <w:numFmt w:val="lowerLetter"/>
      <w:lvlText w:val="%5."/>
      <w:lvlJc w:val="left"/>
      <w:pPr>
        <w:ind w:left="3600" w:hanging="360"/>
      </w:pPr>
    </w:lvl>
    <w:lvl w:ilvl="5" w:tplc="22863627" w:tentative="1">
      <w:start w:val="1"/>
      <w:numFmt w:val="lowerRoman"/>
      <w:lvlText w:val="%6."/>
      <w:lvlJc w:val="right"/>
      <w:pPr>
        <w:ind w:left="4320" w:hanging="180"/>
      </w:pPr>
    </w:lvl>
    <w:lvl w:ilvl="6" w:tplc="22863627" w:tentative="1">
      <w:start w:val="1"/>
      <w:numFmt w:val="decimal"/>
      <w:lvlText w:val="%7."/>
      <w:lvlJc w:val="left"/>
      <w:pPr>
        <w:ind w:left="5040" w:hanging="360"/>
      </w:pPr>
    </w:lvl>
    <w:lvl w:ilvl="7" w:tplc="22863627" w:tentative="1">
      <w:start w:val="1"/>
      <w:numFmt w:val="lowerLetter"/>
      <w:lvlText w:val="%8."/>
      <w:lvlJc w:val="left"/>
      <w:pPr>
        <w:ind w:left="5760" w:hanging="360"/>
      </w:pPr>
    </w:lvl>
    <w:lvl w:ilvl="8" w:tplc="2286362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7724"/>
    <w:rsid w:val="000F28F4"/>
    <w:rsid w:val="0059071E"/>
    <w:rsid w:val="00705B50"/>
    <w:rsid w:val="0080570E"/>
    <w:rsid w:val="008E4E5D"/>
    <w:rsid w:val="00A57724"/>
    <w:rsid w:val="00F1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7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E4E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900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user</cp:lastModifiedBy>
  <cp:revision>4</cp:revision>
  <dcterms:created xsi:type="dcterms:W3CDTF">2019-09-09T16:17:00Z</dcterms:created>
  <dcterms:modified xsi:type="dcterms:W3CDTF">2021-09-11T09:35:00Z</dcterms:modified>
</cp:coreProperties>
</file>